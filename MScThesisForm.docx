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548" w:tblpY="64"/>
        <w:tblOverlap w:val="never"/>
        <w:tblW w:w="10344" w:type="dxa"/>
        <w:tblLayout w:type="fixed"/>
        <w:tblLook w:val="04A0" w:firstRow="1" w:lastRow="0" w:firstColumn="1" w:lastColumn="0" w:noHBand="0" w:noVBand="1"/>
      </w:tblPr>
      <w:tblGrid>
        <w:gridCol w:w="1514"/>
        <w:gridCol w:w="3880"/>
        <w:gridCol w:w="4950"/>
      </w:tblGrid>
      <w:tr w:rsidR="002F5265" w:rsidRPr="00D05B44" w14:paraId="001AF1F7" w14:textId="77777777" w:rsidTr="00937483">
        <w:trPr>
          <w:cantSplit/>
          <w:trHeight w:val="1189"/>
        </w:trPr>
        <w:tc>
          <w:tcPr>
            <w:tcW w:w="1514" w:type="dxa"/>
            <w:vMerge w:val="restart"/>
            <w:textDirection w:val="tbRl"/>
            <w:vAlign w:val="center"/>
          </w:tcPr>
          <w:p w14:paraId="491B9094" w14:textId="2CBE4A7D" w:rsidR="002F5265" w:rsidRPr="00D05B44" w:rsidRDefault="002F5265" w:rsidP="001B1C7D">
            <w:pPr>
              <w:ind w:left="113" w:right="113"/>
              <w:jc w:val="center"/>
            </w:pPr>
            <w:bookmarkStart w:id="0" w:name="_Toc134720559"/>
            <w:bookmarkStart w:id="1" w:name="_Toc135813235"/>
          </w:p>
        </w:tc>
        <w:tc>
          <w:tcPr>
            <w:tcW w:w="8830" w:type="dxa"/>
            <w:gridSpan w:val="2"/>
          </w:tcPr>
          <w:p w14:paraId="41865548" w14:textId="10079989" w:rsidR="002F5265" w:rsidRPr="00D05B44" w:rsidRDefault="00937483" w:rsidP="001B1C7D">
            <w:pPr>
              <w:spacing w:before="360"/>
              <w:jc w:val="center"/>
              <w:rPr>
                <w:b/>
                <w:bCs/>
                <w:lang w:val="vi-VN"/>
              </w:rPr>
            </w:pPr>
            <w:r w:rsidRPr="003D1480">
              <w:rPr>
                <w:rFonts w:eastAsia="Arial" w:cs="Cordia New"/>
                <w:noProof/>
                <w:sz w:val="26"/>
                <w:szCs w:val="22"/>
              </w:rPr>
              <mc:AlternateContent>
                <mc:Choice Requires="wps">
                  <w:drawing>
                    <wp:anchor distT="0" distB="0" distL="114300" distR="114300" simplePos="0" relativeHeight="251659776" behindDoc="0" locked="0" layoutInCell="1" allowOverlap="1" wp14:anchorId="0E99D0C6" wp14:editId="3DEAF1A7">
                      <wp:simplePos x="0" y="0"/>
                      <wp:positionH relativeFrom="column">
                        <wp:posOffset>-1270</wp:posOffset>
                      </wp:positionH>
                      <wp:positionV relativeFrom="paragraph">
                        <wp:posOffset>22860</wp:posOffset>
                      </wp:positionV>
                      <wp:extent cx="5659451" cy="8315245"/>
                      <wp:effectExtent l="19050" t="19050" r="36830" b="29210"/>
                      <wp:wrapNone/>
                      <wp:docPr id="5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9451" cy="8315245"/>
                              </a:xfrm>
                              <a:prstGeom prst="rect">
                                <a:avLst/>
                              </a:prstGeom>
                              <a:noFill/>
                              <a:ln w="57150" cmpd="thinThick">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73791" id="Rectangle 4" o:spid="_x0000_s1026" style="position:absolute;margin-left:-.1pt;margin-top:1.8pt;width:445.65pt;height:65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" filled="f" strokeweight="4.5pt">
                      <v:stroke linestyle="thinThick"/>
                    </v:rect>
                  </w:pict>
                </mc:Fallback>
              </mc:AlternateContent>
            </w:r>
            <w:r w:rsidR="002F5265" w:rsidRPr="00D05B44">
              <w:rPr>
                <w:b/>
                <w:bCs/>
                <w:sz w:val="28"/>
                <w:szCs w:val="30"/>
                <w:lang w:val="vi-VN"/>
              </w:rPr>
              <w:t>HỌC VIỆN CÔNG NGHỆ BƯU CHÍNH VIỄN THÔNG</w:t>
            </w:r>
          </w:p>
          <w:p w14:paraId="59828AFD" w14:textId="77777777" w:rsidR="002F5265" w:rsidRPr="00D05B44" w:rsidRDefault="002F5265" w:rsidP="001B1C7D">
            <w:pPr>
              <w:tabs>
                <w:tab w:val="left" w:pos="2490"/>
              </w:tabs>
              <w:jc w:val="center"/>
              <w:rPr>
                <w:b/>
                <w:bCs/>
              </w:rPr>
            </w:pPr>
            <w:r w:rsidRPr="00D05B44">
              <w:rPr>
                <w:b/>
                <w:bCs/>
              </w:rPr>
              <w:t>---------------------------------------</w:t>
            </w:r>
          </w:p>
        </w:tc>
      </w:tr>
      <w:tr w:rsidR="002F5265" w:rsidRPr="00D05B44" w14:paraId="5B4B28C3" w14:textId="77777777" w:rsidTr="00937483">
        <w:trPr>
          <w:cantSplit/>
          <w:trHeight w:val="629"/>
        </w:trPr>
        <w:tc>
          <w:tcPr>
            <w:tcW w:w="1514" w:type="dxa"/>
            <w:vMerge/>
          </w:tcPr>
          <w:p w14:paraId="24C15358" w14:textId="77777777" w:rsidR="002F5265" w:rsidRPr="00D05B44" w:rsidRDefault="002F5265" w:rsidP="001B1C7D">
            <w:pPr>
              <w:jc w:val="center"/>
            </w:pPr>
          </w:p>
        </w:tc>
        <w:tc>
          <w:tcPr>
            <w:tcW w:w="3880" w:type="dxa"/>
            <w:vAlign w:val="center"/>
          </w:tcPr>
          <w:p w14:paraId="27A71CCE" w14:textId="77777777" w:rsidR="002F5265" w:rsidRPr="00D05B44" w:rsidRDefault="002F5265" w:rsidP="001B1C7D">
            <w:pPr>
              <w:spacing w:before="140"/>
              <w:jc w:val="center"/>
              <w:rPr>
                <w:b/>
                <w:bCs/>
                <w:sz w:val="22"/>
                <w:szCs w:val="22"/>
              </w:rPr>
            </w:pPr>
          </w:p>
        </w:tc>
        <w:tc>
          <w:tcPr>
            <w:tcW w:w="4950" w:type="dxa"/>
            <w:vAlign w:val="center"/>
          </w:tcPr>
          <w:p w14:paraId="5108D7C9" w14:textId="77777777" w:rsidR="002F5265" w:rsidRPr="00D05B44" w:rsidRDefault="002F5265" w:rsidP="001B1C7D">
            <w:pPr>
              <w:spacing w:before="140"/>
              <w:jc w:val="center"/>
              <w:rPr>
                <w:b/>
                <w:bCs/>
                <w:sz w:val="22"/>
                <w:szCs w:val="22"/>
              </w:rPr>
            </w:pPr>
          </w:p>
        </w:tc>
      </w:tr>
      <w:tr w:rsidR="002F5265" w:rsidRPr="00D05B44" w14:paraId="0CA7E779" w14:textId="77777777" w:rsidTr="00937483">
        <w:trPr>
          <w:cantSplit/>
          <w:trHeight w:val="1908"/>
        </w:trPr>
        <w:tc>
          <w:tcPr>
            <w:tcW w:w="1514" w:type="dxa"/>
            <w:vMerge/>
          </w:tcPr>
          <w:p w14:paraId="6D67AC82" w14:textId="77777777" w:rsidR="002F5265" w:rsidRPr="00D05B44" w:rsidRDefault="002F5265" w:rsidP="001B1C7D">
            <w:pPr>
              <w:jc w:val="center"/>
            </w:pPr>
          </w:p>
        </w:tc>
        <w:tc>
          <w:tcPr>
            <w:tcW w:w="8830" w:type="dxa"/>
            <w:gridSpan w:val="2"/>
          </w:tcPr>
          <w:p w14:paraId="3D51F81B" w14:textId="77777777" w:rsidR="002F5265" w:rsidRPr="00D05B44" w:rsidRDefault="002F5265" w:rsidP="001B1C7D">
            <w:pPr>
              <w:spacing w:before="140"/>
              <w:jc w:val="center"/>
              <w:rPr>
                <w:b/>
                <w:bCs/>
              </w:rPr>
            </w:pPr>
            <w:r w:rsidRPr="003D1480">
              <w:object w:dxaOrig="1619" w:dyaOrig="1626" w14:anchorId="61BA7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82.5pt;height:82.5pt" o:ole="">
                  <v:imagedata r:id="rId8" o:title=""/>
                </v:shape>
                <o:OLEObject Type="Embed" ProgID="Photoshop.Image.7" ShapeID="_x0000_i1151" DrawAspect="Content" ObjectID="_1791722668" r:id="rId9">
                  <o:FieldCodes>\s</o:FieldCodes>
                </o:OLEObject>
              </w:object>
            </w:r>
          </w:p>
        </w:tc>
      </w:tr>
      <w:tr w:rsidR="002F5265" w:rsidRPr="00D05B44" w14:paraId="5B3423D2" w14:textId="77777777" w:rsidTr="00937483">
        <w:trPr>
          <w:cantSplit/>
          <w:trHeight w:val="456"/>
        </w:trPr>
        <w:tc>
          <w:tcPr>
            <w:tcW w:w="1514" w:type="dxa"/>
            <w:vMerge/>
          </w:tcPr>
          <w:p w14:paraId="2067C142" w14:textId="77777777" w:rsidR="002F5265" w:rsidRPr="00D05B44" w:rsidRDefault="002F5265" w:rsidP="001B1C7D">
            <w:pPr>
              <w:jc w:val="center"/>
              <w:rPr>
                <w:b/>
                <w:bCs/>
              </w:rPr>
            </w:pPr>
          </w:p>
        </w:tc>
        <w:tc>
          <w:tcPr>
            <w:tcW w:w="8830" w:type="dxa"/>
            <w:gridSpan w:val="2"/>
          </w:tcPr>
          <w:p w14:paraId="476DD293" w14:textId="77777777" w:rsidR="002F5265" w:rsidRPr="00D05B44" w:rsidRDefault="002F5265" w:rsidP="001B1C7D">
            <w:pPr>
              <w:spacing w:before="140"/>
              <w:jc w:val="center"/>
              <w:rPr>
                <w:b/>
                <w:bCs/>
              </w:rPr>
            </w:pPr>
          </w:p>
        </w:tc>
      </w:tr>
      <w:tr w:rsidR="002F5265" w:rsidRPr="00D05B44" w14:paraId="25917FE4" w14:textId="77777777" w:rsidTr="00937483">
        <w:trPr>
          <w:cantSplit/>
          <w:trHeight w:val="506"/>
        </w:trPr>
        <w:tc>
          <w:tcPr>
            <w:tcW w:w="1514" w:type="dxa"/>
            <w:vMerge/>
          </w:tcPr>
          <w:p w14:paraId="7A4F27FF" w14:textId="77777777" w:rsidR="002F5265" w:rsidRPr="00D05B44" w:rsidRDefault="002F5265" w:rsidP="001B1C7D">
            <w:pPr>
              <w:jc w:val="center"/>
              <w:rPr>
                <w:b/>
                <w:bCs/>
              </w:rPr>
            </w:pPr>
          </w:p>
        </w:tc>
        <w:tc>
          <w:tcPr>
            <w:tcW w:w="8830" w:type="dxa"/>
            <w:gridSpan w:val="2"/>
          </w:tcPr>
          <w:p w14:paraId="49BE5361" w14:textId="74E034F0" w:rsidR="00937483" w:rsidRPr="00D05B44" w:rsidRDefault="00442ED1" w:rsidP="00937483">
            <w:pPr>
              <w:spacing w:before="140" w:line="360" w:lineRule="auto"/>
              <w:jc w:val="center"/>
              <w:rPr>
                <w:b/>
                <w:bCs/>
                <w:sz w:val="28"/>
                <w:szCs w:val="28"/>
              </w:rPr>
            </w:pPr>
            <w:r>
              <w:rPr>
                <w:b/>
                <w:bCs/>
                <w:sz w:val="28"/>
                <w:szCs w:val="28"/>
              </w:rPr>
              <w:t>Tên học viên</w:t>
            </w:r>
          </w:p>
        </w:tc>
      </w:tr>
      <w:tr w:rsidR="002F5265" w:rsidRPr="00D05B44" w14:paraId="43D5F26A" w14:textId="77777777" w:rsidTr="00937483">
        <w:trPr>
          <w:cantSplit/>
          <w:trHeight w:val="456"/>
        </w:trPr>
        <w:tc>
          <w:tcPr>
            <w:tcW w:w="1514" w:type="dxa"/>
            <w:vMerge/>
          </w:tcPr>
          <w:p w14:paraId="59E40486" w14:textId="77777777" w:rsidR="002F5265" w:rsidRPr="00D05B44" w:rsidRDefault="002F5265" w:rsidP="001B1C7D">
            <w:pPr>
              <w:jc w:val="center"/>
            </w:pPr>
          </w:p>
        </w:tc>
        <w:tc>
          <w:tcPr>
            <w:tcW w:w="8830" w:type="dxa"/>
            <w:gridSpan w:val="2"/>
          </w:tcPr>
          <w:p w14:paraId="1B8E7973" w14:textId="77777777" w:rsidR="002F5265" w:rsidRPr="00D05B44" w:rsidRDefault="002F5265" w:rsidP="001B1C7D">
            <w:pPr>
              <w:spacing w:before="140"/>
              <w:rPr>
                <w:b/>
                <w:bCs/>
              </w:rPr>
            </w:pPr>
          </w:p>
        </w:tc>
      </w:tr>
      <w:tr w:rsidR="002F5265" w:rsidRPr="00D05B44" w14:paraId="5A1FDECB" w14:textId="77777777" w:rsidTr="00937483">
        <w:trPr>
          <w:cantSplit/>
          <w:trHeight w:val="456"/>
        </w:trPr>
        <w:tc>
          <w:tcPr>
            <w:tcW w:w="1514" w:type="dxa"/>
            <w:vMerge w:val="restart"/>
            <w:textDirection w:val="tbRl"/>
            <w:vAlign w:val="center"/>
          </w:tcPr>
          <w:p w14:paraId="01C1AAD9" w14:textId="1B3C730E" w:rsidR="002F5265" w:rsidRPr="00D05B44" w:rsidRDefault="002F5265" w:rsidP="001B1C7D">
            <w:pPr>
              <w:ind w:left="113" w:right="113"/>
              <w:jc w:val="center"/>
              <w:rPr>
                <w:lang w:val="vi-VN"/>
              </w:rPr>
            </w:pPr>
          </w:p>
        </w:tc>
        <w:tc>
          <w:tcPr>
            <w:tcW w:w="8830" w:type="dxa"/>
            <w:gridSpan w:val="2"/>
          </w:tcPr>
          <w:p w14:paraId="7DC3EE3E" w14:textId="5816CA3C" w:rsidR="002F5265" w:rsidRPr="00D05B44" w:rsidRDefault="00442ED1" w:rsidP="001B1C7D">
            <w:pPr>
              <w:spacing w:line="360" w:lineRule="auto"/>
              <w:jc w:val="center"/>
              <w:rPr>
                <w:rFonts w:eastAsia="Arial" w:cs="Cordia New"/>
                <w:b/>
                <w:noProof/>
                <w:sz w:val="28"/>
                <w:szCs w:val="28"/>
                <w:lang w:val="vi-VN"/>
              </w:rPr>
            </w:pPr>
            <w:r>
              <w:rPr>
                <w:rFonts w:eastAsia="Arial" w:cs="Cordia New"/>
                <w:b/>
                <w:noProof/>
                <w:sz w:val="28"/>
                <w:szCs w:val="28"/>
              </w:rPr>
              <w:t>TÊN</w:t>
            </w:r>
            <w:r w:rsidR="002F5265" w:rsidRPr="00D05B44">
              <w:rPr>
                <w:rFonts w:eastAsia="Arial" w:cs="Cordia New"/>
                <w:b/>
                <w:noProof/>
                <w:sz w:val="28"/>
                <w:szCs w:val="28"/>
                <w:lang w:val="vi-VN"/>
              </w:rPr>
              <w:t xml:space="preserve"> </w:t>
            </w:r>
          </w:p>
          <w:p w14:paraId="6097AF31" w14:textId="3E702B2B" w:rsidR="002F5265" w:rsidRPr="00D05B44" w:rsidRDefault="00442ED1" w:rsidP="001B1C7D">
            <w:pPr>
              <w:spacing w:line="360" w:lineRule="auto"/>
              <w:jc w:val="center"/>
              <w:rPr>
                <w:rFonts w:eastAsia="Arial" w:cs="Cordia New"/>
                <w:b/>
                <w:noProof/>
                <w:sz w:val="28"/>
                <w:szCs w:val="28"/>
                <w:lang w:val="vi-VN"/>
              </w:rPr>
            </w:pPr>
            <w:r>
              <w:rPr>
                <w:rFonts w:eastAsia="Arial" w:cs="Cordia New"/>
                <w:b/>
                <w:noProof/>
                <w:sz w:val="28"/>
                <w:szCs w:val="28"/>
              </w:rPr>
              <w:t>LUẬN VĂN</w:t>
            </w:r>
            <w:r w:rsidR="002F5265" w:rsidRPr="00D05B44">
              <w:rPr>
                <w:rFonts w:eastAsia="Arial" w:cs="Cordia New"/>
                <w:b/>
                <w:noProof/>
                <w:sz w:val="28"/>
                <w:szCs w:val="28"/>
                <w:lang w:val="vi-VN"/>
              </w:rPr>
              <w:t xml:space="preserve"> </w:t>
            </w:r>
          </w:p>
          <w:p w14:paraId="3628E682" w14:textId="77777777" w:rsidR="002F5265" w:rsidRPr="00D05B44" w:rsidRDefault="002F5265" w:rsidP="001B1C7D">
            <w:pPr>
              <w:spacing w:before="60"/>
              <w:jc w:val="center"/>
              <w:rPr>
                <w:b/>
                <w:bCs/>
                <w:sz w:val="28"/>
                <w:szCs w:val="28"/>
                <w:lang w:val="vi-VN"/>
              </w:rPr>
            </w:pPr>
          </w:p>
        </w:tc>
      </w:tr>
      <w:tr w:rsidR="002F5265" w:rsidRPr="00D05B44" w14:paraId="39371760" w14:textId="77777777" w:rsidTr="00937483">
        <w:trPr>
          <w:cantSplit/>
          <w:trHeight w:val="506"/>
        </w:trPr>
        <w:tc>
          <w:tcPr>
            <w:tcW w:w="1514" w:type="dxa"/>
            <w:vMerge/>
            <w:textDirection w:val="tbRl"/>
            <w:vAlign w:val="center"/>
          </w:tcPr>
          <w:p w14:paraId="13B2FC39" w14:textId="77777777" w:rsidR="002F5265" w:rsidRPr="00D05B44" w:rsidRDefault="002F5265" w:rsidP="001B1C7D">
            <w:pPr>
              <w:ind w:left="113" w:right="113"/>
              <w:jc w:val="center"/>
              <w:rPr>
                <w:sz w:val="32"/>
                <w:szCs w:val="32"/>
                <w:lang w:val="vi-VN"/>
              </w:rPr>
            </w:pPr>
          </w:p>
        </w:tc>
        <w:tc>
          <w:tcPr>
            <w:tcW w:w="8830" w:type="dxa"/>
            <w:gridSpan w:val="2"/>
          </w:tcPr>
          <w:p w14:paraId="5482CE74" w14:textId="77777777" w:rsidR="002F5265" w:rsidRPr="00D05B44" w:rsidRDefault="002F5265" w:rsidP="001B1C7D">
            <w:pPr>
              <w:spacing w:before="140"/>
              <w:jc w:val="center"/>
              <w:rPr>
                <w:b/>
                <w:bCs/>
                <w:lang w:val="de-DE"/>
              </w:rPr>
            </w:pPr>
          </w:p>
        </w:tc>
      </w:tr>
      <w:tr w:rsidR="002F5265" w:rsidRPr="00D05B44" w14:paraId="7DA43C19" w14:textId="77777777" w:rsidTr="00937483">
        <w:trPr>
          <w:cantSplit/>
          <w:trHeight w:val="456"/>
        </w:trPr>
        <w:tc>
          <w:tcPr>
            <w:tcW w:w="1514" w:type="dxa"/>
            <w:vMerge/>
            <w:vAlign w:val="center"/>
          </w:tcPr>
          <w:p w14:paraId="1188928C" w14:textId="77777777" w:rsidR="002F5265" w:rsidRPr="00D05B44" w:rsidRDefault="002F5265" w:rsidP="001B1C7D">
            <w:pPr>
              <w:jc w:val="center"/>
              <w:rPr>
                <w:lang w:val="de-DE"/>
              </w:rPr>
            </w:pPr>
          </w:p>
        </w:tc>
        <w:tc>
          <w:tcPr>
            <w:tcW w:w="8830" w:type="dxa"/>
            <w:gridSpan w:val="2"/>
          </w:tcPr>
          <w:p w14:paraId="3F6AC213" w14:textId="77777777" w:rsidR="002F5265" w:rsidRPr="00D05B44" w:rsidRDefault="002F5265" w:rsidP="001B1C7D">
            <w:pPr>
              <w:spacing w:before="140"/>
              <w:jc w:val="center"/>
              <w:rPr>
                <w:b/>
                <w:bCs/>
                <w:lang w:val="de-DE"/>
              </w:rPr>
            </w:pPr>
          </w:p>
        </w:tc>
      </w:tr>
      <w:tr w:rsidR="002F5265" w:rsidRPr="00D05B44" w14:paraId="7A0FA4BF" w14:textId="77777777" w:rsidTr="00937483">
        <w:trPr>
          <w:cantSplit/>
          <w:trHeight w:val="456"/>
        </w:trPr>
        <w:tc>
          <w:tcPr>
            <w:tcW w:w="1514" w:type="dxa"/>
            <w:vMerge/>
            <w:vAlign w:val="center"/>
          </w:tcPr>
          <w:p w14:paraId="20A28C30" w14:textId="77777777" w:rsidR="002F5265" w:rsidRPr="00D05B44" w:rsidRDefault="002F5265" w:rsidP="001B1C7D">
            <w:pPr>
              <w:jc w:val="center"/>
              <w:rPr>
                <w:lang w:val="de-DE"/>
              </w:rPr>
            </w:pPr>
          </w:p>
        </w:tc>
        <w:tc>
          <w:tcPr>
            <w:tcW w:w="8830" w:type="dxa"/>
            <w:gridSpan w:val="2"/>
          </w:tcPr>
          <w:p w14:paraId="16E8BFB8" w14:textId="77777777" w:rsidR="002F5265" w:rsidRPr="00D05B44" w:rsidRDefault="002F5265" w:rsidP="001B1C7D">
            <w:pPr>
              <w:spacing w:before="140"/>
              <w:rPr>
                <w:lang w:val="de-DE"/>
              </w:rPr>
            </w:pPr>
          </w:p>
        </w:tc>
      </w:tr>
      <w:tr w:rsidR="002F5265" w:rsidRPr="00D05B44" w14:paraId="122D5DB5" w14:textId="77777777" w:rsidTr="00937483">
        <w:trPr>
          <w:cantSplit/>
          <w:trHeight w:val="456"/>
        </w:trPr>
        <w:tc>
          <w:tcPr>
            <w:tcW w:w="1514" w:type="dxa"/>
            <w:vMerge/>
            <w:vAlign w:val="center"/>
          </w:tcPr>
          <w:p w14:paraId="4530285A" w14:textId="77777777" w:rsidR="002F5265" w:rsidRPr="00D05B44" w:rsidRDefault="002F5265" w:rsidP="001B1C7D">
            <w:pPr>
              <w:jc w:val="center"/>
              <w:rPr>
                <w:lang w:val="de-DE"/>
              </w:rPr>
            </w:pPr>
          </w:p>
        </w:tc>
        <w:tc>
          <w:tcPr>
            <w:tcW w:w="8830" w:type="dxa"/>
            <w:gridSpan w:val="2"/>
          </w:tcPr>
          <w:p w14:paraId="6388CD00" w14:textId="0E83505D" w:rsidR="002F5265" w:rsidRPr="00D05B44" w:rsidRDefault="002F5265" w:rsidP="00937483">
            <w:pPr>
              <w:tabs>
                <w:tab w:val="left" w:pos="2033"/>
              </w:tabs>
              <w:spacing w:before="140"/>
              <w:rPr>
                <w:b/>
                <w:bCs/>
                <w:lang w:val="de-DE"/>
              </w:rPr>
            </w:pPr>
          </w:p>
        </w:tc>
      </w:tr>
      <w:tr w:rsidR="002F5265" w:rsidRPr="00D05B44" w14:paraId="63292D78" w14:textId="77777777" w:rsidTr="00937483">
        <w:trPr>
          <w:cantSplit/>
          <w:trHeight w:val="1002"/>
        </w:trPr>
        <w:tc>
          <w:tcPr>
            <w:tcW w:w="1514" w:type="dxa"/>
            <w:vMerge/>
            <w:vAlign w:val="center"/>
          </w:tcPr>
          <w:p w14:paraId="7170A106" w14:textId="77777777" w:rsidR="002F5265" w:rsidRPr="00D05B44" w:rsidRDefault="002F5265" w:rsidP="001B1C7D">
            <w:pPr>
              <w:jc w:val="center"/>
              <w:rPr>
                <w:b/>
                <w:bCs/>
                <w:lang w:val="de-DE"/>
              </w:rPr>
            </w:pPr>
          </w:p>
        </w:tc>
        <w:tc>
          <w:tcPr>
            <w:tcW w:w="8830" w:type="dxa"/>
            <w:gridSpan w:val="2"/>
          </w:tcPr>
          <w:p w14:paraId="08DE4CD5" w14:textId="0DCFC1BA" w:rsidR="002F5265" w:rsidRPr="00D05B44" w:rsidRDefault="001B1C7D" w:rsidP="001B1C7D">
            <w:pPr>
              <w:spacing w:before="140"/>
              <w:jc w:val="center"/>
              <w:rPr>
                <w:b/>
                <w:bCs/>
                <w:sz w:val="28"/>
                <w:szCs w:val="32"/>
                <w:lang w:val="de-DE"/>
              </w:rPr>
            </w:pPr>
            <w:r w:rsidRPr="00D05B44">
              <w:rPr>
                <w:b/>
                <w:bCs/>
                <w:sz w:val="28"/>
                <w:szCs w:val="32"/>
                <w:lang w:val="de-DE"/>
              </w:rPr>
              <w:t>ĐỒ</w:t>
            </w:r>
            <w:r w:rsidR="002F5265" w:rsidRPr="00D05B44">
              <w:rPr>
                <w:b/>
                <w:bCs/>
                <w:sz w:val="28"/>
                <w:szCs w:val="32"/>
                <w:lang w:val="de-DE"/>
              </w:rPr>
              <w:t xml:space="preserve"> ÁN TỐT NGHIỆP THẠC SĨ KỸ THUẬT</w:t>
            </w:r>
          </w:p>
          <w:p w14:paraId="53363F59" w14:textId="77777777" w:rsidR="002F5265" w:rsidRPr="00D05B44" w:rsidRDefault="002F5265" w:rsidP="001B1C7D">
            <w:pPr>
              <w:spacing w:before="140"/>
              <w:jc w:val="center"/>
              <w:rPr>
                <w:bCs/>
                <w:sz w:val="28"/>
                <w:szCs w:val="28"/>
                <w:lang w:val="de-DE"/>
              </w:rPr>
            </w:pPr>
            <w:r w:rsidRPr="00D05B44">
              <w:rPr>
                <w:b/>
                <w:bCs/>
                <w:sz w:val="28"/>
                <w:szCs w:val="32"/>
                <w:lang w:val="de-DE"/>
              </w:rPr>
              <w:t>(</w:t>
            </w:r>
            <w:r w:rsidRPr="00D05B44">
              <w:rPr>
                <w:b/>
                <w:bCs/>
                <w:i/>
                <w:sz w:val="28"/>
                <w:szCs w:val="32"/>
                <w:lang w:val="de-DE"/>
              </w:rPr>
              <w:t>Theo định hướng ứng dụng</w:t>
            </w:r>
            <w:r w:rsidRPr="00D05B44">
              <w:rPr>
                <w:b/>
                <w:bCs/>
                <w:sz w:val="28"/>
                <w:szCs w:val="32"/>
                <w:lang w:val="de-DE"/>
              </w:rPr>
              <w:t xml:space="preserve">) </w:t>
            </w:r>
          </w:p>
        </w:tc>
      </w:tr>
      <w:tr w:rsidR="002F5265" w:rsidRPr="00D05B44" w14:paraId="3FDAF2A2" w14:textId="77777777" w:rsidTr="00937483">
        <w:trPr>
          <w:cantSplit/>
          <w:trHeight w:val="506"/>
        </w:trPr>
        <w:tc>
          <w:tcPr>
            <w:tcW w:w="1514" w:type="dxa"/>
            <w:vMerge/>
            <w:vAlign w:val="center"/>
          </w:tcPr>
          <w:p w14:paraId="3DC24343" w14:textId="77777777" w:rsidR="002F5265" w:rsidRPr="00D05B44" w:rsidRDefault="002F5265" w:rsidP="001B1C7D">
            <w:pPr>
              <w:jc w:val="center"/>
              <w:rPr>
                <w:lang w:val="de-DE"/>
              </w:rPr>
            </w:pPr>
          </w:p>
        </w:tc>
        <w:tc>
          <w:tcPr>
            <w:tcW w:w="8830" w:type="dxa"/>
            <w:gridSpan w:val="2"/>
          </w:tcPr>
          <w:p w14:paraId="609B460B" w14:textId="77777777" w:rsidR="002F5265" w:rsidRPr="00D05B44" w:rsidRDefault="002F5265" w:rsidP="001B1C7D">
            <w:pPr>
              <w:spacing w:before="140"/>
              <w:jc w:val="center"/>
              <w:rPr>
                <w:bCs/>
                <w:sz w:val="28"/>
                <w:szCs w:val="28"/>
                <w:lang w:val="de-DE"/>
              </w:rPr>
            </w:pPr>
          </w:p>
        </w:tc>
      </w:tr>
      <w:tr w:rsidR="002F5265" w:rsidRPr="00D05B44" w14:paraId="01B91DC3" w14:textId="77777777" w:rsidTr="00937483">
        <w:trPr>
          <w:cantSplit/>
          <w:trHeight w:val="456"/>
        </w:trPr>
        <w:tc>
          <w:tcPr>
            <w:tcW w:w="1514" w:type="dxa"/>
            <w:vMerge w:val="restart"/>
            <w:textDirection w:val="tbRl"/>
            <w:vAlign w:val="center"/>
          </w:tcPr>
          <w:p w14:paraId="4D9AF423" w14:textId="7916AB29" w:rsidR="002F5265" w:rsidRPr="00D05B44" w:rsidRDefault="002F5265" w:rsidP="001B1C7D">
            <w:pPr>
              <w:ind w:left="113" w:right="113"/>
              <w:jc w:val="center"/>
              <w:rPr>
                <w:lang w:val="vi-VN"/>
              </w:rPr>
            </w:pPr>
          </w:p>
        </w:tc>
        <w:tc>
          <w:tcPr>
            <w:tcW w:w="8830" w:type="dxa"/>
            <w:gridSpan w:val="2"/>
          </w:tcPr>
          <w:p w14:paraId="4C94C0E6" w14:textId="77777777" w:rsidR="002F5265" w:rsidRPr="00D05B44" w:rsidRDefault="002F5265" w:rsidP="001B1C7D">
            <w:pPr>
              <w:spacing w:before="140"/>
              <w:jc w:val="center"/>
              <w:rPr>
                <w:lang w:val="de-DE"/>
              </w:rPr>
            </w:pPr>
          </w:p>
        </w:tc>
      </w:tr>
      <w:tr w:rsidR="002F5265" w:rsidRPr="00D05B44" w14:paraId="26D04309" w14:textId="77777777" w:rsidTr="00937483">
        <w:trPr>
          <w:cantSplit/>
          <w:trHeight w:val="456"/>
        </w:trPr>
        <w:tc>
          <w:tcPr>
            <w:tcW w:w="1514" w:type="dxa"/>
            <w:vMerge/>
          </w:tcPr>
          <w:p w14:paraId="35B76C07" w14:textId="77777777" w:rsidR="002F5265" w:rsidRPr="00D05B44" w:rsidRDefault="002F5265" w:rsidP="001B1C7D">
            <w:pPr>
              <w:jc w:val="center"/>
              <w:rPr>
                <w:lang w:val="de-DE"/>
              </w:rPr>
            </w:pPr>
          </w:p>
        </w:tc>
        <w:tc>
          <w:tcPr>
            <w:tcW w:w="8830" w:type="dxa"/>
            <w:gridSpan w:val="2"/>
          </w:tcPr>
          <w:p w14:paraId="58B80623" w14:textId="77777777" w:rsidR="002F5265" w:rsidRPr="00D05B44" w:rsidRDefault="002F5265" w:rsidP="001B1C7D">
            <w:pPr>
              <w:spacing w:before="140"/>
              <w:jc w:val="center"/>
              <w:rPr>
                <w:lang w:val="de-DE"/>
              </w:rPr>
            </w:pPr>
          </w:p>
        </w:tc>
      </w:tr>
      <w:tr w:rsidR="002F5265" w:rsidRPr="00D05B44" w14:paraId="0364D2D9" w14:textId="77777777" w:rsidTr="00937483">
        <w:trPr>
          <w:cantSplit/>
          <w:trHeight w:val="585"/>
        </w:trPr>
        <w:tc>
          <w:tcPr>
            <w:tcW w:w="1514" w:type="dxa"/>
            <w:vMerge/>
          </w:tcPr>
          <w:p w14:paraId="1EA86D57" w14:textId="77777777" w:rsidR="002F5265" w:rsidRPr="00D05B44" w:rsidRDefault="002F5265" w:rsidP="001B1C7D">
            <w:pPr>
              <w:jc w:val="center"/>
              <w:rPr>
                <w:lang w:val="de-DE"/>
              </w:rPr>
            </w:pPr>
          </w:p>
        </w:tc>
        <w:tc>
          <w:tcPr>
            <w:tcW w:w="8830" w:type="dxa"/>
            <w:gridSpan w:val="2"/>
          </w:tcPr>
          <w:p w14:paraId="3E775781" w14:textId="77777777" w:rsidR="002F5265" w:rsidRPr="00D05B44" w:rsidRDefault="002F5265" w:rsidP="001B1C7D">
            <w:pPr>
              <w:spacing w:before="140" w:after="120"/>
              <w:rPr>
                <w:b/>
                <w:lang w:val="de-DE"/>
              </w:rPr>
            </w:pPr>
          </w:p>
        </w:tc>
      </w:tr>
      <w:tr w:rsidR="002F5265" w:rsidRPr="00D05B44" w14:paraId="0BEB09D2" w14:textId="77777777" w:rsidTr="00937483">
        <w:trPr>
          <w:cantSplit/>
          <w:trHeight w:val="1343"/>
        </w:trPr>
        <w:tc>
          <w:tcPr>
            <w:tcW w:w="1514" w:type="dxa"/>
            <w:vAlign w:val="center"/>
          </w:tcPr>
          <w:p w14:paraId="4DF98049" w14:textId="75B1443E" w:rsidR="002F5265" w:rsidRPr="00D05B44" w:rsidRDefault="002F5265" w:rsidP="001B1C7D">
            <w:pPr>
              <w:spacing w:before="60"/>
              <w:jc w:val="center"/>
              <w:rPr>
                <w:lang w:val="vi-VN"/>
              </w:rPr>
            </w:pPr>
          </w:p>
        </w:tc>
        <w:tc>
          <w:tcPr>
            <w:tcW w:w="8830" w:type="dxa"/>
            <w:gridSpan w:val="2"/>
          </w:tcPr>
          <w:p w14:paraId="77BB45DC" w14:textId="77777777" w:rsidR="002F5265" w:rsidRPr="00D05B44" w:rsidRDefault="002F5265" w:rsidP="001B1C7D">
            <w:pPr>
              <w:spacing w:before="140"/>
              <w:jc w:val="center"/>
              <w:rPr>
                <w:b/>
                <w:bCs/>
                <w:sz w:val="28"/>
                <w:szCs w:val="28"/>
                <w:lang w:val="vi-VN"/>
              </w:rPr>
            </w:pPr>
          </w:p>
          <w:p w14:paraId="23C9814C" w14:textId="77777777" w:rsidR="00937483" w:rsidRPr="00D05B44" w:rsidRDefault="00937483" w:rsidP="001B1C7D">
            <w:pPr>
              <w:spacing w:before="140"/>
              <w:jc w:val="center"/>
              <w:rPr>
                <w:sz w:val="24"/>
                <w:szCs w:val="24"/>
                <w:lang w:val="vi-VN"/>
              </w:rPr>
            </w:pPr>
          </w:p>
          <w:p w14:paraId="667404DA" w14:textId="6BB204BB" w:rsidR="002F5265" w:rsidRPr="00D05B44" w:rsidRDefault="002F5265" w:rsidP="001B1C7D">
            <w:pPr>
              <w:spacing w:before="140"/>
              <w:jc w:val="center"/>
              <w:rPr>
                <w:b/>
                <w:bCs/>
                <w:sz w:val="32"/>
                <w:szCs w:val="32"/>
                <w:lang w:val="vi-VN"/>
              </w:rPr>
            </w:pPr>
            <w:r w:rsidRPr="00D05B44">
              <w:rPr>
                <w:b/>
                <w:bCs/>
                <w:sz w:val="24"/>
                <w:szCs w:val="24"/>
                <w:lang w:val="vi-VN"/>
              </w:rPr>
              <w:t>HÀ NỘI</w:t>
            </w:r>
            <w:r w:rsidRPr="00D05B44">
              <w:rPr>
                <w:b/>
                <w:bCs/>
                <w:sz w:val="24"/>
                <w:szCs w:val="24"/>
              </w:rPr>
              <w:t xml:space="preserve"> </w:t>
            </w:r>
            <w:r w:rsidR="00937483" w:rsidRPr="00D05B44">
              <w:rPr>
                <w:b/>
                <w:bCs/>
                <w:sz w:val="24"/>
                <w:szCs w:val="24"/>
              </w:rPr>
              <w:t>–</w:t>
            </w:r>
            <w:r w:rsidRPr="00D05B44">
              <w:rPr>
                <w:b/>
                <w:bCs/>
                <w:sz w:val="24"/>
                <w:szCs w:val="24"/>
              </w:rPr>
              <w:t xml:space="preserve"> 20</w:t>
            </w:r>
            <w:r w:rsidR="00442ED1">
              <w:rPr>
                <w:b/>
                <w:bCs/>
                <w:sz w:val="24"/>
                <w:szCs w:val="24"/>
              </w:rPr>
              <w:t>##</w:t>
            </w:r>
          </w:p>
        </w:tc>
      </w:tr>
    </w:tbl>
    <w:tbl>
      <w:tblPr>
        <w:tblW w:w="8800" w:type="dxa"/>
        <w:jc w:val="center"/>
        <w:tblLayout w:type="fixed"/>
        <w:tblLook w:val="04A0" w:firstRow="1" w:lastRow="0" w:firstColumn="1" w:lastColumn="0" w:noHBand="0" w:noVBand="1"/>
      </w:tblPr>
      <w:tblGrid>
        <w:gridCol w:w="3357"/>
        <w:gridCol w:w="5443"/>
      </w:tblGrid>
      <w:tr w:rsidR="002F5265" w:rsidRPr="00D05B44" w14:paraId="7A7C4365" w14:textId="77777777" w:rsidTr="00937483">
        <w:trPr>
          <w:cantSplit/>
          <w:trHeight w:val="1232"/>
          <w:jc w:val="center"/>
        </w:trPr>
        <w:tc>
          <w:tcPr>
            <w:tcW w:w="8800" w:type="dxa"/>
            <w:gridSpan w:val="2"/>
          </w:tcPr>
          <w:p w14:paraId="3C082AE5" w14:textId="27C8F8CE" w:rsidR="002F5265" w:rsidRPr="00D05B44" w:rsidRDefault="00937483" w:rsidP="001B1C7D">
            <w:pPr>
              <w:spacing w:before="480"/>
              <w:jc w:val="center"/>
              <w:rPr>
                <w:b/>
                <w:bCs/>
                <w:lang w:val="de-DE"/>
              </w:rPr>
            </w:pPr>
            <w:r w:rsidRPr="003D1480">
              <w:rPr>
                <w:rFonts w:eastAsia="Arial" w:cs="Cordia New"/>
                <w:noProof/>
                <w:sz w:val="26"/>
                <w:szCs w:val="22"/>
              </w:rPr>
              <w:lastRenderedPageBreak/>
              <mc:AlternateContent>
                <mc:Choice Requires="wps">
                  <w:drawing>
                    <wp:anchor distT="0" distB="0" distL="114300" distR="114300" simplePos="0" relativeHeight="251662848" behindDoc="0" locked="0" layoutInCell="1" allowOverlap="1" wp14:anchorId="5D39CFF9" wp14:editId="6FC2E35F">
                      <wp:simplePos x="0" y="0"/>
                      <wp:positionH relativeFrom="column">
                        <wp:posOffset>-46013</wp:posOffset>
                      </wp:positionH>
                      <wp:positionV relativeFrom="paragraph">
                        <wp:posOffset>12407</wp:posOffset>
                      </wp:positionV>
                      <wp:extent cx="5574926" cy="8264338"/>
                      <wp:effectExtent l="19050" t="19050" r="45085" b="41910"/>
                      <wp:wrapNone/>
                      <wp:docPr id="117941536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4926" cy="8264338"/>
                              </a:xfrm>
                              <a:prstGeom prst="rect">
                                <a:avLst/>
                              </a:prstGeom>
                              <a:noFill/>
                              <a:ln w="57150" cmpd="thinThick">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FDB5CF" id="Rectangle 4" o:spid="_x0000_s1026" style="position:absolute;margin-left:-3.6pt;margin-top:1pt;width:438.95pt;height:650.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" filled="f" strokeweight="4.5pt">
                      <v:stroke linestyle="thinThick"/>
                    </v:rect>
                  </w:pict>
                </mc:Fallback>
              </mc:AlternateContent>
            </w:r>
            <w:r w:rsidR="002F5265" w:rsidRPr="00D05B44">
              <w:rPr>
                <w:b/>
                <w:bCs/>
                <w:sz w:val="28"/>
                <w:szCs w:val="30"/>
                <w:lang w:val="de-DE"/>
              </w:rPr>
              <w:t>HỌC VIỆN CÔNG NGHỆ BƯU CHÍNH VIỄN THÔNG</w:t>
            </w:r>
          </w:p>
          <w:p w14:paraId="206269A9" w14:textId="487473F9" w:rsidR="002F5265" w:rsidRPr="00D05B44" w:rsidRDefault="002F5265" w:rsidP="001B1C7D">
            <w:pPr>
              <w:spacing w:before="60"/>
              <w:jc w:val="center"/>
              <w:rPr>
                <w:b/>
                <w:bCs/>
                <w:lang w:val="de-DE"/>
              </w:rPr>
            </w:pPr>
            <w:r w:rsidRPr="00D05B44">
              <w:rPr>
                <w:b/>
                <w:bCs/>
              </w:rPr>
              <w:t>---------------------------------------</w:t>
            </w:r>
          </w:p>
        </w:tc>
      </w:tr>
      <w:tr w:rsidR="002F5265" w:rsidRPr="00D05B44" w14:paraId="6547AE9F" w14:textId="77777777" w:rsidTr="00937483">
        <w:trPr>
          <w:cantSplit/>
          <w:trHeight w:val="421"/>
          <w:jc w:val="center"/>
        </w:trPr>
        <w:tc>
          <w:tcPr>
            <w:tcW w:w="3357" w:type="dxa"/>
            <w:vAlign w:val="center"/>
          </w:tcPr>
          <w:p w14:paraId="0C327314" w14:textId="77777777" w:rsidR="002F5265" w:rsidRPr="00D05B44" w:rsidRDefault="002F5265" w:rsidP="001B1C7D">
            <w:pPr>
              <w:spacing w:before="140"/>
              <w:jc w:val="center"/>
              <w:rPr>
                <w:b/>
                <w:bCs/>
                <w:sz w:val="22"/>
                <w:szCs w:val="22"/>
                <w:lang w:val="de-DE"/>
              </w:rPr>
            </w:pPr>
          </w:p>
        </w:tc>
        <w:tc>
          <w:tcPr>
            <w:tcW w:w="5443" w:type="dxa"/>
            <w:vAlign w:val="center"/>
          </w:tcPr>
          <w:p w14:paraId="067583A3" w14:textId="43AE3EA7" w:rsidR="002F5265" w:rsidRPr="00D05B44" w:rsidRDefault="002F5265" w:rsidP="001B1C7D">
            <w:pPr>
              <w:spacing w:before="140"/>
              <w:jc w:val="center"/>
              <w:rPr>
                <w:b/>
                <w:bCs/>
                <w:sz w:val="22"/>
                <w:szCs w:val="22"/>
              </w:rPr>
            </w:pPr>
          </w:p>
        </w:tc>
      </w:tr>
      <w:tr w:rsidR="002F5265" w:rsidRPr="00D05B44" w14:paraId="30886714" w14:textId="77777777" w:rsidTr="00937483">
        <w:trPr>
          <w:cantSplit/>
          <w:trHeight w:val="1811"/>
          <w:jc w:val="center"/>
        </w:trPr>
        <w:tc>
          <w:tcPr>
            <w:tcW w:w="8800" w:type="dxa"/>
            <w:gridSpan w:val="2"/>
          </w:tcPr>
          <w:p w14:paraId="0A0302A0" w14:textId="1B15A0DD" w:rsidR="002F5265" w:rsidRPr="00D05B44" w:rsidRDefault="002F5265" w:rsidP="001B1C7D">
            <w:pPr>
              <w:spacing w:before="60"/>
              <w:jc w:val="center"/>
              <w:rPr>
                <w:b/>
                <w:bCs/>
              </w:rPr>
            </w:pPr>
            <w:r w:rsidRPr="003D1480">
              <w:object w:dxaOrig="1619" w:dyaOrig="1626" w14:anchorId="1747E425">
                <v:shape id="_x0000_i1152" type="#_x0000_t75" style="width:82.5pt;height:82.5pt" o:ole="">
                  <v:imagedata r:id="rId8" o:title=""/>
                </v:shape>
                <o:OLEObject Type="Embed" ProgID="Photoshop.Image.7" ShapeID="_x0000_i1152" DrawAspect="Content" ObjectID="_1791722669" r:id="rId10">
                  <o:FieldCodes>\s</o:FieldCodes>
                </o:OLEObject>
              </w:object>
            </w:r>
          </w:p>
        </w:tc>
      </w:tr>
      <w:tr w:rsidR="002F5265" w:rsidRPr="00D05B44" w14:paraId="6F63B18D" w14:textId="77777777" w:rsidTr="00937483">
        <w:trPr>
          <w:cantSplit/>
          <w:trHeight w:val="359"/>
          <w:jc w:val="center"/>
        </w:trPr>
        <w:tc>
          <w:tcPr>
            <w:tcW w:w="8800" w:type="dxa"/>
            <w:gridSpan w:val="2"/>
          </w:tcPr>
          <w:p w14:paraId="7BE73185" w14:textId="77777777" w:rsidR="002F5265" w:rsidRPr="00D05B44" w:rsidRDefault="002F5265" w:rsidP="001B1C7D">
            <w:pPr>
              <w:spacing w:before="60"/>
              <w:jc w:val="center"/>
              <w:rPr>
                <w:b/>
                <w:bCs/>
              </w:rPr>
            </w:pPr>
          </w:p>
        </w:tc>
      </w:tr>
      <w:tr w:rsidR="002F5265" w:rsidRPr="00D05B44" w14:paraId="233FB5A9" w14:textId="77777777" w:rsidTr="00937483">
        <w:trPr>
          <w:cantSplit/>
          <w:trHeight w:val="409"/>
          <w:jc w:val="center"/>
        </w:trPr>
        <w:tc>
          <w:tcPr>
            <w:tcW w:w="8800" w:type="dxa"/>
            <w:gridSpan w:val="2"/>
          </w:tcPr>
          <w:p w14:paraId="5E9F6056" w14:textId="77777777" w:rsidR="002F5265" w:rsidRPr="00D05B44" w:rsidRDefault="002F5265" w:rsidP="001B1C7D">
            <w:pPr>
              <w:spacing w:before="60"/>
              <w:jc w:val="center"/>
              <w:rPr>
                <w:b/>
                <w:sz w:val="28"/>
                <w:szCs w:val="30"/>
              </w:rPr>
            </w:pPr>
          </w:p>
        </w:tc>
      </w:tr>
      <w:tr w:rsidR="002F5265" w:rsidRPr="00D05B44" w14:paraId="5FA20F7F" w14:textId="77777777" w:rsidTr="00937483">
        <w:trPr>
          <w:cantSplit/>
          <w:trHeight w:val="409"/>
          <w:jc w:val="center"/>
        </w:trPr>
        <w:tc>
          <w:tcPr>
            <w:tcW w:w="8800" w:type="dxa"/>
            <w:gridSpan w:val="2"/>
          </w:tcPr>
          <w:p w14:paraId="5E28D5E1" w14:textId="5BC97AD1" w:rsidR="002F5265" w:rsidRPr="00D05B44" w:rsidRDefault="00BD6B01" w:rsidP="001B1C7D">
            <w:pPr>
              <w:spacing w:before="60"/>
              <w:jc w:val="center"/>
              <w:rPr>
                <w:b/>
                <w:bCs/>
                <w:sz w:val="28"/>
              </w:rPr>
            </w:pPr>
            <w:r>
              <w:rPr>
                <w:b/>
                <w:bCs/>
                <w:sz w:val="28"/>
                <w:szCs w:val="28"/>
              </w:rPr>
              <w:t>Tên học viên</w:t>
            </w:r>
          </w:p>
        </w:tc>
      </w:tr>
      <w:tr w:rsidR="002F5265" w:rsidRPr="00D05B44" w14:paraId="22AAF0E0" w14:textId="77777777" w:rsidTr="00937483">
        <w:trPr>
          <w:cantSplit/>
          <w:trHeight w:val="359"/>
          <w:jc w:val="center"/>
        </w:trPr>
        <w:tc>
          <w:tcPr>
            <w:tcW w:w="8800" w:type="dxa"/>
            <w:gridSpan w:val="2"/>
          </w:tcPr>
          <w:p w14:paraId="67397784" w14:textId="77777777" w:rsidR="002F5265" w:rsidRPr="00D05B44" w:rsidRDefault="002F5265" w:rsidP="001B1C7D">
            <w:pPr>
              <w:spacing w:before="60"/>
              <w:rPr>
                <w:b/>
                <w:bCs/>
              </w:rPr>
            </w:pPr>
          </w:p>
        </w:tc>
      </w:tr>
      <w:tr w:rsidR="002F5265" w:rsidRPr="00D05B44" w14:paraId="5729A1F5" w14:textId="77777777" w:rsidTr="00937483">
        <w:trPr>
          <w:cantSplit/>
          <w:trHeight w:val="359"/>
          <w:jc w:val="center"/>
        </w:trPr>
        <w:tc>
          <w:tcPr>
            <w:tcW w:w="8800" w:type="dxa"/>
            <w:gridSpan w:val="2"/>
          </w:tcPr>
          <w:p w14:paraId="12E786C3" w14:textId="77777777" w:rsidR="002F5265" w:rsidRPr="00D05B44" w:rsidRDefault="002F5265" w:rsidP="001B1C7D">
            <w:pPr>
              <w:spacing w:before="60"/>
              <w:jc w:val="center"/>
              <w:rPr>
                <w:b/>
                <w:bCs/>
              </w:rPr>
            </w:pPr>
          </w:p>
        </w:tc>
      </w:tr>
      <w:tr w:rsidR="002F5265" w:rsidRPr="00D05B44" w14:paraId="351A9156" w14:textId="77777777" w:rsidTr="00937483">
        <w:trPr>
          <w:cantSplit/>
          <w:trHeight w:val="409"/>
          <w:jc w:val="center"/>
        </w:trPr>
        <w:tc>
          <w:tcPr>
            <w:tcW w:w="8800" w:type="dxa"/>
            <w:gridSpan w:val="2"/>
          </w:tcPr>
          <w:p w14:paraId="733719E7" w14:textId="7101109B" w:rsidR="002F5265" w:rsidRPr="00D05B44" w:rsidRDefault="00090D5D" w:rsidP="001B1C7D">
            <w:pPr>
              <w:spacing w:line="360" w:lineRule="auto"/>
              <w:jc w:val="center"/>
              <w:rPr>
                <w:rFonts w:eastAsia="Arial" w:cs="Cordia New"/>
                <w:b/>
                <w:noProof/>
                <w:sz w:val="28"/>
                <w:szCs w:val="28"/>
              </w:rPr>
            </w:pPr>
            <w:r>
              <w:rPr>
                <w:rFonts w:eastAsia="Arial" w:cs="Cordia New"/>
                <w:b/>
                <w:noProof/>
                <w:sz w:val="28"/>
                <w:szCs w:val="28"/>
              </w:rPr>
              <w:t>TÊN</w:t>
            </w:r>
            <w:r w:rsidR="002F5265" w:rsidRPr="00D05B44">
              <w:rPr>
                <w:rFonts w:eastAsia="Arial" w:cs="Cordia New"/>
                <w:b/>
                <w:noProof/>
                <w:sz w:val="28"/>
                <w:szCs w:val="28"/>
              </w:rPr>
              <w:t xml:space="preserve"> </w:t>
            </w:r>
          </w:p>
          <w:p w14:paraId="23E9B452" w14:textId="177A05DD" w:rsidR="002F5265" w:rsidRPr="00D05B44" w:rsidRDefault="00090D5D" w:rsidP="001B1C7D">
            <w:pPr>
              <w:spacing w:line="360" w:lineRule="auto"/>
              <w:jc w:val="center"/>
              <w:rPr>
                <w:rFonts w:eastAsia="Arial" w:cs="Cordia New"/>
                <w:b/>
                <w:noProof/>
                <w:sz w:val="28"/>
                <w:szCs w:val="28"/>
              </w:rPr>
            </w:pPr>
            <w:r>
              <w:rPr>
                <w:rFonts w:eastAsia="Arial" w:cs="Cordia New"/>
                <w:b/>
                <w:noProof/>
                <w:sz w:val="28"/>
                <w:szCs w:val="28"/>
              </w:rPr>
              <w:t>LUẬN VĂN</w:t>
            </w:r>
            <w:r w:rsidR="002F5265" w:rsidRPr="00D05B44">
              <w:rPr>
                <w:rFonts w:eastAsia="Arial" w:cs="Cordia New"/>
                <w:b/>
                <w:noProof/>
                <w:sz w:val="28"/>
                <w:szCs w:val="28"/>
              </w:rPr>
              <w:t xml:space="preserve"> </w:t>
            </w:r>
          </w:p>
          <w:p w14:paraId="57B77BF0" w14:textId="77777777" w:rsidR="002F5265" w:rsidRPr="00D05B44" w:rsidRDefault="002F5265" w:rsidP="001B1C7D">
            <w:pPr>
              <w:spacing w:before="60"/>
              <w:jc w:val="center"/>
              <w:rPr>
                <w:b/>
                <w:bCs/>
                <w:sz w:val="28"/>
                <w:szCs w:val="28"/>
              </w:rPr>
            </w:pPr>
          </w:p>
        </w:tc>
      </w:tr>
      <w:tr w:rsidR="002F5265" w:rsidRPr="00D05B44" w14:paraId="41EACA1D" w14:textId="77777777" w:rsidTr="00937483">
        <w:trPr>
          <w:cantSplit/>
          <w:trHeight w:val="359"/>
          <w:jc w:val="center"/>
        </w:trPr>
        <w:tc>
          <w:tcPr>
            <w:tcW w:w="8800" w:type="dxa"/>
            <w:gridSpan w:val="2"/>
          </w:tcPr>
          <w:p w14:paraId="57466057" w14:textId="77777777" w:rsidR="002F5265" w:rsidRPr="00D05B44" w:rsidRDefault="002F5265" w:rsidP="001B1C7D">
            <w:pPr>
              <w:spacing w:before="60"/>
              <w:rPr>
                <w:b/>
                <w:bCs/>
              </w:rPr>
            </w:pPr>
          </w:p>
        </w:tc>
      </w:tr>
      <w:tr w:rsidR="002F5265" w:rsidRPr="00D05B44" w14:paraId="4BFBFBA6" w14:textId="77777777" w:rsidTr="00937483">
        <w:trPr>
          <w:cantSplit/>
          <w:trHeight w:val="359"/>
          <w:jc w:val="center"/>
        </w:trPr>
        <w:tc>
          <w:tcPr>
            <w:tcW w:w="8800" w:type="dxa"/>
            <w:gridSpan w:val="2"/>
          </w:tcPr>
          <w:p w14:paraId="67589293" w14:textId="77777777" w:rsidR="002F5265" w:rsidRPr="00D05B44" w:rsidRDefault="002F5265" w:rsidP="001B1C7D">
            <w:pPr>
              <w:spacing w:before="60"/>
            </w:pPr>
          </w:p>
        </w:tc>
      </w:tr>
      <w:tr w:rsidR="002F5265" w:rsidRPr="00D05B44" w14:paraId="0ACB9C9D" w14:textId="77777777" w:rsidTr="00937483">
        <w:trPr>
          <w:cantSplit/>
          <w:trHeight w:val="359"/>
          <w:jc w:val="center"/>
        </w:trPr>
        <w:tc>
          <w:tcPr>
            <w:tcW w:w="8800" w:type="dxa"/>
            <w:gridSpan w:val="2"/>
          </w:tcPr>
          <w:p w14:paraId="1CF1FEE0" w14:textId="77777777" w:rsidR="002F5265" w:rsidRPr="00D05B44" w:rsidRDefault="002F5265" w:rsidP="001B1C7D">
            <w:pPr>
              <w:spacing w:before="60"/>
              <w:rPr>
                <w:b/>
                <w:bCs/>
              </w:rPr>
            </w:pPr>
          </w:p>
        </w:tc>
      </w:tr>
      <w:tr w:rsidR="002F5265" w:rsidRPr="00D05B44" w14:paraId="06FD8C21" w14:textId="77777777" w:rsidTr="00937483">
        <w:trPr>
          <w:cantSplit/>
          <w:trHeight w:val="409"/>
          <w:jc w:val="center"/>
        </w:trPr>
        <w:tc>
          <w:tcPr>
            <w:tcW w:w="8800" w:type="dxa"/>
            <w:gridSpan w:val="2"/>
          </w:tcPr>
          <w:p w14:paraId="4043E038" w14:textId="77777777" w:rsidR="002F5265" w:rsidRPr="00D05B44" w:rsidRDefault="002F5265" w:rsidP="001B1C7D">
            <w:pPr>
              <w:spacing w:before="60"/>
              <w:jc w:val="center"/>
              <w:rPr>
                <w:b/>
                <w:sz w:val="28"/>
                <w:lang w:val="vi-VN"/>
              </w:rPr>
            </w:pPr>
            <w:r w:rsidRPr="00D05B44">
              <w:rPr>
                <w:b/>
                <w:sz w:val="28"/>
              </w:rPr>
              <w:t>Chuyên ngành:</w:t>
            </w:r>
            <w:r w:rsidRPr="00D05B44">
              <w:rPr>
                <w:b/>
                <w:sz w:val="28"/>
                <w:lang w:val="vi-VN"/>
              </w:rPr>
              <w:t xml:space="preserve"> KHOA HỌC MÁY TÍNH</w:t>
            </w:r>
          </w:p>
        </w:tc>
      </w:tr>
      <w:tr w:rsidR="002F5265" w:rsidRPr="00D05B44" w14:paraId="3085C321" w14:textId="77777777" w:rsidTr="00937483">
        <w:trPr>
          <w:cantSplit/>
          <w:trHeight w:val="409"/>
          <w:jc w:val="center"/>
        </w:trPr>
        <w:tc>
          <w:tcPr>
            <w:tcW w:w="8800" w:type="dxa"/>
            <w:gridSpan w:val="2"/>
          </w:tcPr>
          <w:p w14:paraId="47F581EA" w14:textId="77777777" w:rsidR="002F5265" w:rsidRPr="00D05B44" w:rsidRDefault="002F5265" w:rsidP="001B1C7D">
            <w:pPr>
              <w:spacing w:before="60"/>
              <w:ind w:firstLineChars="1000" w:firstLine="2811"/>
              <w:jc w:val="both"/>
              <w:rPr>
                <w:b/>
                <w:sz w:val="28"/>
                <w:lang w:val="vi-VN"/>
              </w:rPr>
            </w:pPr>
            <w:r w:rsidRPr="00D05B44">
              <w:rPr>
                <w:b/>
                <w:sz w:val="28"/>
              </w:rPr>
              <w:t xml:space="preserve">Mã số: </w:t>
            </w:r>
            <w:r w:rsidRPr="00D05B44">
              <w:rPr>
                <w:b/>
                <w:sz w:val="28"/>
                <w:lang w:val="vi-VN"/>
              </w:rPr>
              <w:t>8.48.01.01</w:t>
            </w:r>
          </w:p>
        </w:tc>
      </w:tr>
      <w:tr w:rsidR="002F5265" w:rsidRPr="00D05B44" w14:paraId="67FC9C24" w14:textId="77777777" w:rsidTr="00937483">
        <w:trPr>
          <w:cantSplit/>
          <w:trHeight w:val="359"/>
          <w:jc w:val="center"/>
        </w:trPr>
        <w:tc>
          <w:tcPr>
            <w:tcW w:w="8800" w:type="dxa"/>
            <w:gridSpan w:val="2"/>
          </w:tcPr>
          <w:p w14:paraId="169B89A7" w14:textId="77777777" w:rsidR="002F5265" w:rsidRPr="00D05B44" w:rsidRDefault="002F5265" w:rsidP="001B1C7D">
            <w:pPr>
              <w:spacing w:before="60"/>
              <w:jc w:val="center"/>
            </w:pPr>
          </w:p>
        </w:tc>
      </w:tr>
      <w:tr w:rsidR="002F5265" w:rsidRPr="00D05B44" w14:paraId="2EFFC59D" w14:textId="77777777" w:rsidTr="00937483">
        <w:trPr>
          <w:cantSplit/>
          <w:trHeight w:val="359"/>
          <w:jc w:val="center"/>
        </w:trPr>
        <w:tc>
          <w:tcPr>
            <w:tcW w:w="8800" w:type="dxa"/>
            <w:gridSpan w:val="2"/>
          </w:tcPr>
          <w:p w14:paraId="60FEEE10" w14:textId="77777777" w:rsidR="002F5265" w:rsidRPr="00D05B44" w:rsidRDefault="002F5265" w:rsidP="001B1C7D">
            <w:pPr>
              <w:spacing w:before="60"/>
              <w:jc w:val="center"/>
              <w:rPr>
                <w:b/>
              </w:rPr>
            </w:pPr>
          </w:p>
        </w:tc>
      </w:tr>
      <w:tr w:rsidR="002F5265" w:rsidRPr="00D05B44" w14:paraId="10E592B6" w14:textId="77777777" w:rsidTr="00937483">
        <w:trPr>
          <w:cantSplit/>
          <w:trHeight w:val="755"/>
          <w:jc w:val="center"/>
        </w:trPr>
        <w:tc>
          <w:tcPr>
            <w:tcW w:w="8800" w:type="dxa"/>
            <w:gridSpan w:val="2"/>
          </w:tcPr>
          <w:p w14:paraId="254CDDCC" w14:textId="747B9ECD" w:rsidR="002F5265" w:rsidRPr="00D05B44" w:rsidRDefault="001B1C7D" w:rsidP="001B1C7D">
            <w:pPr>
              <w:spacing w:before="60"/>
              <w:jc w:val="center"/>
              <w:rPr>
                <w:b/>
                <w:sz w:val="28"/>
              </w:rPr>
            </w:pPr>
            <w:r w:rsidRPr="00D05B44">
              <w:rPr>
                <w:b/>
                <w:sz w:val="28"/>
              </w:rPr>
              <w:t>ĐỒ</w:t>
            </w:r>
            <w:r w:rsidR="002F5265" w:rsidRPr="00D05B44">
              <w:rPr>
                <w:b/>
                <w:sz w:val="28"/>
              </w:rPr>
              <w:t xml:space="preserve"> ÁN TỐT NGHIỆP THẠC SĨ KỸ THUẬT </w:t>
            </w:r>
          </w:p>
        </w:tc>
      </w:tr>
      <w:tr w:rsidR="002F5265" w:rsidRPr="00D05B44" w14:paraId="1560FEA3" w14:textId="77777777" w:rsidTr="00937483">
        <w:trPr>
          <w:cantSplit/>
          <w:trHeight w:val="409"/>
          <w:jc w:val="center"/>
        </w:trPr>
        <w:tc>
          <w:tcPr>
            <w:tcW w:w="8800" w:type="dxa"/>
            <w:gridSpan w:val="2"/>
          </w:tcPr>
          <w:p w14:paraId="5239FB0D" w14:textId="77777777" w:rsidR="002F5265" w:rsidRPr="00D05B44" w:rsidRDefault="002F5265" w:rsidP="001B1C7D">
            <w:pPr>
              <w:spacing w:before="60"/>
              <w:jc w:val="center"/>
            </w:pPr>
            <w:r w:rsidRPr="00D05B44">
              <w:rPr>
                <w:b/>
                <w:bCs/>
                <w:sz w:val="28"/>
                <w:szCs w:val="32"/>
                <w:lang w:val="de-DE"/>
              </w:rPr>
              <w:t>(</w:t>
            </w:r>
            <w:r w:rsidRPr="00D05B44">
              <w:rPr>
                <w:b/>
                <w:bCs/>
                <w:i/>
                <w:sz w:val="28"/>
                <w:szCs w:val="32"/>
                <w:lang w:val="de-DE"/>
              </w:rPr>
              <w:t>Theo định hướng ứng dụng</w:t>
            </w:r>
            <w:r w:rsidRPr="00D05B44">
              <w:rPr>
                <w:b/>
                <w:bCs/>
                <w:sz w:val="28"/>
                <w:szCs w:val="32"/>
                <w:lang w:val="de-DE"/>
              </w:rPr>
              <w:t>)</w:t>
            </w:r>
          </w:p>
        </w:tc>
      </w:tr>
      <w:tr w:rsidR="002F5265" w:rsidRPr="00D05B44" w14:paraId="626A5674" w14:textId="77777777" w:rsidTr="00937483">
        <w:trPr>
          <w:cantSplit/>
          <w:trHeight w:val="359"/>
          <w:jc w:val="center"/>
        </w:trPr>
        <w:tc>
          <w:tcPr>
            <w:tcW w:w="8800" w:type="dxa"/>
            <w:gridSpan w:val="2"/>
          </w:tcPr>
          <w:p w14:paraId="45156FAF" w14:textId="77777777" w:rsidR="002F5265" w:rsidRPr="00D05B44" w:rsidRDefault="002F5265" w:rsidP="001B1C7D">
            <w:pPr>
              <w:spacing w:before="60"/>
              <w:jc w:val="center"/>
            </w:pPr>
          </w:p>
        </w:tc>
      </w:tr>
      <w:tr w:rsidR="002F5265" w:rsidRPr="00D05B44" w14:paraId="0523507C" w14:textId="77777777" w:rsidTr="00937483">
        <w:trPr>
          <w:trHeight w:val="359"/>
          <w:jc w:val="center"/>
        </w:trPr>
        <w:tc>
          <w:tcPr>
            <w:tcW w:w="8800" w:type="dxa"/>
            <w:gridSpan w:val="2"/>
          </w:tcPr>
          <w:p w14:paraId="24837DBA" w14:textId="77777777" w:rsidR="002F5265" w:rsidRPr="00D05B44" w:rsidRDefault="002F5265" w:rsidP="001B1C7D">
            <w:pPr>
              <w:spacing w:before="140" w:line="312" w:lineRule="auto"/>
              <w:jc w:val="center"/>
              <w:rPr>
                <w:rFonts w:eastAsia="Arial" w:cs="Cordia New"/>
                <w:b/>
                <w:bCs/>
                <w:noProof/>
                <w:sz w:val="24"/>
                <w:szCs w:val="24"/>
              </w:rPr>
            </w:pPr>
            <w:r w:rsidRPr="00D05B44">
              <w:rPr>
                <w:b/>
                <w:bCs/>
              </w:rPr>
              <w:t>NGƯỜI HƯỚNG DẪN KHOA HỌC :</w:t>
            </w:r>
            <w:r w:rsidRPr="00D05B44">
              <w:rPr>
                <w:rFonts w:eastAsia="Arial" w:cs="Cordia New"/>
                <w:b/>
                <w:bCs/>
                <w:noProof/>
              </w:rPr>
              <w:t xml:space="preserve"> </w:t>
            </w:r>
            <w:r w:rsidRPr="00D05B44">
              <w:rPr>
                <w:rFonts w:eastAsia="Arial" w:cs="Cordia New"/>
                <w:b/>
                <w:bCs/>
                <w:noProof/>
                <w:sz w:val="24"/>
                <w:szCs w:val="24"/>
              </w:rPr>
              <w:t>TS. NGUYỄN TẤT THẮNG</w:t>
            </w:r>
          </w:p>
          <w:p w14:paraId="637B1D63" w14:textId="77777777" w:rsidR="002F5265" w:rsidRPr="00D05B44" w:rsidRDefault="002F5265" w:rsidP="001B1C7D">
            <w:pPr>
              <w:spacing w:before="60"/>
            </w:pPr>
          </w:p>
        </w:tc>
      </w:tr>
      <w:tr w:rsidR="002F5265" w:rsidRPr="00D05B44" w14:paraId="6608F210" w14:textId="77777777" w:rsidTr="00937483">
        <w:trPr>
          <w:trHeight w:val="359"/>
          <w:jc w:val="center"/>
        </w:trPr>
        <w:tc>
          <w:tcPr>
            <w:tcW w:w="8800" w:type="dxa"/>
            <w:gridSpan w:val="2"/>
          </w:tcPr>
          <w:p w14:paraId="5B115172" w14:textId="77777777" w:rsidR="00E106A9" w:rsidRPr="00D05B44" w:rsidRDefault="00E106A9" w:rsidP="00E106A9">
            <w:pPr>
              <w:spacing w:before="60"/>
              <w:jc w:val="center"/>
              <w:rPr>
                <w:sz w:val="24"/>
                <w:szCs w:val="24"/>
                <w:lang w:val="vi-VN"/>
              </w:rPr>
            </w:pPr>
          </w:p>
          <w:p w14:paraId="239BA453" w14:textId="77777777" w:rsidR="00E106A9" w:rsidRPr="00D05B44" w:rsidRDefault="00E106A9" w:rsidP="00E106A9">
            <w:pPr>
              <w:spacing w:before="60"/>
              <w:jc w:val="center"/>
              <w:rPr>
                <w:sz w:val="24"/>
                <w:szCs w:val="24"/>
                <w:lang w:val="vi-VN"/>
              </w:rPr>
            </w:pPr>
          </w:p>
          <w:p w14:paraId="36D35FA4" w14:textId="39FBDBB9" w:rsidR="002F5265" w:rsidRPr="00D05B44" w:rsidRDefault="00E106A9" w:rsidP="00E106A9">
            <w:pPr>
              <w:spacing w:before="60"/>
              <w:jc w:val="center"/>
              <w:rPr>
                <w:b/>
                <w:bCs/>
              </w:rPr>
            </w:pPr>
            <w:r w:rsidRPr="00D05B44">
              <w:rPr>
                <w:b/>
                <w:bCs/>
                <w:sz w:val="24"/>
                <w:szCs w:val="24"/>
                <w:lang w:val="vi-VN"/>
              </w:rPr>
              <w:t>HÀ NỘI</w:t>
            </w:r>
            <w:r w:rsidRPr="00D05B44">
              <w:rPr>
                <w:b/>
                <w:bCs/>
                <w:sz w:val="24"/>
                <w:szCs w:val="24"/>
              </w:rPr>
              <w:t xml:space="preserve"> –</w:t>
            </w:r>
            <w:r w:rsidRPr="00D05B44">
              <w:rPr>
                <w:b/>
                <w:bCs/>
                <w:sz w:val="24"/>
                <w:szCs w:val="24"/>
                <w:lang w:val="vi-VN"/>
              </w:rPr>
              <w:t xml:space="preserve"> </w:t>
            </w:r>
            <w:r w:rsidRPr="00D05B44">
              <w:rPr>
                <w:b/>
                <w:bCs/>
                <w:sz w:val="24"/>
                <w:szCs w:val="24"/>
              </w:rPr>
              <w:t>20</w:t>
            </w:r>
            <w:r w:rsidR="00090D5D">
              <w:rPr>
                <w:b/>
                <w:bCs/>
                <w:sz w:val="24"/>
                <w:szCs w:val="24"/>
              </w:rPr>
              <w:t>##</w:t>
            </w:r>
          </w:p>
        </w:tc>
      </w:tr>
    </w:tbl>
    <w:p w14:paraId="3839AC9D" w14:textId="77777777" w:rsidR="00E106A9" w:rsidRPr="00D05B44" w:rsidRDefault="00E106A9" w:rsidP="001B1C7D">
      <w:pPr>
        <w:spacing w:before="60"/>
        <w:jc w:val="center"/>
        <w:rPr>
          <w:lang w:val="vi-VN"/>
        </w:rPr>
        <w:sectPr w:rsidR="00E106A9" w:rsidRPr="00D05B44" w:rsidSect="00E106A9">
          <w:headerReference w:type="default" r:id="rId11"/>
          <w:footerReference w:type="default" r:id="rId12"/>
          <w:pgSz w:w="11907" w:h="16840" w:code="9"/>
          <w:pgMar w:top="1985" w:right="1134" w:bottom="1701" w:left="1985" w:header="964" w:footer="964" w:gutter="0"/>
          <w:pgNumType w:fmt="lowerRoman" w:start="1"/>
          <w:cols w:space="720"/>
        </w:sectPr>
      </w:pPr>
    </w:p>
    <w:tbl>
      <w:tblPr>
        <w:tblW w:w="8800" w:type="dxa"/>
        <w:jc w:val="center"/>
        <w:tblLayout w:type="fixed"/>
        <w:tblLook w:val="04A0" w:firstRow="1" w:lastRow="0" w:firstColumn="1" w:lastColumn="0" w:noHBand="0" w:noVBand="1"/>
      </w:tblPr>
      <w:tblGrid>
        <w:gridCol w:w="8800"/>
      </w:tblGrid>
      <w:tr w:rsidR="002F5265" w:rsidRPr="00D05B44" w14:paraId="44ED6A27" w14:textId="77777777" w:rsidTr="00937483">
        <w:trPr>
          <w:trHeight w:val="995"/>
          <w:jc w:val="center"/>
        </w:trPr>
        <w:tc>
          <w:tcPr>
            <w:tcW w:w="8800" w:type="dxa"/>
          </w:tcPr>
          <w:p w14:paraId="003B47B4" w14:textId="1B798020" w:rsidR="002F5265" w:rsidRPr="00D05B44" w:rsidRDefault="00E106A9" w:rsidP="00B02E32">
            <w:pPr>
              <w:pStyle w:val="Heading1"/>
            </w:pPr>
            <w:bookmarkStart w:id="2" w:name="_Toc181108085"/>
            <w:r w:rsidRPr="00D05B44">
              <w:lastRenderedPageBreak/>
              <w:t>LỜI CAM ĐOAN</w:t>
            </w:r>
            <w:bookmarkEnd w:id="2"/>
          </w:p>
          <w:p w14:paraId="7D3A697A" w14:textId="5D7DE94A" w:rsidR="002F5265" w:rsidRPr="00D05B44" w:rsidRDefault="00E106A9" w:rsidP="00E106A9">
            <w:pPr>
              <w:tabs>
                <w:tab w:val="left" w:pos="3481"/>
                <w:tab w:val="center" w:pos="4292"/>
              </w:tabs>
              <w:spacing w:before="60" w:after="240"/>
            </w:pPr>
            <w:r w:rsidRPr="00D05B44">
              <w:rPr>
                <w:sz w:val="24"/>
                <w:szCs w:val="24"/>
                <w:lang w:val="vi-VN"/>
              </w:rPr>
              <w:tab/>
            </w:r>
          </w:p>
        </w:tc>
      </w:tr>
    </w:tbl>
    <w:p w14:paraId="530CEDB6" w14:textId="77777777" w:rsidR="002D7548" w:rsidRPr="00D05B44" w:rsidRDefault="002D7548" w:rsidP="002D7548">
      <w:pPr>
        <w:jc w:val="center"/>
        <w:rPr>
          <w:rFonts w:eastAsia="Calibri"/>
          <w:i/>
          <w:szCs w:val="26"/>
        </w:rPr>
      </w:pPr>
    </w:p>
    <w:p w14:paraId="3208336A" w14:textId="77777777" w:rsidR="002D7548" w:rsidRPr="00D05B44" w:rsidRDefault="002D7548" w:rsidP="002D7548">
      <w:pPr>
        <w:spacing w:line="360" w:lineRule="auto"/>
        <w:ind w:firstLine="567"/>
        <w:jc w:val="both"/>
        <w:rPr>
          <w:sz w:val="26"/>
          <w:szCs w:val="26"/>
          <w:lang w:val="vi-VN"/>
        </w:rPr>
      </w:pPr>
      <w:r w:rsidRPr="00D05B44">
        <w:rPr>
          <w:sz w:val="26"/>
          <w:szCs w:val="26"/>
          <w:lang w:val="vi-VN"/>
        </w:rPr>
        <w:t>Tôi xin cam đoan nội dung trình bày luận văn này là do sự tìm hiểu và nghiên cứu của bản thân. Các kết quả nghiên cứu của các tác giả khác đều được trích dẫn cụ thể.</w:t>
      </w:r>
    </w:p>
    <w:p w14:paraId="7FA92A3E" w14:textId="77777777" w:rsidR="002D7548" w:rsidRPr="00D05B44" w:rsidRDefault="002D7548" w:rsidP="002D7548">
      <w:pPr>
        <w:spacing w:line="360" w:lineRule="auto"/>
        <w:ind w:firstLine="567"/>
        <w:jc w:val="both"/>
        <w:rPr>
          <w:sz w:val="26"/>
          <w:szCs w:val="26"/>
          <w:lang w:val="vi-VN"/>
        </w:rPr>
      </w:pPr>
      <w:r w:rsidRPr="00D05B44">
        <w:rPr>
          <w:sz w:val="26"/>
          <w:szCs w:val="26"/>
          <w:lang w:val="vi-VN"/>
        </w:rPr>
        <w:t>Luận văn này chưa được bảo vệ tại bất kỳ một hội đồng bảo vệ luận văn thạc sĩ nào trong nước và nước ngoài. Đồng thời, đến nay cũng chưa được công bố trên bất kỳ phương tiện thông tin truyền thông nào.</w:t>
      </w:r>
    </w:p>
    <w:p w14:paraId="17C68A55" w14:textId="77777777" w:rsidR="002D7548" w:rsidRPr="00D05B44" w:rsidRDefault="002D7548" w:rsidP="002D7548">
      <w:pPr>
        <w:spacing w:line="360" w:lineRule="auto"/>
        <w:rPr>
          <w:b/>
          <w:sz w:val="26"/>
          <w:szCs w:val="26"/>
          <w:lang w:val="vi-VN"/>
        </w:rPr>
      </w:pPr>
    </w:p>
    <w:p w14:paraId="36B59175" w14:textId="77777777" w:rsidR="002D7548" w:rsidRPr="00D05B44" w:rsidRDefault="002D7548" w:rsidP="002D7548">
      <w:pPr>
        <w:tabs>
          <w:tab w:val="center" w:pos="6521"/>
        </w:tabs>
        <w:spacing w:line="360" w:lineRule="auto"/>
        <w:ind w:left="4111"/>
        <w:jc w:val="center"/>
        <w:rPr>
          <w:sz w:val="26"/>
          <w:szCs w:val="26"/>
          <w:lang w:val="vi-VN"/>
        </w:rPr>
      </w:pPr>
      <w:bookmarkStart w:id="3" w:name="_Toc510435567"/>
      <w:r w:rsidRPr="00D05B44">
        <w:rPr>
          <w:sz w:val="26"/>
          <w:szCs w:val="26"/>
          <w:lang w:val="vi-VN"/>
        </w:rPr>
        <w:t>T</w:t>
      </w:r>
      <w:bookmarkEnd w:id="3"/>
      <w:r w:rsidRPr="00D05B44">
        <w:rPr>
          <w:sz w:val="26"/>
          <w:szCs w:val="26"/>
          <w:lang w:val="vi-VN"/>
        </w:rPr>
        <w:t>ác giả luận văn</w:t>
      </w:r>
    </w:p>
    <w:p w14:paraId="6E9A0048" w14:textId="77777777" w:rsidR="002D7548" w:rsidRPr="00D05B44" w:rsidRDefault="002D7548" w:rsidP="002D7548">
      <w:pPr>
        <w:tabs>
          <w:tab w:val="center" w:pos="6521"/>
        </w:tabs>
        <w:spacing w:line="360" w:lineRule="auto"/>
        <w:ind w:left="4111"/>
        <w:jc w:val="center"/>
        <w:rPr>
          <w:sz w:val="26"/>
          <w:szCs w:val="26"/>
          <w:lang w:val="vi-VN"/>
        </w:rPr>
      </w:pPr>
    </w:p>
    <w:p w14:paraId="2509AEA3" w14:textId="77777777" w:rsidR="002D7548" w:rsidRPr="00D05B44" w:rsidRDefault="002D7548" w:rsidP="002D7548">
      <w:pPr>
        <w:tabs>
          <w:tab w:val="center" w:pos="6521"/>
        </w:tabs>
        <w:spacing w:line="360" w:lineRule="auto"/>
        <w:ind w:left="4111"/>
        <w:jc w:val="center"/>
        <w:rPr>
          <w:sz w:val="26"/>
          <w:szCs w:val="26"/>
          <w:lang w:val="vi-VN"/>
        </w:rPr>
      </w:pPr>
    </w:p>
    <w:p w14:paraId="7F7D6D04" w14:textId="77777777" w:rsidR="002D7548" w:rsidRPr="00D05B44" w:rsidRDefault="002D7548" w:rsidP="002D7548">
      <w:pPr>
        <w:tabs>
          <w:tab w:val="center" w:pos="6521"/>
        </w:tabs>
        <w:spacing w:line="360" w:lineRule="auto"/>
        <w:ind w:left="4111"/>
        <w:jc w:val="center"/>
        <w:rPr>
          <w:sz w:val="26"/>
          <w:szCs w:val="26"/>
          <w:lang w:val="vi-VN"/>
        </w:rPr>
      </w:pPr>
    </w:p>
    <w:p w14:paraId="09CC2F70" w14:textId="61CCF640" w:rsidR="002D7548" w:rsidRPr="005F5DFF" w:rsidRDefault="002D7548" w:rsidP="002D7548">
      <w:pPr>
        <w:spacing w:before="140" w:line="312" w:lineRule="auto"/>
        <w:jc w:val="center"/>
        <w:rPr>
          <w:b/>
          <w:noProof/>
          <w:sz w:val="26"/>
          <w:szCs w:val="26"/>
        </w:rPr>
      </w:pPr>
      <w:r w:rsidRPr="00D05B44">
        <w:rPr>
          <w:b/>
          <w:noProof/>
          <w:sz w:val="26"/>
          <w:szCs w:val="26"/>
          <w:lang w:val="vi-VN"/>
        </w:rPr>
        <w:t xml:space="preserve">                                                                  </w:t>
      </w:r>
      <w:r w:rsidR="005F5DFF">
        <w:rPr>
          <w:b/>
          <w:noProof/>
          <w:sz w:val="26"/>
          <w:szCs w:val="26"/>
        </w:rPr>
        <w:t>TÊN HỌC VIÊN</w:t>
      </w:r>
    </w:p>
    <w:p w14:paraId="79448E43" w14:textId="77777777" w:rsidR="002D7548" w:rsidRPr="00D05B44" w:rsidRDefault="002D7548" w:rsidP="002D7548">
      <w:pPr>
        <w:spacing w:before="140" w:line="360" w:lineRule="auto"/>
        <w:jc w:val="center"/>
        <w:rPr>
          <w:b/>
          <w:noProof/>
          <w:sz w:val="26"/>
          <w:szCs w:val="26"/>
          <w:lang w:val="vi-VN"/>
        </w:rPr>
      </w:pPr>
    </w:p>
    <w:p w14:paraId="5612917B" w14:textId="77777777" w:rsidR="002D7548" w:rsidRPr="00D05B44" w:rsidRDefault="002D7548" w:rsidP="002D7548">
      <w:pPr>
        <w:spacing w:line="360" w:lineRule="auto"/>
        <w:ind w:left="4111"/>
        <w:jc w:val="center"/>
        <w:rPr>
          <w:b/>
          <w:sz w:val="26"/>
          <w:szCs w:val="26"/>
          <w:lang w:val="vi-VN"/>
        </w:rPr>
      </w:pPr>
    </w:p>
    <w:p w14:paraId="21640051" w14:textId="77777777" w:rsidR="002D7548" w:rsidRPr="00D05B44" w:rsidRDefault="002D7548" w:rsidP="002D7548">
      <w:pPr>
        <w:tabs>
          <w:tab w:val="center" w:pos="6521"/>
        </w:tabs>
        <w:rPr>
          <w:b/>
          <w:szCs w:val="26"/>
          <w:lang w:val="vi-VN"/>
        </w:rPr>
      </w:pPr>
    </w:p>
    <w:p w14:paraId="146CD4BB" w14:textId="77777777" w:rsidR="002D7548" w:rsidRPr="00D95715" w:rsidRDefault="002D7548" w:rsidP="00B02E32">
      <w:pPr>
        <w:pStyle w:val="Heading1"/>
      </w:pPr>
      <w:bookmarkStart w:id="4" w:name="_Toc9342105"/>
      <w:bookmarkStart w:id="5" w:name="_Toc39523148"/>
      <w:bookmarkStart w:id="6" w:name="_Toc39523306"/>
      <w:bookmarkStart w:id="7" w:name="_Toc39523461"/>
      <w:r w:rsidRPr="00D05B44">
        <w:br w:type="page"/>
      </w:r>
      <w:bookmarkStart w:id="8" w:name="_Toc48971202"/>
      <w:bookmarkStart w:id="9" w:name="_Toc102235002"/>
      <w:bookmarkStart w:id="10" w:name="_Toc103160756"/>
      <w:bookmarkStart w:id="11" w:name="_Toc107822550"/>
      <w:bookmarkStart w:id="12" w:name="_Toc107822613"/>
      <w:bookmarkStart w:id="13" w:name="_Toc134720555"/>
      <w:bookmarkStart w:id="14" w:name="_Toc181108086"/>
      <w:r w:rsidRPr="00D95715">
        <w:lastRenderedPageBreak/>
        <w:t>LỜI CẢM ƠN</w:t>
      </w:r>
      <w:bookmarkEnd w:id="4"/>
      <w:bookmarkEnd w:id="5"/>
      <w:bookmarkEnd w:id="6"/>
      <w:bookmarkEnd w:id="7"/>
      <w:bookmarkEnd w:id="8"/>
      <w:bookmarkEnd w:id="9"/>
      <w:bookmarkEnd w:id="10"/>
      <w:bookmarkEnd w:id="11"/>
      <w:bookmarkEnd w:id="12"/>
      <w:bookmarkEnd w:id="13"/>
      <w:bookmarkEnd w:id="14"/>
    </w:p>
    <w:p w14:paraId="2E29D157" w14:textId="77777777" w:rsidR="002D7548" w:rsidRPr="00D05B44" w:rsidRDefault="002D7548" w:rsidP="002D7548">
      <w:pPr>
        <w:spacing w:line="360" w:lineRule="auto"/>
        <w:ind w:firstLine="567"/>
        <w:rPr>
          <w:sz w:val="26"/>
          <w:szCs w:val="26"/>
          <w:lang w:val="vi-VN"/>
        </w:rPr>
      </w:pPr>
    </w:p>
    <w:p w14:paraId="1550D46B" w14:textId="77777777" w:rsidR="002D7548" w:rsidRPr="00D05B44" w:rsidRDefault="002D7548" w:rsidP="002D7548">
      <w:pPr>
        <w:spacing w:line="360" w:lineRule="auto"/>
        <w:ind w:firstLine="567"/>
        <w:jc w:val="both"/>
        <w:rPr>
          <w:sz w:val="26"/>
          <w:szCs w:val="26"/>
          <w:lang w:val="vi-VN"/>
        </w:rPr>
      </w:pPr>
      <w:r w:rsidRPr="00D05B44">
        <w:rPr>
          <w:sz w:val="26"/>
          <w:szCs w:val="26"/>
          <w:lang w:val="vi-VN"/>
        </w:rPr>
        <w:t>Lời đầu tiên tác giả xin được bày tỏ lòng biết ơn chân thành tới: TS. Nguyễn Tất Thắng đã tận tình hướng dẫn và định hướng cho tôi trong suốt quá trình làm luận văn.</w:t>
      </w:r>
    </w:p>
    <w:p w14:paraId="58F1D03B" w14:textId="77777777" w:rsidR="002D7548" w:rsidRPr="00D05B44" w:rsidRDefault="002D7548" w:rsidP="002D7548">
      <w:pPr>
        <w:spacing w:line="360" w:lineRule="auto"/>
        <w:ind w:firstLine="567"/>
        <w:jc w:val="both"/>
        <w:rPr>
          <w:sz w:val="26"/>
          <w:szCs w:val="26"/>
          <w:lang w:val="vi-VN"/>
        </w:rPr>
      </w:pPr>
      <w:r w:rsidRPr="00D05B44">
        <w:rPr>
          <w:sz w:val="26"/>
          <w:szCs w:val="26"/>
          <w:lang w:val="vi-VN"/>
        </w:rPr>
        <w:t>Tôi xin chân thành cảm ơn Ban lãnh đạo Học viện Công nghệ Bưu chính Viễn thông, Khoa Đào tạo Sau Đại học và quý thầy, cô và các bạn học viên đã tạo điều kiện tốt nhất và giúp đỡ tôi hoàn thành luận văn này.</w:t>
      </w:r>
    </w:p>
    <w:p w14:paraId="4FCE4C96" w14:textId="05F344D7" w:rsidR="002D7548" w:rsidRPr="00D05B44" w:rsidRDefault="002D7548" w:rsidP="002D7548">
      <w:pPr>
        <w:spacing w:line="360" w:lineRule="auto"/>
        <w:ind w:firstLine="567"/>
        <w:jc w:val="both"/>
        <w:rPr>
          <w:sz w:val="26"/>
          <w:szCs w:val="26"/>
          <w:lang w:val="vi-VN"/>
        </w:rPr>
      </w:pPr>
      <w:r w:rsidRPr="00D05B44">
        <w:rPr>
          <w:sz w:val="26"/>
          <w:szCs w:val="26"/>
          <w:lang w:val="vi-VN"/>
        </w:rPr>
        <w:t xml:space="preserve">Tôi xin bày tỏ sự biết ơn tới gia đình, bạn bè và đồng nghiệp đã </w:t>
      </w:r>
      <w:r w:rsidR="00B27C43">
        <w:rPr>
          <w:sz w:val="26"/>
          <w:szCs w:val="26"/>
        </w:rPr>
        <w:t>khích lệ</w:t>
      </w:r>
      <w:r w:rsidRPr="00D05B44">
        <w:rPr>
          <w:sz w:val="26"/>
          <w:szCs w:val="26"/>
          <w:lang w:val="vi-VN"/>
        </w:rPr>
        <w:t>, động viên giúp đỡ cho tôi trong quá trình học tập và thực hiện luận văn.</w:t>
      </w:r>
    </w:p>
    <w:p w14:paraId="385CF893" w14:textId="1EF9AF70" w:rsidR="002D7548" w:rsidRDefault="002D7548" w:rsidP="002D7548">
      <w:pPr>
        <w:spacing w:line="360" w:lineRule="auto"/>
        <w:ind w:firstLine="567"/>
        <w:jc w:val="both"/>
        <w:rPr>
          <w:sz w:val="26"/>
          <w:szCs w:val="26"/>
          <w:lang w:val="vi-VN"/>
        </w:rPr>
      </w:pPr>
      <w:r w:rsidRPr="00D05B44">
        <w:rPr>
          <w:sz w:val="26"/>
          <w:szCs w:val="26"/>
          <w:lang w:val="vi-VN"/>
        </w:rPr>
        <w:t>Cuối cùng, mặc dù trong quá trình thực hiện luận văn này, tôi đã nỗ lực và cống gắng bằng tất cả khả năng của mình, nhưng không thể tránh khỏi những thiếu sót, tôi rất mong nhận được sự thông cảm và góp ý quý báu của quý thầy, cô và các bạn đọc.</w:t>
      </w:r>
    </w:p>
    <w:p w14:paraId="6BCC17DA" w14:textId="77777777" w:rsidR="00997D56" w:rsidRPr="00D05B44" w:rsidRDefault="00997D56" w:rsidP="002D7548">
      <w:pPr>
        <w:spacing w:line="360" w:lineRule="auto"/>
        <w:ind w:firstLine="567"/>
        <w:jc w:val="both"/>
        <w:rPr>
          <w:sz w:val="26"/>
          <w:szCs w:val="26"/>
          <w:lang w:val="vi-VN"/>
        </w:rPr>
      </w:pPr>
    </w:p>
    <w:p w14:paraId="61B8F053" w14:textId="45B170D0" w:rsidR="002D7548" w:rsidRPr="00102C76" w:rsidRDefault="002D7548" w:rsidP="002D7548">
      <w:pPr>
        <w:spacing w:line="360" w:lineRule="auto"/>
        <w:ind w:left="3600"/>
        <w:jc w:val="center"/>
        <w:rPr>
          <w:i/>
          <w:sz w:val="26"/>
          <w:szCs w:val="26"/>
        </w:rPr>
      </w:pPr>
      <w:r w:rsidRPr="00D05B44">
        <w:rPr>
          <w:i/>
          <w:sz w:val="26"/>
          <w:szCs w:val="26"/>
          <w:lang w:val="vi-VN"/>
        </w:rPr>
        <w:t>Hà nội, ngày       tháng      năm 20</w:t>
      </w:r>
      <w:r w:rsidR="00102C76">
        <w:rPr>
          <w:i/>
          <w:sz w:val="26"/>
          <w:szCs w:val="26"/>
        </w:rPr>
        <w:t>##</w:t>
      </w:r>
    </w:p>
    <w:p w14:paraId="0EE88097" w14:textId="77777777" w:rsidR="002D7548" w:rsidRPr="00D05B44" w:rsidRDefault="002D7548" w:rsidP="002D7548">
      <w:pPr>
        <w:tabs>
          <w:tab w:val="center" w:pos="6521"/>
        </w:tabs>
        <w:spacing w:line="360" w:lineRule="auto"/>
        <w:ind w:left="3969"/>
        <w:jc w:val="center"/>
        <w:rPr>
          <w:sz w:val="26"/>
          <w:szCs w:val="26"/>
          <w:lang w:val="vi-VN"/>
        </w:rPr>
      </w:pPr>
      <w:r w:rsidRPr="00D05B44">
        <w:rPr>
          <w:sz w:val="26"/>
          <w:szCs w:val="26"/>
          <w:lang w:val="vi-VN"/>
        </w:rPr>
        <w:t>Tác giả luận văn</w:t>
      </w:r>
    </w:p>
    <w:p w14:paraId="0899CB91" w14:textId="77777777" w:rsidR="002D7548" w:rsidRPr="00D05B44" w:rsidRDefault="002D7548" w:rsidP="002D7548">
      <w:pPr>
        <w:tabs>
          <w:tab w:val="center" w:pos="6521"/>
        </w:tabs>
        <w:spacing w:line="360" w:lineRule="auto"/>
        <w:ind w:left="3969"/>
        <w:jc w:val="center"/>
        <w:rPr>
          <w:sz w:val="26"/>
          <w:szCs w:val="26"/>
          <w:lang w:val="vi-VN"/>
        </w:rPr>
      </w:pPr>
    </w:p>
    <w:p w14:paraId="0F2341AF" w14:textId="77777777" w:rsidR="002D7548" w:rsidRPr="00D05B44" w:rsidRDefault="002D7548" w:rsidP="002D7548">
      <w:pPr>
        <w:tabs>
          <w:tab w:val="center" w:pos="6521"/>
        </w:tabs>
        <w:spacing w:line="360" w:lineRule="auto"/>
        <w:ind w:left="3969"/>
        <w:jc w:val="center"/>
        <w:rPr>
          <w:b/>
          <w:bCs/>
          <w:sz w:val="26"/>
          <w:szCs w:val="26"/>
          <w:lang w:val="vi-VN"/>
        </w:rPr>
      </w:pPr>
    </w:p>
    <w:p w14:paraId="569B9F67" w14:textId="77777777" w:rsidR="002D7548" w:rsidRPr="00D05B44" w:rsidRDefault="002D7548" w:rsidP="002D7548">
      <w:pPr>
        <w:tabs>
          <w:tab w:val="center" w:pos="6521"/>
        </w:tabs>
        <w:spacing w:line="360" w:lineRule="auto"/>
        <w:ind w:left="3969"/>
        <w:jc w:val="center"/>
        <w:rPr>
          <w:b/>
          <w:bCs/>
          <w:sz w:val="26"/>
          <w:szCs w:val="26"/>
          <w:lang w:val="vi-VN"/>
        </w:rPr>
      </w:pPr>
    </w:p>
    <w:p w14:paraId="2B3F218A" w14:textId="4AE89251" w:rsidR="002D7548" w:rsidRPr="00102C76" w:rsidRDefault="002D7548" w:rsidP="002D7548">
      <w:pPr>
        <w:spacing w:before="140" w:line="312" w:lineRule="auto"/>
        <w:jc w:val="center"/>
        <w:rPr>
          <w:b/>
          <w:noProof/>
          <w:sz w:val="26"/>
          <w:szCs w:val="26"/>
        </w:rPr>
      </w:pPr>
      <w:r w:rsidRPr="00D05B44">
        <w:rPr>
          <w:b/>
          <w:noProof/>
          <w:sz w:val="26"/>
          <w:szCs w:val="26"/>
          <w:lang w:val="vi-VN"/>
        </w:rPr>
        <w:t xml:space="preserve">                                                          </w:t>
      </w:r>
      <w:r w:rsidR="00102C76">
        <w:rPr>
          <w:b/>
          <w:noProof/>
          <w:sz w:val="26"/>
          <w:szCs w:val="26"/>
        </w:rPr>
        <w:t>TÊN HỌC VIÊN</w:t>
      </w:r>
    </w:p>
    <w:p w14:paraId="2FF66CEC" w14:textId="77777777" w:rsidR="002D7548" w:rsidRPr="00D05B44" w:rsidRDefault="002D7548" w:rsidP="002D7548">
      <w:pPr>
        <w:tabs>
          <w:tab w:val="center" w:pos="6521"/>
        </w:tabs>
        <w:ind w:left="3969"/>
        <w:jc w:val="center"/>
        <w:rPr>
          <w:b/>
          <w:sz w:val="26"/>
          <w:szCs w:val="26"/>
          <w:lang w:val="vi-VN"/>
        </w:rPr>
      </w:pPr>
    </w:p>
    <w:p w14:paraId="1BBD5FA5" w14:textId="77777777" w:rsidR="002D7548" w:rsidRPr="00D05B44" w:rsidRDefault="002D7548" w:rsidP="002D7548">
      <w:pPr>
        <w:tabs>
          <w:tab w:val="center" w:pos="6521"/>
        </w:tabs>
        <w:rPr>
          <w:b/>
          <w:sz w:val="26"/>
          <w:szCs w:val="26"/>
          <w:lang w:val="vi-VN"/>
        </w:rPr>
      </w:pPr>
    </w:p>
    <w:p w14:paraId="4B0B0279" w14:textId="77777777" w:rsidR="002D7548" w:rsidRPr="00D05B44" w:rsidRDefault="002D7548" w:rsidP="002D7548">
      <w:pPr>
        <w:rPr>
          <w:lang w:val="vi-VN"/>
        </w:rPr>
      </w:pPr>
    </w:p>
    <w:p w14:paraId="006ACB61" w14:textId="77777777" w:rsidR="002D7548" w:rsidRPr="00D05B44" w:rsidRDefault="002D7548" w:rsidP="002D7548">
      <w:pPr>
        <w:rPr>
          <w:sz w:val="26"/>
          <w:szCs w:val="26"/>
          <w:lang w:val="vi-VN"/>
        </w:rPr>
      </w:pPr>
    </w:p>
    <w:p w14:paraId="1C08FF8A" w14:textId="77777777" w:rsidR="002D7548" w:rsidRPr="00D05B44" w:rsidRDefault="002D7548" w:rsidP="002D7548">
      <w:pPr>
        <w:rPr>
          <w:sz w:val="26"/>
          <w:szCs w:val="26"/>
          <w:lang w:val="vi-VN"/>
        </w:rPr>
      </w:pPr>
    </w:p>
    <w:p w14:paraId="2040068F" w14:textId="77777777" w:rsidR="002D7548" w:rsidRPr="00D05B44" w:rsidRDefault="002D7548" w:rsidP="002D7548">
      <w:pPr>
        <w:spacing w:before="120" w:line="312" w:lineRule="auto"/>
        <w:jc w:val="center"/>
        <w:rPr>
          <w:rFonts w:eastAsia="Arial" w:cs="Cordia New"/>
          <w:b/>
          <w:noProof/>
          <w:sz w:val="26"/>
          <w:szCs w:val="26"/>
          <w:lang w:val="vi-VN"/>
        </w:rPr>
      </w:pPr>
    </w:p>
    <w:p w14:paraId="53486E7B" w14:textId="77777777" w:rsidR="002D7548" w:rsidRPr="00D05B44" w:rsidRDefault="002D7548" w:rsidP="002D7548">
      <w:pPr>
        <w:spacing w:line="360" w:lineRule="auto"/>
        <w:ind w:right="-1" w:firstLine="567"/>
        <w:jc w:val="both"/>
        <w:rPr>
          <w:sz w:val="26"/>
          <w:szCs w:val="26"/>
          <w:lang w:val="vi-VN"/>
        </w:rPr>
      </w:pPr>
    </w:p>
    <w:p w14:paraId="1CC354AB" w14:textId="77777777" w:rsidR="002D7548" w:rsidRPr="00D05B44" w:rsidRDefault="002D7548" w:rsidP="002D7548">
      <w:pPr>
        <w:spacing w:line="360" w:lineRule="auto"/>
        <w:ind w:right="-1" w:firstLine="567"/>
        <w:jc w:val="both"/>
        <w:rPr>
          <w:sz w:val="26"/>
          <w:szCs w:val="26"/>
          <w:lang w:val="vi-VN"/>
        </w:rPr>
      </w:pPr>
    </w:p>
    <w:p w14:paraId="0C93D62D" w14:textId="77777777" w:rsidR="002D7548" w:rsidRPr="00D05B44" w:rsidRDefault="002D7548" w:rsidP="002D7548">
      <w:pPr>
        <w:spacing w:line="360" w:lineRule="auto"/>
        <w:ind w:right="-1" w:firstLine="567"/>
        <w:jc w:val="both"/>
        <w:rPr>
          <w:sz w:val="26"/>
          <w:szCs w:val="26"/>
          <w:lang w:val="vi-VN"/>
        </w:rPr>
      </w:pPr>
    </w:p>
    <w:p w14:paraId="1E8C3CB7" w14:textId="77777777" w:rsidR="002D7548" w:rsidRPr="00D05B44" w:rsidRDefault="002D7548" w:rsidP="002D7548">
      <w:pPr>
        <w:spacing w:line="360" w:lineRule="auto"/>
        <w:ind w:right="-1" w:firstLine="567"/>
        <w:jc w:val="both"/>
        <w:rPr>
          <w:b/>
          <w:sz w:val="26"/>
          <w:szCs w:val="26"/>
          <w:lang w:val="vi-VN"/>
        </w:rPr>
      </w:pPr>
    </w:p>
    <w:p w14:paraId="35F105BD" w14:textId="77777777" w:rsidR="002D7548" w:rsidRPr="00D05B44" w:rsidRDefault="002D7548" w:rsidP="002D7548">
      <w:pPr>
        <w:spacing w:line="360" w:lineRule="auto"/>
        <w:ind w:right="-1"/>
        <w:jc w:val="center"/>
        <w:rPr>
          <w:b/>
          <w:sz w:val="26"/>
          <w:szCs w:val="26"/>
        </w:rPr>
      </w:pPr>
      <w:r w:rsidRPr="00D05B44">
        <w:rPr>
          <w:b/>
          <w:sz w:val="26"/>
          <w:szCs w:val="26"/>
        </w:rPr>
        <w:lastRenderedPageBreak/>
        <w:t>MỤC</w:t>
      </w:r>
      <w:r w:rsidRPr="00D05B44">
        <w:rPr>
          <w:b/>
          <w:spacing w:val="-1"/>
          <w:sz w:val="26"/>
          <w:szCs w:val="26"/>
        </w:rPr>
        <w:t xml:space="preserve"> </w:t>
      </w:r>
      <w:r w:rsidRPr="00D05B44">
        <w:rPr>
          <w:b/>
          <w:spacing w:val="1"/>
          <w:sz w:val="26"/>
          <w:szCs w:val="26"/>
        </w:rPr>
        <w:t>L</w:t>
      </w:r>
      <w:r w:rsidRPr="00D05B44">
        <w:rPr>
          <w:b/>
          <w:spacing w:val="-2"/>
          <w:sz w:val="26"/>
          <w:szCs w:val="26"/>
        </w:rPr>
        <w:t>Ụ</w:t>
      </w:r>
      <w:r w:rsidRPr="00D05B44">
        <w:rPr>
          <w:b/>
          <w:sz w:val="26"/>
          <w:szCs w:val="26"/>
        </w:rPr>
        <w:t>C</w:t>
      </w:r>
    </w:p>
    <w:p w14:paraId="7A75E598" w14:textId="77777777" w:rsidR="002D7548" w:rsidRPr="00D05B44" w:rsidRDefault="002D7548" w:rsidP="002D7548">
      <w:pPr>
        <w:spacing w:line="360" w:lineRule="auto"/>
        <w:ind w:right="-1"/>
        <w:jc w:val="center"/>
        <w:rPr>
          <w:b/>
          <w:sz w:val="18"/>
          <w:szCs w:val="18"/>
        </w:rPr>
      </w:pPr>
    </w:p>
    <w:p w14:paraId="5C51C214" w14:textId="654B8F7F" w:rsidR="00777144" w:rsidRDefault="002D7548">
      <w:pPr>
        <w:pStyle w:val="TOC1"/>
        <w:rPr>
          <w:rFonts w:asciiTheme="minorHAnsi" w:eastAsiaTheme="minorEastAsia" w:hAnsiTheme="minorHAnsi" w:cstheme="minorBidi"/>
          <w:noProof/>
          <w:sz w:val="22"/>
          <w:lang w:val="en-US"/>
        </w:rPr>
      </w:pPr>
      <w:r w:rsidRPr="003D1480">
        <w:rPr>
          <w:szCs w:val="26"/>
        </w:rPr>
        <w:fldChar w:fldCharType="begin"/>
      </w:r>
      <w:r w:rsidRPr="00D05B44">
        <w:rPr>
          <w:szCs w:val="26"/>
        </w:rPr>
        <w:instrText xml:space="preserve"> TOC \o "1-4" \h \z \u </w:instrText>
      </w:r>
      <w:r w:rsidRPr="003D1480">
        <w:rPr>
          <w:szCs w:val="26"/>
        </w:rPr>
        <w:fldChar w:fldCharType="separate"/>
      </w:r>
      <w:hyperlink w:anchor="_Toc181108085" w:history="1">
        <w:r w:rsidR="00777144" w:rsidRPr="002A3485">
          <w:rPr>
            <w:rStyle w:val="Hyperlink"/>
            <w:noProof/>
          </w:rPr>
          <w:t>LỜI CAM ĐOAN</w:t>
        </w:r>
        <w:r w:rsidR="00777144">
          <w:rPr>
            <w:noProof/>
            <w:webHidden/>
          </w:rPr>
          <w:tab/>
        </w:r>
        <w:r w:rsidR="00777144">
          <w:rPr>
            <w:noProof/>
            <w:webHidden/>
          </w:rPr>
          <w:fldChar w:fldCharType="begin"/>
        </w:r>
        <w:r w:rsidR="00777144">
          <w:rPr>
            <w:noProof/>
            <w:webHidden/>
          </w:rPr>
          <w:instrText xml:space="preserve"> PAGEREF _Toc181108085 \h </w:instrText>
        </w:r>
        <w:r w:rsidR="00777144">
          <w:rPr>
            <w:noProof/>
            <w:webHidden/>
          </w:rPr>
        </w:r>
        <w:r w:rsidR="00777144">
          <w:rPr>
            <w:noProof/>
            <w:webHidden/>
          </w:rPr>
          <w:fldChar w:fldCharType="separate"/>
        </w:r>
        <w:r w:rsidR="00777144">
          <w:rPr>
            <w:noProof/>
            <w:webHidden/>
          </w:rPr>
          <w:t>i</w:t>
        </w:r>
        <w:r w:rsidR="00777144">
          <w:rPr>
            <w:noProof/>
            <w:webHidden/>
          </w:rPr>
          <w:fldChar w:fldCharType="end"/>
        </w:r>
      </w:hyperlink>
    </w:p>
    <w:p w14:paraId="478F52BB" w14:textId="3A50579D" w:rsidR="00777144" w:rsidRDefault="00777144">
      <w:pPr>
        <w:pStyle w:val="TOC1"/>
        <w:rPr>
          <w:rFonts w:asciiTheme="minorHAnsi" w:eastAsiaTheme="minorEastAsia" w:hAnsiTheme="minorHAnsi" w:cstheme="minorBidi"/>
          <w:noProof/>
          <w:sz w:val="22"/>
          <w:lang w:val="en-US"/>
        </w:rPr>
      </w:pPr>
      <w:hyperlink w:anchor="_Toc181108086" w:history="1">
        <w:r w:rsidRPr="002A3485">
          <w:rPr>
            <w:rStyle w:val="Hyperlink"/>
            <w:noProof/>
          </w:rPr>
          <w:t>LỜI CẢM ƠN</w:t>
        </w:r>
        <w:r>
          <w:rPr>
            <w:noProof/>
            <w:webHidden/>
          </w:rPr>
          <w:tab/>
        </w:r>
        <w:r>
          <w:rPr>
            <w:noProof/>
            <w:webHidden/>
          </w:rPr>
          <w:fldChar w:fldCharType="begin"/>
        </w:r>
        <w:r>
          <w:rPr>
            <w:noProof/>
            <w:webHidden/>
          </w:rPr>
          <w:instrText xml:space="preserve"> PAGEREF _Toc181108086 \h </w:instrText>
        </w:r>
        <w:r>
          <w:rPr>
            <w:noProof/>
            <w:webHidden/>
          </w:rPr>
        </w:r>
        <w:r>
          <w:rPr>
            <w:noProof/>
            <w:webHidden/>
          </w:rPr>
          <w:fldChar w:fldCharType="separate"/>
        </w:r>
        <w:r>
          <w:rPr>
            <w:noProof/>
            <w:webHidden/>
          </w:rPr>
          <w:t>ii</w:t>
        </w:r>
        <w:r>
          <w:rPr>
            <w:noProof/>
            <w:webHidden/>
          </w:rPr>
          <w:fldChar w:fldCharType="end"/>
        </w:r>
      </w:hyperlink>
    </w:p>
    <w:p w14:paraId="6065A520" w14:textId="58FF45AA" w:rsidR="00777144" w:rsidRDefault="00777144">
      <w:pPr>
        <w:pStyle w:val="TOC1"/>
        <w:rPr>
          <w:rFonts w:asciiTheme="minorHAnsi" w:eastAsiaTheme="minorEastAsia" w:hAnsiTheme="minorHAnsi" w:cstheme="minorBidi"/>
          <w:noProof/>
          <w:sz w:val="22"/>
          <w:lang w:val="en-US"/>
        </w:rPr>
      </w:pPr>
      <w:hyperlink w:anchor="_Toc181108087" w:history="1">
        <w:r w:rsidRPr="002A3485">
          <w:rPr>
            <w:rStyle w:val="Hyperlink"/>
            <w:noProof/>
            <w:spacing w:val="-1"/>
          </w:rPr>
          <w:t>D</w:t>
        </w:r>
        <w:r w:rsidRPr="002A3485">
          <w:rPr>
            <w:rStyle w:val="Hyperlink"/>
            <w:noProof/>
            <w:spacing w:val="1"/>
          </w:rPr>
          <w:t>A</w:t>
        </w:r>
        <w:r w:rsidRPr="002A3485">
          <w:rPr>
            <w:rStyle w:val="Hyperlink"/>
            <w:noProof/>
            <w:spacing w:val="-1"/>
          </w:rPr>
          <w:t>N</w:t>
        </w:r>
        <w:r w:rsidRPr="002A3485">
          <w:rPr>
            <w:rStyle w:val="Hyperlink"/>
            <w:noProof/>
          </w:rPr>
          <w:t>H MỤC CÁC TỪ</w:t>
        </w:r>
        <w:r w:rsidRPr="002A3485">
          <w:rPr>
            <w:rStyle w:val="Hyperlink"/>
            <w:noProof/>
            <w:spacing w:val="1"/>
          </w:rPr>
          <w:t xml:space="preserve"> </w:t>
        </w:r>
        <w:r w:rsidRPr="002A3485">
          <w:rPr>
            <w:rStyle w:val="Hyperlink"/>
            <w:noProof/>
          </w:rPr>
          <w:t>VIẾT</w:t>
        </w:r>
        <w:r w:rsidRPr="002A3485">
          <w:rPr>
            <w:rStyle w:val="Hyperlink"/>
            <w:noProof/>
            <w:spacing w:val="1"/>
          </w:rPr>
          <w:t xml:space="preserve"> </w:t>
        </w:r>
        <w:r w:rsidRPr="002A3485">
          <w:rPr>
            <w:rStyle w:val="Hyperlink"/>
            <w:noProof/>
            <w:spacing w:val="-1"/>
          </w:rPr>
          <w:t>T</w:t>
        </w:r>
        <w:r w:rsidRPr="002A3485">
          <w:rPr>
            <w:rStyle w:val="Hyperlink"/>
            <w:noProof/>
          </w:rPr>
          <w:t>ẮT</w:t>
        </w:r>
        <w:r>
          <w:rPr>
            <w:noProof/>
            <w:webHidden/>
          </w:rPr>
          <w:tab/>
        </w:r>
        <w:r>
          <w:rPr>
            <w:noProof/>
            <w:webHidden/>
          </w:rPr>
          <w:fldChar w:fldCharType="begin"/>
        </w:r>
        <w:r>
          <w:rPr>
            <w:noProof/>
            <w:webHidden/>
          </w:rPr>
          <w:instrText xml:space="preserve"> PAGEREF _Toc181108087 \h </w:instrText>
        </w:r>
        <w:r>
          <w:rPr>
            <w:noProof/>
            <w:webHidden/>
          </w:rPr>
        </w:r>
        <w:r>
          <w:rPr>
            <w:noProof/>
            <w:webHidden/>
          </w:rPr>
          <w:fldChar w:fldCharType="separate"/>
        </w:r>
        <w:r>
          <w:rPr>
            <w:noProof/>
            <w:webHidden/>
          </w:rPr>
          <w:t>v</w:t>
        </w:r>
        <w:r>
          <w:rPr>
            <w:noProof/>
            <w:webHidden/>
          </w:rPr>
          <w:fldChar w:fldCharType="end"/>
        </w:r>
      </w:hyperlink>
    </w:p>
    <w:p w14:paraId="367CAA9F" w14:textId="15F1A162" w:rsidR="00777144" w:rsidRDefault="00777144">
      <w:pPr>
        <w:pStyle w:val="TOC1"/>
        <w:rPr>
          <w:rFonts w:asciiTheme="minorHAnsi" w:eastAsiaTheme="minorEastAsia" w:hAnsiTheme="minorHAnsi" w:cstheme="minorBidi"/>
          <w:noProof/>
          <w:sz w:val="22"/>
          <w:lang w:val="en-US"/>
        </w:rPr>
      </w:pPr>
      <w:hyperlink w:anchor="_Toc181108088" w:history="1">
        <w:r w:rsidRPr="002A3485">
          <w:rPr>
            <w:rStyle w:val="Hyperlink"/>
            <w:noProof/>
            <w:spacing w:val="-1"/>
          </w:rPr>
          <w:t>D</w:t>
        </w:r>
        <w:r w:rsidRPr="002A3485">
          <w:rPr>
            <w:rStyle w:val="Hyperlink"/>
            <w:noProof/>
            <w:spacing w:val="1"/>
          </w:rPr>
          <w:t>A</w:t>
        </w:r>
        <w:r w:rsidRPr="002A3485">
          <w:rPr>
            <w:rStyle w:val="Hyperlink"/>
            <w:noProof/>
            <w:spacing w:val="-1"/>
          </w:rPr>
          <w:t>N</w:t>
        </w:r>
        <w:r w:rsidRPr="002A3485">
          <w:rPr>
            <w:rStyle w:val="Hyperlink"/>
            <w:noProof/>
          </w:rPr>
          <w:t xml:space="preserve">H </w:t>
        </w:r>
        <w:r w:rsidRPr="002A3485">
          <w:rPr>
            <w:rStyle w:val="Hyperlink"/>
            <w:noProof/>
            <w:spacing w:val="1"/>
          </w:rPr>
          <w:t>M</w:t>
        </w:r>
        <w:r w:rsidRPr="002A3485">
          <w:rPr>
            <w:rStyle w:val="Hyperlink"/>
            <w:noProof/>
            <w:spacing w:val="-2"/>
          </w:rPr>
          <w:t>Ụ</w:t>
        </w:r>
        <w:r w:rsidRPr="002A3485">
          <w:rPr>
            <w:rStyle w:val="Hyperlink"/>
            <w:noProof/>
          </w:rPr>
          <w:t xml:space="preserve">C </w:t>
        </w:r>
        <w:r w:rsidRPr="002A3485">
          <w:rPr>
            <w:rStyle w:val="Hyperlink"/>
            <w:noProof/>
            <w:spacing w:val="-1"/>
          </w:rPr>
          <w:t>B</w:t>
        </w:r>
        <w:r w:rsidRPr="002A3485">
          <w:rPr>
            <w:rStyle w:val="Hyperlink"/>
            <w:noProof/>
          </w:rPr>
          <w:t>Ả</w:t>
        </w:r>
        <w:r w:rsidRPr="002A3485">
          <w:rPr>
            <w:rStyle w:val="Hyperlink"/>
            <w:noProof/>
            <w:spacing w:val="1"/>
          </w:rPr>
          <w:t>N</w:t>
        </w:r>
        <w:r w:rsidRPr="002A3485">
          <w:rPr>
            <w:rStyle w:val="Hyperlink"/>
            <w:noProof/>
          </w:rPr>
          <w:t>G</w:t>
        </w:r>
        <w:r w:rsidRPr="002A3485">
          <w:rPr>
            <w:rStyle w:val="Hyperlink"/>
            <w:noProof/>
            <w:spacing w:val="-1"/>
          </w:rPr>
          <w:t xml:space="preserve"> </w:t>
        </w:r>
        <w:r w:rsidRPr="002A3485">
          <w:rPr>
            <w:rStyle w:val="Hyperlink"/>
            <w:noProof/>
            <w:spacing w:val="1"/>
          </w:rPr>
          <w:t>B</w:t>
        </w:r>
        <w:r w:rsidRPr="002A3485">
          <w:rPr>
            <w:rStyle w:val="Hyperlink"/>
            <w:noProof/>
          </w:rPr>
          <w:t>IỂU</w:t>
        </w:r>
        <w:r>
          <w:rPr>
            <w:noProof/>
            <w:webHidden/>
          </w:rPr>
          <w:tab/>
        </w:r>
        <w:r>
          <w:rPr>
            <w:noProof/>
            <w:webHidden/>
          </w:rPr>
          <w:fldChar w:fldCharType="begin"/>
        </w:r>
        <w:r>
          <w:rPr>
            <w:noProof/>
            <w:webHidden/>
          </w:rPr>
          <w:instrText xml:space="preserve"> PAGEREF _Toc181108088 \h </w:instrText>
        </w:r>
        <w:r>
          <w:rPr>
            <w:noProof/>
            <w:webHidden/>
          </w:rPr>
        </w:r>
        <w:r>
          <w:rPr>
            <w:noProof/>
            <w:webHidden/>
          </w:rPr>
          <w:fldChar w:fldCharType="separate"/>
        </w:r>
        <w:r>
          <w:rPr>
            <w:noProof/>
            <w:webHidden/>
          </w:rPr>
          <w:t>vi</w:t>
        </w:r>
        <w:r>
          <w:rPr>
            <w:noProof/>
            <w:webHidden/>
          </w:rPr>
          <w:fldChar w:fldCharType="end"/>
        </w:r>
      </w:hyperlink>
    </w:p>
    <w:p w14:paraId="67AA621D" w14:textId="17A56B6F" w:rsidR="00777144" w:rsidRDefault="00777144">
      <w:pPr>
        <w:pStyle w:val="TOC1"/>
        <w:rPr>
          <w:rFonts w:asciiTheme="minorHAnsi" w:eastAsiaTheme="minorEastAsia" w:hAnsiTheme="minorHAnsi" w:cstheme="minorBidi"/>
          <w:noProof/>
          <w:sz w:val="22"/>
          <w:lang w:val="en-US"/>
        </w:rPr>
      </w:pPr>
      <w:hyperlink w:anchor="_Toc181108089" w:history="1">
        <w:r w:rsidRPr="002A3485">
          <w:rPr>
            <w:rStyle w:val="Hyperlink"/>
            <w:noProof/>
          </w:rPr>
          <w:t>DANH MỤC HÌNH VẼ</w:t>
        </w:r>
        <w:r>
          <w:rPr>
            <w:noProof/>
            <w:webHidden/>
          </w:rPr>
          <w:tab/>
        </w:r>
        <w:r>
          <w:rPr>
            <w:noProof/>
            <w:webHidden/>
          </w:rPr>
          <w:fldChar w:fldCharType="begin"/>
        </w:r>
        <w:r>
          <w:rPr>
            <w:noProof/>
            <w:webHidden/>
          </w:rPr>
          <w:instrText xml:space="preserve"> PAGEREF _Toc181108089 \h </w:instrText>
        </w:r>
        <w:r>
          <w:rPr>
            <w:noProof/>
            <w:webHidden/>
          </w:rPr>
        </w:r>
        <w:r>
          <w:rPr>
            <w:noProof/>
            <w:webHidden/>
          </w:rPr>
          <w:fldChar w:fldCharType="separate"/>
        </w:r>
        <w:r>
          <w:rPr>
            <w:noProof/>
            <w:webHidden/>
          </w:rPr>
          <w:t>vii</w:t>
        </w:r>
        <w:r>
          <w:rPr>
            <w:noProof/>
            <w:webHidden/>
          </w:rPr>
          <w:fldChar w:fldCharType="end"/>
        </w:r>
      </w:hyperlink>
    </w:p>
    <w:p w14:paraId="0E82CFE6" w14:textId="01C8DA16" w:rsidR="00777144" w:rsidRDefault="00777144">
      <w:pPr>
        <w:pStyle w:val="TOC1"/>
        <w:rPr>
          <w:rFonts w:asciiTheme="minorHAnsi" w:eastAsiaTheme="minorEastAsia" w:hAnsiTheme="minorHAnsi" w:cstheme="minorBidi"/>
          <w:noProof/>
          <w:sz w:val="22"/>
          <w:lang w:val="en-US"/>
        </w:rPr>
      </w:pPr>
      <w:hyperlink w:anchor="_Toc181108090" w:history="1">
        <w:r w:rsidRPr="002A3485">
          <w:rPr>
            <w:rStyle w:val="Hyperlink"/>
            <w:noProof/>
          </w:rPr>
          <w:t>MỞ ĐẦU</w:t>
        </w:r>
        <w:r>
          <w:rPr>
            <w:noProof/>
            <w:webHidden/>
          </w:rPr>
          <w:tab/>
        </w:r>
        <w:r>
          <w:rPr>
            <w:noProof/>
            <w:webHidden/>
          </w:rPr>
          <w:fldChar w:fldCharType="begin"/>
        </w:r>
        <w:r>
          <w:rPr>
            <w:noProof/>
            <w:webHidden/>
          </w:rPr>
          <w:instrText xml:space="preserve"> PAGEREF _Toc181108090 \h </w:instrText>
        </w:r>
        <w:r>
          <w:rPr>
            <w:noProof/>
            <w:webHidden/>
          </w:rPr>
        </w:r>
        <w:r>
          <w:rPr>
            <w:noProof/>
            <w:webHidden/>
          </w:rPr>
          <w:fldChar w:fldCharType="separate"/>
        </w:r>
        <w:r>
          <w:rPr>
            <w:noProof/>
            <w:webHidden/>
          </w:rPr>
          <w:t>8</w:t>
        </w:r>
        <w:r>
          <w:rPr>
            <w:noProof/>
            <w:webHidden/>
          </w:rPr>
          <w:fldChar w:fldCharType="end"/>
        </w:r>
      </w:hyperlink>
    </w:p>
    <w:p w14:paraId="4B6E6A78" w14:textId="4B1AA01C" w:rsidR="00777144" w:rsidRDefault="00777144">
      <w:pPr>
        <w:pStyle w:val="TOC2"/>
        <w:tabs>
          <w:tab w:val="right" w:leader="dot" w:pos="8778"/>
        </w:tabs>
        <w:rPr>
          <w:rFonts w:asciiTheme="minorHAnsi" w:eastAsiaTheme="minorEastAsia" w:hAnsiTheme="minorHAnsi" w:cstheme="minorBidi"/>
          <w:noProof/>
          <w:sz w:val="22"/>
          <w:lang w:val="en-US"/>
        </w:rPr>
      </w:pPr>
      <w:hyperlink w:anchor="_Toc181108091" w:history="1">
        <w:r w:rsidRPr="002A3485">
          <w:rPr>
            <w:rStyle w:val="Hyperlink"/>
            <w:noProof/>
          </w:rPr>
          <w:t>1. Lý do chọn đề tài</w:t>
        </w:r>
        <w:r>
          <w:rPr>
            <w:noProof/>
            <w:webHidden/>
          </w:rPr>
          <w:tab/>
        </w:r>
        <w:r>
          <w:rPr>
            <w:noProof/>
            <w:webHidden/>
          </w:rPr>
          <w:fldChar w:fldCharType="begin"/>
        </w:r>
        <w:r>
          <w:rPr>
            <w:noProof/>
            <w:webHidden/>
          </w:rPr>
          <w:instrText xml:space="preserve"> PAGEREF _Toc181108091 \h </w:instrText>
        </w:r>
        <w:r>
          <w:rPr>
            <w:noProof/>
            <w:webHidden/>
          </w:rPr>
        </w:r>
        <w:r>
          <w:rPr>
            <w:noProof/>
            <w:webHidden/>
          </w:rPr>
          <w:fldChar w:fldCharType="separate"/>
        </w:r>
        <w:r>
          <w:rPr>
            <w:noProof/>
            <w:webHidden/>
          </w:rPr>
          <w:t>8</w:t>
        </w:r>
        <w:r>
          <w:rPr>
            <w:noProof/>
            <w:webHidden/>
          </w:rPr>
          <w:fldChar w:fldCharType="end"/>
        </w:r>
      </w:hyperlink>
    </w:p>
    <w:p w14:paraId="65F7551C" w14:textId="0BE77A68" w:rsidR="00777144" w:rsidRDefault="00777144">
      <w:pPr>
        <w:pStyle w:val="TOC2"/>
        <w:tabs>
          <w:tab w:val="right" w:leader="dot" w:pos="8778"/>
        </w:tabs>
        <w:rPr>
          <w:rFonts w:asciiTheme="minorHAnsi" w:eastAsiaTheme="minorEastAsia" w:hAnsiTheme="minorHAnsi" w:cstheme="minorBidi"/>
          <w:noProof/>
          <w:sz w:val="22"/>
          <w:lang w:val="en-US"/>
        </w:rPr>
      </w:pPr>
      <w:hyperlink w:anchor="_Toc181108092" w:history="1">
        <w:r w:rsidRPr="002A3485">
          <w:rPr>
            <w:rStyle w:val="Hyperlink"/>
            <w:noProof/>
            <w:lang w:val="nl-NL"/>
          </w:rPr>
          <w:t>2. Tổng quan về vấn đề nghiên cứu</w:t>
        </w:r>
        <w:r>
          <w:rPr>
            <w:noProof/>
            <w:webHidden/>
          </w:rPr>
          <w:tab/>
        </w:r>
        <w:r>
          <w:rPr>
            <w:noProof/>
            <w:webHidden/>
          </w:rPr>
          <w:fldChar w:fldCharType="begin"/>
        </w:r>
        <w:r>
          <w:rPr>
            <w:noProof/>
            <w:webHidden/>
          </w:rPr>
          <w:instrText xml:space="preserve"> PAGEREF _Toc181108092 \h </w:instrText>
        </w:r>
        <w:r>
          <w:rPr>
            <w:noProof/>
            <w:webHidden/>
          </w:rPr>
        </w:r>
        <w:r>
          <w:rPr>
            <w:noProof/>
            <w:webHidden/>
          </w:rPr>
          <w:fldChar w:fldCharType="separate"/>
        </w:r>
        <w:r>
          <w:rPr>
            <w:noProof/>
            <w:webHidden/>
          </w:rPr>
          <w:t>8</w:t>
        </w:r>
        <w:r>
          <w:rPr>
            <w:noProof/>
            <w:webHidden/>
          </w:rPr>
          <w:fldChar w:fldCharType="end"/>
        </w:r>
      </w:hyperlink>
    </w:p>
    <w:p w14:paraId="5C88F301" w14:textId="4DE13BDE" w:rsidR="00777144" w:rsidRDefault="00777144">
      <w:pPr>
        <w:pStyle w:val="TOC2"/>
        <w:tabs>
          <w:tab w:val="right" w:leader="dot" w:pos="8778"/>
        </w:tabs>
        <w:rPr>
          <w:rFonts w:asciiTheme="minorHAnsi" w:eastAsiaTheme="minorEastAsia" w:hAnsiTheme="minorHAnsi" w:cstheme="minorBidi"/>
          <w:noProof/>
          <w:sz w:val="22"/>
          <w:lang w:val="en-US"/>
        </w:rPr>
      </w:pPr>
      <w:hyperlink w:anchor="_Toc181108093" w:history="1">
        <w:r w:rsidRPr="002A3485">
          <w:rPr>
            <w:rStyle w:val="Hyperlink"/>
            <w:noProof/>
            <w:lang w:val="nl-NL"/>
          </w:rPr>
          <w:t>3. Mục tiêu nghiên cứu của đề tài</w:t>
        </w:r>
        <w:r>
          <w:rPr>
            <w:noProof/>
            <w:webHidden/>
          </w:rPr>
          <w:tab/>
        </w:r>
        <w:r>
          <w:rPr>
            <w:noProof/>
            <w:webHidden/>
          </w:rPr>
          <w:fldChar w:fldCharType="begin"/>
        </w:r>
        <w:r>
          <w:rPr>
            <w:noProof/>
            <w:webHidden/>
          </w:rPr>
          <w:instrText xml:space="preserve"> PAGEREF _Toc181108093 \h </w:instrText>
        </w:r>
        <w:r>
          <w:rPr>
            <w:noProof/>
            <w:webHidden/>
          </w:rPr>
        </w:r>
        <w:r>
          <w:rPr>
            <w:noProof/>
            <w:webHidden/>
          </w:rPr>
          <w:fldChar w:fldCharType="separate"/>
        </w:r>
        <w:r>
          <w:rPr>
            <w:noProof/>
            <w:webHidden/>
          </w:rPr>
          <w:t>8</w:t>
        </w:r>
        <w:r>
          <w:rPr>
            <w:noProof/>
            <w:webHidden/>
          </w:rPr>
          <w:fldChar w:fldCharType="end"/>
        </w:r>
      </w:hyperlink>
    </w:p>
    <w:p w14:paraId="0CDF536B" w14:textId="57ECD473" w:rsidR="00777144" w:rsidRDefault="00777144">
      <w:pPr>
        <w:pStyle w:val="TOC2"/>
        <w:tabs>
          <w:tab w:val="right" w:leader="dot" w:pos="8778"/>
        </w:tabs>
        <w:rPr>
          <w:rFonts w:asciiTheme="minorHAnsi" w:eastAsiaTheme="minorEastAsia" w:hAnsiTheme="minorHAnsi" w:cstheme="minorBidi"/>
          <w:noProof/>
          <w:sz w:val="22"/>
          <w:lang w:val="en-US"/>
        </w:rPr>
      </w:pPr>
      <w:hyperlink w:anchor="_Toc181108094" w:history="1">
        <w:r w:rsidRPr="002A3485">
          <w:rPr>
            <w:rStyle w:val="Hyperlink"/>
            <w:noProof/>
          </w:rPr>
          <w:t>4. Đối tượng và phạm vi nghiên cứu của đề tài</w:t>
        </w:r>
        <w:r>
          <w:rPr>
            <w:noProof/>
            <w:webHidden/>
          </w:rPr>
          <w:tab/>
        </w:r>
        <w:r>
          <w:rPr>
            <w:noProof/>
            <w:webHidden/>
          </w:rPr>
          <w:fldChar w:fldCharType="begin"/>
        </w:r>
        <w:r>
          <w:rPr>
            <w:noProof/>
            <w:webHidden/>
          </w:rPr>
          <w:instrText xml:space="preserve"> PAGEREF _Toc181108094 \h </w:instrText>
        </w:r>
        <w:r>
          <w:rPr>
            <w:noProof/>
            <w:webHidden/>
          </w:rPr>
        </w:r>
        <w:r>
          <w:rPr>
            <w:noProof/>
            <w:webHidden/>
          </w:rPr>
          <w:fldChar w:fldCharType="separate"/>
        </w:r>
        <w:r>
          <w:rPr>
            <w:noProof/>
            <w:webHidden/>
          </w:rPr>
          <w:t>8</w:t>
        </w:r>
        <w:r>
          <w:rPr>
            <w:noProof/>
            <w:webHidden/>
          </w:rPr>
          <w:fldChar w:fldCharType="end"/>
        </w:r>
      </w:hyperlink>
    </w:p>
    <w:p w14:paraId="6E8FF27B" w14:textId="5DB32979" w:rsidR="00777144" w:rsidRDefault="00777144">
      <w:pPr>
        <w:pStyle w:val="TOC2"/>
        <w:tabs>
          <w:tab w:val="right" w:leader="dot" w:pos="8778"/>
        </w:tabs>
        <w:rPr>
          <w:rFonts w:asciiTheme="minorHAnsi" w:eastAsiaTheme="minorEastAsia" w:hAnsiTheme="minorHAnsi" w:cstheme="minorBidi"/>
          <w:noProof/>
          <w:sz w:val="22"/>
          <w:lang w:val="en-US"/>
        </w:rPr>
      </w:pPr>
      <w:hyperlink w:anchor="_Toc181108095" w:history="1">
        <w:r w:rsidRPr="002A3485">
          <w:rPr>
            <w:rStyle w:val="Hyperlink"/>
            <w:noProof/>
            <w:lang w:val="nl-NL"/>
          </w:rPr>
          <w:t>5. Phương pháp nghiên cứu của đề tài</w:t>
        </w:r>
        <w:r>
          <w:rPr>
            <w:noProof/>
            <w:webHidden/>
          </w:rPr>
          <w:tab/>
        </w:r>
        <w:r>
          <w:rPr>
            <w:noProof/>
            <w:webHidden/>
          </w:rPr>
          <w:fldChar w:fldCharType="begin"/>
        </w:r>
        <w:r>
          <w:rPr>
            <w:noProof/>
            <w:webHidden/>
          </w:rPr>
          <w:instrText xml:space="preserve"> PAGEREF _Toc181108095 \h </w:instrText>
        </w:r>
        <w:r>
          <w:rPr>
            <w:noProof/>
            <w:webHidden/>
          </w:rPr>
        </w:r>
        <w:r>
          <w:rPr>
            <w:noProof/>
            <w:webHidden/>
          </w:rPr>
          <w:fldChar w:fldCharType="separate"/>
        </w:r>
        <w:r>
          <w:rPr>
            <w:noProof/>
            <w:webHidden/>
          </w:rPr>
          <w:t>8</w:t>
        </w:r>
        <w:r>
          <w:rPr>
            <w:noProof/>
            <w:webHidden/>
          </w:rPr>
          <w:fldChar w:fldCharType="end"/>
        </w:r>
      </w:hyperlink>
    </w:p>
    <w:p w14:paraId="235644E2" w14:textId="4F97B563" w:rsidR="00777144" w:rsidRDefault="00777144">
      <w:pPr>
        <w:pStyle w:val="TOC2"/>
        <w:tabs>
          <w:tab w:val="right" w:leader="dot" w:pos="8778"/>
        </w:tabs>
        <w:rPr>
          <w:rFonts w:asciiTheme="minorHAnsi" w:eastAsiaTheme="minorEastAsia" w:hAnsiTheme="minorHAnsi" w:cstheme="minorBidi"/>
          <w:noProof/>
          <w:sz w:val="22"/>
          <w:lang w:val="en-US"/>
        </w:rPr>
      </w:pPr>
      <w:hyperlink w:anchor="_Toc181108096" w:history="1">
        <w:r w:rsidRPr="002A3485">
          <w:rPr>
            <w:rStyle w:val="Hyperlink"/>
            <w:noProof/>
            <w:lang w:val="nl-NL"/>
          </w:rPr>
          <w:t>6. Bố cục luận văn</w:t>
        </w:r>
        <w:r>
          <w:rPr>
            <w:noProof/>
            <w:webHidden/>
          </w:rPr>
          <w:tab/>
        </w:r>
        <w:r>
          <w:rPr>
            <w:noProof/>
            <w:webHidden/>
          </w:rPr>
          <w:fldChar w:fldCharType="begin"/>
        </w:r>
        <w:r>
          <w:rPr>
            <w:noProof/>
            <w:webHidden/>
          </w:rPr>
          <w:instrText xml:space="preserve"> PAGEREF _Toc181108096 \h </w:instrText>
        </w:r>
        <w:r>
          <w:rPr>
            <w:noProof/>
            <w:webHidden/>
          </w:rPr>
        </w:r>
        <w:r>
          <w:rPr>
            <w:noProof/>
            <w:webHidden/>
          </w:rPr>
          <w:fldChar w:fldCharType="separate"/>
        </w:r>
        <w:r>
          <w:rPr>
            <w:noProof/>
            <w:webHidden/>
          </w:rPr>
          <w:t>8</w:t>
        </w:r>
        <w:r>
          <w:rPr>
            <w:noProof/>
            <w:webHidden/>
          </w:rPr>
          <w:fldChar w:fldCharType="end"/>
        </w:r>
      </w:hyperlink>
    </w:p>
    <w:p w14:paraId="3F9D50AB" w14:textId="57FD81DC" w:rsidR="00777144" w:rsidRDefault="00777144">
      <w:pPr>
        <w:pStyle w:val="TOC1"/>
        <w:rPr>
          <w:rFonts w:asciiTheme="minorHAnsi" w:eastAsiaTheme="minorEastAsia" w:hAnsiTheme="minorHAnsi" w:cstheme="minorBidi"/>
          <w:noProof/>
          <w:sz w:val="22"/>
          <w:lang w:val="en-US"/>
        </w:rPr>
      </w:pPr>
      <w:hyperlink w:anchor="_Toc181108097" w:history="1">
        <w:r w:rsidRPr="002A3485">
          <w:rPr>
            <w:rStyle w:val="Hyperlink"/>
            <w:noProof/>
          </w:rPr>
          <w:t xml:space="preserve">CHƯƠNG 1 </w:t>
        </w:r>
        <w:r w:rsidRPr="002A3485">
          <w:rPr>
            <w:rStyle w:val="Hyperlink"/>
            <w:noProof/>
            <w:lang w:val="en-US"/>
          </w:rPr>
          <w:t>(</w:t>
        </w:r>
        <w:r w:rsidRPr="002A3485">
          <w:rPr>
            <w:rStyle w:val="Hyperlink"/>
            <w:rFonts w:ascii="Times New Roman Bold" w:hAnsi="Times New Roman Bold"/>
            <w:caps/>
            <w:noProof/>
            <w:lang w:val="en-US"/>
          </w:rPr>
          <w:t>Viết chèn hoặc Copy - Paste special unformatted vào đây</w:t>
        </w:r>
        <w:r w:rsidRPr="002A3485">
          <w:rPr>
            <w:rStyle w:val="Hyperlink"/>
            <w:noProof/>
            <w:lang w:val="en-US"/>
          </w:rPr>
          <w:t>)</w:t>
        </w:r>
        <w:r>
          <w:rPr>
            <w:noProof/>
            <w:webHidden/>
          </w:rPr>
          <w:tab/>
        </w:r>
        <w:r>
          <w:rPr>
            <w:noProof/>
            <w:webHidden/>
          </w:rPr>
          <w:fldChar w:fldCharType="begin"/>
        </w:r>
        <w:r>
          <w:rPr>
            <w:noProof/>
            <w:webHidden/>
          </w:rPr>
          <w:instrText xml:space="preserve"> PAGEREF _Toc181108097 \h </w:instrText>
        </w:r>
        <w:r>
          <w:rPr>
            <w:noProof/>
            <w:webHidden/>
          </w:rPr>
        </w:r>
        <w:r>
          <w:rPr>
            <w:noProof/>
            <w:webHidden/>
          </w:rPr>
          <w:fldChar w:fldCharType="separate"/>
        </w:r>
        <w:r>
          <w:rPr>
            <w:noProof/>
            <w:webHidden/>
          </w:rPr>
          <w:t>10</w:t>
        </w:r>
        <w:r>
          <w:rPr>
            <w:noProof/>
            <w:webHidden/>
          </w:rPr>
          <w:fldChar w:fldCharType="end"/>
        </w:r>
      </w:hyperlink>
    </w:p>
    <w:p w14:paraId="112C7D4D" w14:textId="5A2F107E" w:rsidR="00777144" w:rsidRDefault="00777144">
      <w:pPr>
        <w:pStyle w:val="TOC2"/>
        <w:tabs>
          <w:tab w:val="right" w:leader="dot" w:pos="8778"/>
        </w:tabs>
        <w:rPr>
          <w:rFonts w:asciiTheme="minorHAnsi" w:eastAsiaTheme="minorEastAsia" w:hAnsiTheme="minorHAnsi" w:cstheme="minorBidi"/>
          <w:noProof/>
          <w:sz w:val="22"/>
          <w:lang w:val="en-US"/>
        </w:rPr>
      </w:pPr>
      <w:hyperlink w:anchor="_Toc181108098" w:history="1">
        <w:r w:rsidRPr="002A3485">
          <w:rPr>
            <w:rStyle w:val="Hyperlink"/>
            <w:noProof/>
            <w:lang w:val="nl-NL"/>
          </w:rPr>
          <w:t>1</w:t>
        </w:r>
        <w:r w:rsidRPr="002A3485">
          <w:rPr>
            <w:rStyle w:val="Hyperlink"/>
            <w:noProof/>
          </w:rPr>
          <w:t xml:space="preserve">.1. </w:t>
        </w:r>
        <w:r w:rsidRPr="002A3485">
          <w:rPr>
            <w:rStyle w:val="Hyperlink"/>
            <w:noProof/>
            <w:lang w:val="nl-NL"/>
          </w:rPr>
          <w:t>(Viết chèn hoặc Copy - Paste special unformatted vào đây)</w:t>
        </w:r>
        <w:r>
          <w:rPr>
            <w:noProof/>
            <w:webHidden/>
          </w:rPr>
          <w:tab/>
        </w:r>
        <w:r>
          <w:rPr>
            <w:noProof/>
            <w:webHidden/>
          </w:rPr>
          <w:fldChar w:fldCharType="begin"/>
        </w:r>
        <w:r>
          <w:rPr>
            <w:noProof/>
            <w:webHidden/>
          </w:rPr>
          <w:instrText xml:space="preserve"> PAGEREF _Toc181108098 \h </w:instrText>
        </w:r>
        <w:r>
          <w:rPr>
            <w:noProof/>
            <w:webHidden/>
          </w:rPr>
        </w:r>
        <w:r>
          <w:rPr>
            <w:noProof/>
            <w:webHidden/>
          </w:rPr>
          <w:fldChar w:fldCharType="separate"/>
        </w:r>
        <w:r>
          <w:rPr>
            <w:noProof/>
            <w:webHidden/>
          </w:rPr>
          <w:t>10</w:t>
        </w:r>
        <w:r>
          <w:rPr>
            <w:noProof/>
            <w:webHidden/>
          </w:rPr>
          <w:fldChar w:fldCharType="end"/>
        </w:r>
      </w:hyperlink>
    </w:p>
    <w:p w14:paraId="72CFA9E4" w14:textId="67BBF7BB" w:rsidR="00777144" w:rsidRDefault="00777144">
      <w:pPr>
        <w:pStyle w:val="TOC2"/>
        <w:tabs>
          <w:tab w:val="right" w:leader="dot" w:pos="8778"/>
        </w:tabs>
        <w:rPr>
          <w:rFonts w:asciiTheme="minorHAnsi" w:eastAsiaTheme="minorEastAsia" w:hAnsiTheme="minorHAnsi" w:cstheme="minorBidi"/>
          <w:noProof/>
          <w:sz w:val="22"/>
          <w:lang w:val="en-US"/>
        </w:rPr>
      </w:pPr>
      <w:hyperlink w:anchor="_Toc181108099" w:history="1">
        <w:r w:rsidRPr="002A3485">
          <w:rPr>
            <w:rStyle w:val="Hyperlink"/>
            <w:noProof/>
          </w:rPr>
          <w:t>1.2.</w:t>
        </w:r>
        <w:r w:rsidRPr="002A3485">
          <w:rPr>
            <w:rStyle w:val="Hyperlink"/>
            <w:i/>
            <w:noProof/>
          </w:rPr>
          <w:t xml:space="preserve"> </w:t>
        </w:r>
        <w:r w:rsidRPr="002A3485">
          <w:rPr>
            <w:rStyle w:val="Hyperlink"/>
            <w:noProof/>
          </w:rPr>
          <w:t>(Viết chèn hoặc Copy - Paste special unformatted vào đây)</w:t>
        </w:r>
        <w:r>
          <w:rPr>
            <w:noProof/>
            <w:webHidden/>
          </w:rPr>
          <w:tab/>
        </w:r>
        <w:r>
          <w:rPr>
            <w:noProof/>
            <w:webHidden/>
          </w:rPr>
          <w:fldChar w:fldCharType="begin"/>
        </w:r>
        <w:r>
          <w:rPr>
            <w:noProof/>
            <w:webHidden/>
          </w:rPr>
          <w:instrText xml:space="preserve"> PAGEREF _Toc181108099 \h </w:instrText>
        </w:r>
        <w:r>
          <w:rPr>
            <w:noProof/>
            <w:webHidden/>
          </w:rPr>
        </w:r>
        <w:r>
          <w:rPr>
            <w:noProof/>
            <w:webHidden/>
          </w:rPr>
          <w:fldChar w:fldCharType="separate"/>
        </w:r>
        <w:r>
          <w:rPr>
            <w:noProof/>
            <w:webHidden/>
          </w:rPr>
          <w:t>10</w:t>
        </w:r>
        <w:r>
          <w:rPr>
            <w:noProof/>
            <w:webHidden/>
          </w:rPr>
          <w:fldChar w:fldCharType="end"/>
        </w:r>
      </w:hyperlink>
    </w:p>
    <w:p w14:paraId="23B59581" w14:textId="4369EF63" w:rsidR="00777144" w:rsidRDefault="00777144">
      <w:pPr>
        <w:pStyle w:val="TOC3"/>
        <w:rPr>
          <w:rFonts w:asciiTheme="minorHAnsi" w:eastAsiaTheme="minorEastAsia" w:hAnsiTheme="minorHAnsi" w:cstheme="minorBidi"/>
          <w:noProof/>
          <w:sz w:val="22"/>
          <w:lang w:val="en-US"/>
        </w:rPr>
      </w:pPr>
      <w:hyperlink w:anchor="_Toc181108100" w:history="1">
        <w:r w:rsidRPr="002A3485">
          <w:rPr>
            <w:rStyle w:val="Hyperlink"/>
            <w:noProof/>
          </w:rPr>
          <w:t>1.2.1. (Viết chèn hoặc Copy - Paste special unformatted vào đây)</w:t>
        </w:r>
        <w:r>
          <w:rPr>
            <w:noProof/>
            <w:webHidden/>
          </w:rPr>
          <w:tab/>
        </w:r>
        <w:r>
          <w:rPr>
            <w:noProof/>
            <w:webHidden/>
          </w:rPr>
          <w:fldChar w:fldCharType="begin"/>
        </w:r>
        <w:r>
          <w:rPr>
            <w:noProof/>
            <w:webHidden/>
          </w:rPr>
          <w:instrText xml:space="preserve"> PAGEREF _Toc181108100 \h </w:instrText>
        </w:r>
        <w:r>
          <w:rPr>
            <w:noProof/>
            <w:webHidden/>
          </w:rPr>
        </w:r>
        <w:r>
          <w:rPr>
            <w:noProof/>
            <w:webHidden/>
          </w:rPr>
          <w:fldChar w:fldCharType="separate"/>
        </w:r>
        <w:r>
          <w:rPr>
            <w:noProof/>
            <w:webHidden/>
          </w:rPr>
          <w:t>10</w:t>
        </w:r>
        <w:r>
          <w:rPr>
            <w:noProof/>
            <w:webHidden/>
          </w:rPr>
          <w:fldChar w:fldCharType="end"/>
        </w:r>
      </w:hyperlink>
    </w:p>
    <w:p w14:paraId="08352B24" w14:textId="46E05A6D" w:rsidR="00777144" w:rsidRDefault="00777144">
      <w:pPr>
        <w:pStyle w:val="TOC3"/>
        <w:rPr>
          <w:rFonts w:asciiTheme="minorHAnsi" w:eastAsiaTheme="minorEastAsia" w:hAnsiTheme="minorHAnsi" w:cstheme="minorBidi"/>
          <w:noProof/>
          <w:sz w:val="22"/>
          <w:lang w:val="en-US"/>
        </w:rPr>
      </w:pPr>
      <w:hyperlink w:anchor="_Toc181108101" w:history="1">
        <w:r w:rsidRPr="002A3485">
          <w:rPr>
            <w:rStyle w:val="Hyperlink"/>
            <w:noProof/>
          </w:rPr>
          <w:t>1.2.2. Thực trạng ứng dụng công nghệ thông tin</w:t>
        </w:r>
        <w:r>
          <w:rPr>
            <w:noProof/>
            <w:webHidden/>
          </w:rPr>
          <w:tab/>
        </w:r>
        <w:r>
          <w:rPr>
            <w:noProof/>
            <w:webHidden/>
          </w:rPr>
          <w:fldChar w:fldCharType="begin"/>
        </w:r>
        <w:r>
          <w:rPr>
            <w:noProof/>
            <w:webHidden/>
          </w:rPr>
          <w:instrText xml:space="preserve"> PAGEREF _Toc181108101 \h </w:instrText>
        </w:r>
        <w:r>
          <w:rPr>
            <w:noProof/>
            <w:webHidden/>
          </w:rPr>
        </w:r>
        <w:r>
          <w:rPr>
            <w:noProof/>
            <w:webHidden/>
          </w:rPr>
          <w:fldChar w:fldCharType="separate"/>
        </w:r>
        <w:r>
          <w:rPr>
            <w:noProof/>
            <w:webHidden/>
          </w:rPr>
          <w:t>10</w:t>
        </w:r>
        <w:r>
          <w:rPr>
            <w:noProof/>
            <w:webHidden/>
          </w:rPr>
          <w:fldChar w:fldCharType="end"/>
        </w:r>
      </w:hyperlink>
    </w:p>
    <w:p w14:paraId="7AC4BD2C" w14:textId="21F48AE1" w:rsidR="00777144" w:rsidRDefault="00777144">
      <w:pPr>
        <w:pStyle w:val="TOC2"/>
        <w:tabs>
          <w:tab w:val="right" w:leader="dot" w:pos="8778"/>
        </w:tabs>
        <w:rPr>
          <w:rFonts w:asciiTheme="minorHAnsi" w:eastAsiaTheme="minorEastAsia" w:hAnsiTheme="minorHAnsi" w:cstheme="minorBidi"/>
          <w:noProof/>
          <w:sz w:val="22"/>
          <w:lang w:val="en-US"/>
        </w:rPr>
      </w:pPr>
      <w:hyperlink w:anchor="_Toc181108102" w:history="1">
        <w:r w:rsidRPr="002A3485">
          <w:rPr>
            <w:rStyle w:val="Hyperlink"/>
            <w:noProof/>
          </w:rPr>
          <w:t>1.3.</w:t>
        </w:r>
        <w:r w:rsidRPr="002A3485">
          <w:rPr>
            <w:rStyle w:val="Hyperlink"/>
            <w:noProof/>
            <w:spacing w:val="9"/>
          </w:rPr>
          <w:t xml:space="preserve"> </w:t>
        </w:r>
        <w:r w:rsidRPr="002A3485">
          <w:rPr>
            <w:rStyle w:val="Hyperlink"/>
            <w:noProof/>
          </w:rPr>
          <w:t>(Viết chèn hoặc Copy - Paste special unformatted vào đây)</w:t>
        </w:r>
        <w:r>
          <w:rPr>
            <w:noProof/>
            <w:webHidden/>
          </w:rPr>
          <w:tab/>
        </w:r>
        <w:r>
          <w:rPr>
            <w:noProof/>
            <w:webHidden/>
          </w:rPr>
          <w:fldChar w:fldCharType="begin"/>
        </w:r>
        <w:r>
          <w:rPr>
            <w:noProof/>
            <w:webHidden/>
          </w:rPr>
          <w:instrText xml:space="preserve"> PAGEREF _Toc181108102 \h </w:instrText>
        </w:r>
        <w:r>
          <w:rPr>
            <w:noProof/>
            <w:webHidden/>
          </w:rPr>
        </w:r>
        <w:r>
          <w:rPr>
            <w:noProof/>
            <w:webHidden/>
          </w:rPr>
          <w:fldChar w:fldCharType="separate"/>
        </w:r>
        <w:r>
          <w:rPr>
            <w:noProof/>
            <w:webHidden/>
          </w:rPr>
          <w:t>10</w:t>
        </w:r>
        <w:r>
          <w:rPr>
            <w:noProof/>
            <w:webHidden/>
          </w:rPr>
          <w:fldChar w:fldCharType="end"/>
        </w:r>
      </w:hyperlink>
    </w:p>
    <w:p w14:paraId="689A2A8E" w14:textId="6F99710E" w:rsidR="00777144" w:rsidRDefault="00777144">
      <w:pPr>
        <w:pStyle w:val="TOC3"/>
        <w:rPr>
          <w:rFonts w:asciiTheme="minorHAnsi" w:eastAsiaTheme="minorEastAsia" w:hAnsiTheme="minorHAnsi" w:cstheme="minorBidi"/>
          <w:noProof/>
          <w:sz w:val="22"/>
          <w:lang w:val="en-US"/>
        </w:rPr>
      </w:pPr>
      <w:hyperlink w:anchor="_Toc181108103" w:history="1">
        <w:r w:rsidRPr="002A3485">
          <w:rPr>
            <w:rStyle w:val="Hyperlink"/>
            <w:noProof/>
          </w:rPr>
          <w:t>1.3.1. (Viết chèn hoặc Copy - Paste special unformatted vào đây)</w:t>
        </w:r>
        <w:r>
          <w:rPr>
            <w:noProof/>
            <w:webHidden/>
          </w:rPr>
          <w:tab/>
        </w:r>
        <w:r>
          <w:rPr>
            <w:noProof/>
            <w:webHidden/>
          </w:rPr>
          <w:fldChar w:fldCharType="begin"/>
        </w:r>
        <w:r>
          <w:rPr>
            <w:noProof/>
            <w:webHidden/>
          </w:rPr>
          <w:instrText xml:space="preserve"> PAGEREF _Toc181108103 \h </w:instrText>
        </w:r>
        <w:r>
          <w:rPr>
            <w:noProof/>
            <w:webHidden/>
          </w:rPr>
        </w:r>
        <w:r>
          <w:rPr>
            <w:noProof/>
            <w:webHidden/>
          </w:rPr>
          <w:fldChar w:fldCharType="separate"/>
        </w:r>
        <w:r>
          <w:rPr>
            <w:noProof/>
            <w:webHidden/>
          </w:rPr>
          <w:t>10</w:t>
        </w:r>
        <w:r>
          <w:rPr>
            <w:noProof/>
            <w:webHidden/>
          </w:rPr>
          <w:fldChar w:fldCharType="end"/>
        </w:r>
      </w:hyperlink>
    </w:p>
    <w:p w14:paraId="7D5F873D" w14:textId="2348DF5D" w:rsidR="00777144" w:rsidRDefault="00777144">
      <w:pPr>
        <w:pStyle w:val="TOC3"/>
        <w:rPr>
          <w:rFonts w:asciiTheme="minorHAnsi" w:eastAsiaTheme="minorEastAsia" w:hAnsiTheme="minorHAnsi" w:cstheme="minorBidi"/>
          <w:noProof/>
          <w:sz w:val="22"/>
          <w:lang w:val="en-US"/>
        </w:rPr>
      </w:pPr>
      <w:hyperlink w:anchor="_Toc181108104" w:history="1">
        <w:r w:rsidRPr="002A3485">
          <w:rPr>
            <w:rStyle w:val="Hyperlink"/>
            <w:noProof/>
          </w:rPr>
          <w:t>1.3.2.</w:t>
        </w:r>
        <w:r w:rsidRPr="002A3485">
          <w:rPr>
            <w:rStyle w:val="Hyperlink"/>
            <w:noProof/>
            <w:spacing w:val="12"/>
          </w:rPr>
          <w:t xml:space="preserve"> </w:t>
        </w:r>
        <w:r w:rsidRPr="002A3485">
          <w:rPr>
            <w:rStyle w:val="Hyperlink"/>
            <w:noProof/>
          </w:rPr>
          <w:t>(Viết chèn hoặc Copy - Paste special unformatted vào đây)</w:t>
        </w:r>
        <w:r>
          <w:rPr>
            <w:noProof/>
            <w:webHidden/>
          </w:rPr>
          <w:tab/>
        </w:r>
        <w:r>
          <w:rPr>
            <w:noProof/>
            <w:webHidden/>
          </w:rPr>
          <w:fldChar w:fldCharType="begin"/>
        </w:r>
        <w:r>
          <w:rPr>
            <w:noProof/>
            <w:webHidden/>
          </w:rPr>
          <w:instrText xml:space="preserve"> PAGEREF _Toc181108104 \h </w:instrText>
        </w:r>
        <w:r>
          <w:rPr>
            <w:noProof/>
            <w:webHidden/>
          </w:rPr>
        </w:r>
        <w:r>
          <w:rPr>
            <w:noProof/>
            <w:webHidden/>
          </w:rPr>
          <w:fldChar w:fldCharType="separate"/>
        </w:r>
        <w:r>
          <w:rPr>
            <w:noProof/>
            <w:webHidden/>
          </w:rPr>
          <w:t>11</w:t>
        </w:r>
        <w:r>
          <w:rPr>
            <w:noProof/>
            <w:webHidden/>
          </w:rPr>
          <w:fldChar w:fldCharType="end"/>
        </w:r>
      </w:hyperlink>
    </w:p>
    <w:p w14:paraId="54D42073" w14:textId="21D61652" w:rsidR="00777144" w:rsidRDefault="00777144" w:rsidP="00A64850">
      <w:pPr>
        <w:pStyle w:val="TOC4"/>
        <w:rPr>
          <w:rFonts w:asciiTheme="minorHAnsi" w:hAnsiTheme="minorHAnsi"/>
          <w:noProof/>
        </w:rPr>
      </w:pPr>
      <w:hyperlink w:anchor="_Toc181108105" w:history="1">
        <w:r w:rsidRPr="002A3485">
          <w:rPr>
            <w:rStyle w:val="Hyperlink"/>
            <w:noProof/>
          </w:rPr>
          <w:t>1.3.2.1. (Viết chèn hoặc Copy - Paste special unformatted vào đây)</w:t>
        </w:r>
        <w:r>
          <w:rPr>
            <w:noProof/>
            <w:webHidden/>
          </w:rPr>
          <w:tab/>
        </w:r>
        <w:r>
          <w:rPr>
            <w:noProof/>
            <w:webHidden/>
          </w:rPr>
          <w:fldChar w:fldCharType="begin"/>
        </w:r>
        <w:r>
          <w:rPr>
            <w:noProof/>
            <w:webHidden/>
          </w:rPr>
          <w:instrText xml:space="preserve"> PAGEREF _Toc181108105 \h </w:instrText>
        </w:r>
        <w:r>
          <w:rPr>
            <w:noProof/>
            <w:webHidden/>
          </w:rPr>
        </w:r>
        <w:r>
          <w:rPr>
            <w:noProof/>
            <w:webHidden/>
          </w:rPr>
          <w:fldChar w:fldCharType="separate"/>
        </w:r>
        <w:r>
          <w:rPr>
            <w:noProof/>
            <w:webHidden/>
          </w:rPr>
          <w:t>11</w:t>
        </w:r>
        <w:r>
          <w:rPr>
            <w:noProof/>
            <w:webHidden/>
          </w:rPr>
          <w:fldChar w:fldCharType="end"/>
        </w:r>
      </w:hyperlink>
    </w:p>
    <w:p w14:paraId="68EDCE31" w14:textId="6B8C80AE" w:rsidR="00777144" w:rsidRDefault="00777144" w:rsidP="00A64850">
      <w:pPr>
        <w:pStyle w:val="TOC4"/>
        <w:rPr>
          <w:rFonts w:asciiTheme="minorHAnsi" w:hAnsiTheme="minorHAnsi"/>
          <w:noProof/>
        </w:rPr>
      </w:pPr>
      <w:hyperlink w:anchor="_Toc181108106" w:history="1">
        <w:r w:rsidRPr="002A3485">
          <w:rPr>
            <w:rStyle w:val="Hyperlink"/>
            <w:noProof/>
          </w:rPr>
          <w:t>1.3.2.2.</w:t>
        </w:r>
        <w:r w:rsidRPr="002A3485">
          <w:rPr>
            <w:rStyle w:val="Hyperlink"/>
            <w:noProof/>
            <w:spacing w:val="15"/>
          </w:rPr>
          <w:t xml:space="preserve"> </w:t>
        </w:r>
        <w:r w:rsidRPr="002A3485">
          <w:rPr>
            <w:rStyle w:val="Hyperlink"/>
            <w:noProof/>
            <w:spacing w:val="-2"/>
          </w:rPr>
          <w:t>(Viết chèn hoặc Copy - Paste special unformatted vào đây)</w:t>
        </w:r>
        <w:r>
          <w:rPr>
            <w:noProof/>
            <w:webHidden/>
          </w:rPr>
          <w:tab/>
        </w:r>
        <w:r>
          <w:rPr>
            <w:noProof/>
            <w:webHidden/>
          </w:rPr>
          <w:fldChar w:fldCharType="begin"/>
        </w:r>
        <w:r>
          <w:rPr>
            <w:noProof/>
            <w:webHidden/>
          </w:rPr>
          <w:instrText xml:space="preserve"> PAGEREF _Toc181108106 \h </w:instrText>
        </w:r>
        <w:r>
          <w:rPr>
            <w:noProof/>
            <w:webHidden/>
          </w:rPr>
        </w:r>
        <w:r>
          <w:rPr>
            <w:noProof/>
            <w:webHidden/>
          </w:rPr>
          <w:fldChar w:fldCharType="separate"/>
        </w:r>
        <w:r>
          <w:rPr>
            <w:noProof/>
            <w:webHidden/>
          </w:rPr>
          <w:t>11</w:t>
        </w:r>
        <w:r>
          <w:rPr>
            <w:noProof/>
            <w:webHidden/>
          </w:rPr>
          <w:fldChar w:fldCharType="end"/>
        </w:r>
      </w:hyperlink>
    </w:p>
    <w:p w14:paraId="060C15A8" w14:textId="7E9B26CB" w:rsidR="00777144" w:rsidRDefault="00777144" w:rsidP="00A64850">
      <w:pPr>
        <w:pStyle w:val="TOC4"/>
        <w:rPr>
          <w:rFonts w:asciiTheme="minorHAnsi" w:hAnsiTheme="minorHAnsi"/>
          <w:noProof/>
        </w:rPr>
      </w:pPr>
      <w:hyperlink w:anchor="_Toc181108107" w:history="1">
        <w:r w:rsidRPr="002A3485">
          <w:rPr>
            <w:rStyle w:val="Hyperlink"/>
            <w:noProof/>
          </w:rPr>
          <w:t>1.3.2.3.</w:t>
        </w:r>
        <w:r w:rsidRPr="002A3485">
          <w:rPr>
            <w:rStyle w:val="Hyperlink"/>
            <w:noProof/>
            <w:spacing w:val="35"/>
          </w:rPr>
          <w:t xml:space="preserve"> </w:t>
        </w:r>
        <w:r w:rsidRPr="002A3485">
          <w:rPr>
            <w:rStyle w:val="Hyperlink"/>
            <w:noProof/>
          </w:rPr>
          <w:t>(Viết chèn hoặc Copy - Paste special unformatted vào đây)</w:t>
        </w:r>
        <w:r>
          <w:rPr>
            <w:noProof/>
            <w:webHidden/>
          </w:rPr>
          <w:tab/>
        </w:r>
        <w:r>
          <w:rPr>
            <w:noProof/>
            <w:webHidden/>
          </w:rPr>
          <w:fldChar w:fldCharType="begin"/>
        </w:r>
        <w:r>
          <w:rPr>
            <w:noProof/>
            <w:webHidden/>
          </w:rPr>
          <w:instrText xml:space="preserve"> PAGEREF _Toc181108107 \h </w:instrText>
        </w:r>
        <w:r>
          <w:rPr>
            <w:noProof/>
            <w:webHidden/>
          </w:rPr>
        </w:r>
        <w:r>
          <w:rPr>
            <w:noProof/>
            <w:webHidden/>
          </w:rPr>
          <w:fldChar w:fldCharType="separate"/>
        </w:r>
        <w:r>
          <w:rPr>
            <w:noProof/>
            <w:webHidden/>
          </w:rPr>
          <w:t>11</w:t>
        </w:r>
        <w:r>
          <w:rPr>
            <w:noProof/>
            <w:webHidden/>
          </w:rPr>
          <w:fldChar w:fldCharType="end"/>
        </w:r>
      </w:hyperlink>
    </w:p>
    <w:p w14:paraId="18A77812" w14:textId="68F88A68" w:rsidR="00777144" w:rsidRDefault="00777144" w:rsidP="00A64850">
      <w:pPr>
        <w:pStyle w:val="TOC4"/>
        <w:rPr>
          <w:rFonts w:asciiTheme="minorHAnsi" w:hAnsiTheme="minorHAnsi"/>
          <w:noProof/>
        </w:rPr>
      </w:pPr>
      <w:hyperlink w:anchor="_Toc181108108" w:history="1">
        <w:r w:rsidRPr="002A3485">
          <w:rPr>
            <w:rStyle w:val="Hyperlink"/>
            <w:noProof/>
          </w:rPr>
          <w:t>1.3.2.4.</w:t>
        </w:r>
        <w:r w:rsidRPr="002A3485">
          <w:rPr>
            <w:rStyle w:val="Hyperlink"/>
            <w:noProof/>
            <w:spacing w:val="14"/>
          </w:rPr>
          <w:t xml:space="preserve"> </w:t>
        </w:r>
        <w:r w:rsidRPr="002A3485">
          <w:rPr>
            <w:rStyle w:val="Hyperlink"/>
            <w:noProof/>
          </w:rPr>
          <w:t>(Viết chèn hoặc Copy - Paste special unformatted vào đây)</w:t>
        </w:r>
        <w:r>
          <w:rPr>
            <w:noProof/>
            <w:webHidden/>
          </w:rPr>
          <w:tab/>
        </w:r>
        <w:r>
          <w:rPr>
            <w:noProof/>
            <w:webHidden/>
          </w:rPr>
          <w:fldChar w:fldCharType="begin"/>
        </w:r>
        <w:r>
          <w:rPr>
            <w:noProof/>
            <w:webHidden/>
          </w:rPr>
          <w:instrText xml:space="preserve"> PAGEREF _Toc181108108 \h </w:instrText>
        </w:r>
        <w:r>
          <w:rPr>
            <w:noProof/>
            <w:webHidden/>
          </w:rPr>
        </w:r>
        <w:r>
          <w:rPr>
            <w:noProof/>
            <w:webHidden/>
          </w:rPr>
          <w:fldChar w:fldCharType="separate"/>
        </w:r>
        <w:r>
          <w:rPr>
            <w:noProof/>
            <w:webHidden/>
          </w:rPr>
          <w:t>12</w:t>
        </w:r>
        <w:r>
          <w:rPr>
            <w:noProof/>
            <w:webHidden/>
          </w:rPr>
          <w:fldChar w:fldCharType="end"/>
        </w:r>
      </w:hyperlink>
    </w:p>
    <w:p w14:paraId="6BB5FA31" w14:textId="1AF148A7" w:rsidR="00777144" w:rsidRDefault="00777144">
      <w:pPr>
        <w:pStyle w:val="TOC2"/>
        <w:tabs>
          <w:tab w:val="right" w:leader="dot" w:pos="8778"/>
        </w:tabs>
        <w:rPr>
          <w:rFonts w:asciiTheme="minorHAnsi" w:eastAsiaTheme="minorEastAsia" w:hAnsiTheme="minorHAnsi" w:cstheme="minorBidi"/>
          <w:noProof/>
          <w:sz w:val="22"/>
          <w:lang w:val="en-US"/>
        </w:rPr>
      </w:pPr>
      <w:hyperlink w:anchor="_Toc181108109" w:history="1">
        <w:r w:rsidRPr="002A3485">
          <w:rPr>
            <w:rStyle w:val="Hyperlink"/>
            <w:noProof/>
          </w:rPr>
          <w:t>1.4. Kết luận Chương 1</w:t>
        </w:r>
        <w:r>
          <w:rPr>
            <w:noProof/>
            <w:webHidden/>
          </w:rPr>
          <w:tab/>
        </w:r>
        <w:r>
          <w:rPr>
            <w:noProof/>
            <w:webHidden/>
          </w:rPr>
          <w:fldChar w:fldCharType="begin"/>
        </w:r>
        <w:r>
          <w:rPr>
            <w:noProof/>
            <w:webHidden/>
          </w:rPr>
          <w:instrText xml:space="preserve"> PAGEREF _Toc181108109 \h </w:instrText>
        </w:r>
        <w:r>
          <w:rPr>
            <w:noProof/>
            <w:webHidden/>
          </w:rPr>
        </w:r>
        <w:r>
          <w:rPr>
            <w:noProof/>
            <w:webHidden/>
          </w:rPr>
          <w:fldChar w:fldCharType="separate"/>
        </w:r>
        <w:r>
          <w:rPr>
            <w:noProof/>
            <w:webHidden/>
          </w:rPr>
          <w:t>12</w:t>
        </w:r>
        <w:r>
          <w:rPr>
            <w:noProof/>
            <w:webHidden/>
          </w:rPr>
          <w:fldChar w:fldCharType="end"/>
        </w:r>
      </w:hyperlink>
    </w:p>
    <w:p w14:paraId="3F4C17B9" w14:textId="6AEB7DA3" w:rsidR="00777144" w:rsidRDefault="00777144">
      <w:pPr>
        <w:pStyle w:val="TOC1"/>
        <w:rPr>
          <w:rFonts w:asciiTheme="minorHAnsi" w:eastAsiaTheme="minorEastAsia" w:hAnsiTheme="minorHAnsi" w:cstheme="minorBidi"/>
          <w:noProof/>
          <w:sz w:val="22"/>
          <w:lang w:val="en-US"/>
        </w:rPr>
      </w:pPr>
      <w:hyperlink w:anchor="_Toc181108110" w:history="1">
        <w:r w:rsidRPr="002A3485">
          <w:rPr>
            <w:rStyle w:val="Hyperlink"/>
            <w:noProof/>
          </w:rPr>
          <w:t>CHƯ</w:t>
        </w:r>
        <w:r w:rsidRPr="002A3485">
          <w:rPr>
            <w:rStyle w:val="Hyperlink"/>
            <w:noProof/>
            <w:spacing w:val="-1"/>
          </w:rPr>
          <w:t>Ơ</w:t>
        </w:r>
        <w:r w:rsidRPr="002A3485">
          <w:rPr>
            <w:rStyle w:val="Hyperlink"/>
            <w:noProof/>
          </w:rPr>
          <w:t>NG 2 (</w:t>
        </w:r>
        <w:r w:rsidRPr="002A3485">
          <w:rPr>
            <w:rStyle w:val="Hyperlink"/>
            <w:rFonts w:ascii="Times New Roman Bold" w:hAnsi="Times New Roman Bold"/>
            <w:caps/>
            <w:noProof/>
          </w:rPr>
          <w:t>Viết chèn hoặc Copy - Paste special unformatted vào đây</w:t>
        </w:r>
        <w:r w:rsidRPr="002A3485">
          <w:rPr>
            <w:rStyle w:val="Hyperlink"/>
            <w:noProof/>
          </w:rPr>
          <w:t>)</w:t>
        </w:r>
        <w:r>
          <w:rPr>
            <w:noProof/>
            <w:webHidden/>
          </w:rPr>
          <w:tab/>
        </w:r>
        <w:r>
          <w:rPr>
            <w:noProof/>
            <w:webHidden/>
          </w:rPr>
          <w:fldChar w:fldCharType="begin"/>
        </w:r>
        <w:r>
          <w:rPr>
            <w:noProof/>
            <w:webHidden/>
          </w:rPr>
          <w:instrText xml:space="preserve"> PAGEREF _Toc181108110 \h </w:instrText>
        </w:r>
        <w:r>
          <w:rPr>
            <w:noProof/>
            <w:webHidden/>
          </w:rPr>
        </w:r>
        <w:r>
          <w:rPr>
            <w:noProof/>
            <w:webHidden/>
          </w:rPr>
          <w:fldChar w:fldCharType="separate"/>
        </w:r>
        <w:r>
          <w:rPr>
            <w:noProof/>
            <w:webHidden/>
          </w:rPr>
          <w:t>13</w:t>
        </w:r>
        <w:r>
          <w:rPr>
            <w:noProof/>
            <w:webHidden/>
          </w:rPr>
          <w:fldChar w:fldCharType="end"/>
        </w:r>
      </w:hyperlink>
    </w:p>
    <w:p w14:paraId="6536D9AA" w14:textId="436716BB" w:rsidR="00777144" w:rsidRDefault="00777144">
      <w:pPr>
        <w:pStyle w:val="TOC2"/>
        <w:tabs>
          <w:tab w:val="right" w:leader="dot" w:pos="8778"/>
        </w:tabs>
        <w:rPr>
          <w:rFonts w:asciiTheme="minorHAnsi" w:eastAsiaTheme="minorEastAsia" w:hAnsiTheme="minorHAnsi" w:cstheme="minorBidi"/>
          <w:noProof/>
          <w:sz w:val="22"/>
          <w:lang w:val="en-US"/>
        </w:rPr>
      </w:pPr>
      <w:hyperlink w:anchor="_Toc181108111" w:history="1">
        <w:r w:rsidRPr="002A3485">
          <w:rPr>
            <w:rStyle w:val="Hyperlink"/>
            <w:noProof/>
            <w:lang w:val="nl-NL"/>
          </w:rPr>
          <w:t>2.1.</w:t>
        </w:r>
        <w:r w:rsidRPr="002A3485">
          <w:rPr>
            <w:rStyle w:val="Hyperlink"/>
            <w:noProof/>
            <w:spacing w:val="8"/>
            <w:lang w:val="nl-NL"/>
          </w:rPr>
          <w:t xml:space="preserve"> </w:t>
        </w:r>
        <w:r w:rsidRPr="002A3485">
          <w:rPr>
            <w:rStyle w:val="Hyperlink"/>
            <w:noProof/>
            <w:lang w:val="nl-NL"/>
          </w:rPr>
          <w:t>(Viết chèn hoặc Copy - Paste special unformatted vào đây)</w:t>
        </w:r>
        <w:r>
          <w:rPr>
            <w:noProof/>
            <w:webHidden/>
          </w:rPr>
          <w:tab/>
        </w:r>
        <w:r>
          <w:rPr>
            <w:noProof/>
            <w:webHidden/>
          </w:rPr>
          <w:fldChar w:fldCharType="begin"/>
        </w:r>
        <w:r>
          <w:rPr>
            <w:noProof/>
            <w:webHidden/>
          </w:rPr>
          <w:instrText xml:space="preserve"> PAGEREF _Toc181108111 \h </w:instrText>
        </w:r>
        <w:r>
          <w:rPr>
            <w:noProof/>
            <w:webHidden/>
          </w:rPr>
        </w:r>
        <w:r>
          <w:rPr>
            <w:noProof/>
            <w:webHidden/>
          </w:rPr>
          <w:fldChar w:fldCharType="separate"/>
        </w:r>
        <w:r>
          <w:rPr>
            <w:noProof/>
            <w:webHidden/>
          </w:rPr>
          <w:t>13</w:t>
        </w:r>
        <w:r>
          <w:rPr>
            <w:noProof/>
            <w:webHidden/>
          </w:rPr>
          <w:fldChar w:fldCharType="end"/>
        </w:r>
      </w:hyperlink>
    </w:p>
    <w:p w14:paraId="04493736" w14:textId="0141867F" w:rsidR="00777144" w:rsidRDefault="00777144">
      <w:pPr>
        <w:pStyle w:val="TOC3"/>
        <w:rPr>
          <w:rFonts w:asciiTheme="minorHAnsi" w:eastAsiaTheme="minorEastAsia" w:hAnsiTheme="minorHAnsi" w:cstheme="minorBidi"/>
          <w:noProof/>
          <w:sz w:val="22"/>
          <w:lang w:val="en-US"/>
        </w:rPr>
      </w:pPr>
      <w:hyperlink w:anchor="_Toc181108112" w:history="1">
        <w:r w:rsidRPr="002A3485">
          <w:rPr>
            <w:rStyle w:val="Hyperlink"/>
            <w:noProof/>
          </w:rPr>
          <w:t>2.1.1. (Viết chèn hoặc Copy - Paste special unformatted vào đây)</w:t>
        </w:r>
        <w:r>
          <w:rPr>
            <w:noProof/>
            <w:webHidden/>
          </w:rPr>
          <w:tab/>
        </w:r>
        <w:r>
          <w:rPr>
            <w:noProof/>
            <w:webHidden/>
          </w:rPr>
          <w:fldChar w:fldCharType="begin"/>
        </w:r>
        <w:r>
          <w:rPr>
            <w:noProof/>
            <w:webHidden/>
          </w:rPr>
          <w:instrText xml:space="preserve"> PAGEREF _Toc181108112 \h </w:instrText>
        </w:r>
        <w:r>
          <w:rPr>
            <w:noProof/>
            <w:webHidden/>
          </w:rPr>
        </w:r>
        <w:r>
          <w:rPr>
            <w:noProof/>
            <w:webHidden/>
          </w:rPr>
          <w:fldChar w:fldCharType="separate"/>
        </w:r>
        <w:r>
          <w:rPr>
            <w:noProof/>
            <w:webHidden/>
          </w:rPr>
          <w:t>13</w:t>
        </w:r>
        <w:r>
          <w:rPr>
            <w:noProof/>
            <w:webHidden/>
          </w:rPr>
          <w:fldChar w:fldCharType="end"/>
        </w:r>
      </w:hyperlink>
    </w:p>
    <w:p w14:paraId="07D7CE0A" w14:textId="436E3444" w:rsidR="00777144" w:rsidRDefault="00777144">
      <w:pPr>
        <w:pStyle w:val="TOC3"/>
        <w:rPr>
          <w:rFonts w:asciiTheme="minorHAnsi" w:eastAsiaTheme="minorEastAsia" w:hAnsiTheme="minorHAnsi" w:cstheme="minorBidi"/>
          <w:noProof/>
          <w:sz w:val="22"/>
          <w:lang w:val="en-US"/>
        </w:rPr>
      </w:pPr>
      <w:hyperlink w:anchor="_Toc181108113" w:history="1">
        <w:r w:rsidRPr="002A3485">
          <w:rPr>
            <w:rStyle w:val="Hyperlink"/>
            <w:noProof/>
          </w:rPr>
          <w:t>2.1.2.</w:t>
        </w:r>
        <w:r w:rsidRPr="002A3485">
          <w:rPr>
            <w:rStyle w:val="Hyperlink"/>
            <w:noProof/>
            <w:spacing w:val="12"/>
          </w:rPr>
          <w:t xml:space="preserve"> </w:t>
        </w:r>
        <w:r w:rsidRPr="002A3485">
          <w:rPr>
            <w:rStyle w:val="Hyperlink"/>
            <w:noProof/>
          </w:rPr>
          <w:t>(Viết chèn hoặc Copy - Paste special unformatted vào đây)</w:t>
        </w:r>
        <w:r>
          <w:rPr>
            <w:noProof/>
            <w:webHidden/>
          </w:rPr>
          <w:tab/>
        </w:r>
        <w:r>
          <w:rPr>
            <w:noProof/>
            <w:webHidden/>
          </w:rPr>
          <w:fldChar w:fldCharType="begin"/>
        </w:r>
        <w:r>
          <w:rPr>
            <w:noProof/>
            <w:webHidden/>
          </w:rPr>
          <w:instrText xml:space="preserve"> PAGEREF _Toc181108113 \h </w:instrText>
        </w:r>
        <w:r>
          <w:rPr>
            <w:noProof/>
            <w:webHidden/>
          </w:rPr>
        </w:r>
        <w:r>
          <w:rPr>
            <w:noProof/>
            <w:webHidden/>
          </w:rPr>
          <w:fldChar w:fldCharType="separate"/>
        </w:r>
        <w:r>
          <w:rPr>
            <w:noProof/>
            <w:webHidden/>
          </w:rPr>
          <w:t>13</w:t>
        </w:r>
        <w:r>
          <w:rPr>
            <w:noProof/>
            <w:webHidden/>
          </w:rPr>
          <w:fldChar w:fldCharType="end"/>
        </w:r>
      </w:hyperlink>
    </w:p>
    <w:p w14:paraId="7D080AAE" w14:textId="7EBFA42B" w:rsidR="00777144" w:rsidRDefault="00777144">
      <w:pPr>
        <w:pStyle w:val="TOC3"/>
        <w:rPr>
          <w:rFonts w:asciiTheme="minorHAnsi" w:eastAsiaTheme="minorEastAsia" w:hAnsiTheme="minorHAnsi" w:cstheme="minorBidi"/>
          <w:noProof/>
          <w:sz w:val="22"/>
          <w:lang w:val="en-US"/>
        </w:rPr>
      </w:pPr>
      <w:hyperlink w:anchor="_Toc181108114" w:history="1">
        <w:r w:rsidRPr="002A3485">
          <w:rPr>
            <w:rStyle w:val="Hyperlink"/>
            <w:noProof/>
          </w:rPr>
          <w:t xml:space="preserve">2.1.3. </w:t>
        </w:r>
        <w:r w:rsidRPr="002A3485">
          <w:rPr>
            <w:rStyle w:val="Hyperlink"/>
            <w:noProof/>
            <w:spacing w:val="2"/>
          </w:rPr>
          <w:t>(Viết chèn hoặc Copy - Paste special unformatted vào đây)</w:t>
        </w:r>
        <w:r>
          <w:rPr>
            <w:noProof/>
            <w:webHidden/>
          </w:rPr>
          <w:tab/>
        </w:r>
        <w:r>
          <w:rPr>
            <w:noProof/>
            <w:webHidden/>
          </w:rPr>
          <w:fldChar w:fldCharType="begin"/>
        </w:r>
        <w:r>
          <w:rPr>
            <w:noProof/>
            <w:webHidden/>
          </w:rPr>
          <w:instrText xml:space="preserve"> PAGEREF _Toc181108114 \h </w:instrText>
        </w:r>
        <w:r>
          <w:rPr>
            <w:noProof/>
            <w:webHidden/>
          </w:rPr>
        </w:r>
        <w:r>
          <w:rPr>
            <w:noProof/>
            <w:webHidden/>
          </w:rPr>
          <w:fldChar w:fldCharType="separate"/>
        </w:r>
        <w:r>
          <w:rPr>
            <w:noProof/>
            <w:webHidden/>
          </w:rPr>
          <w:t>13</w:t>
        </w:r>
        <w:r>
          <w:rPr>
            <w:noProof/>
            <w:webHidden/>
          </w:rPr>
          <w:fldChar w:fldCharType="end"/>
        </w:r>
      </w:hyperlink>
    </w:p>
    <w:p w14:paraId="388EA621" w14:textId="3F606252" w:rsidR="00777144" w:rsidRDefault="00777144">
      <w:pPr>
        <w:pStyle w:val="TOC2"/>
        <w:tabs>
          <w:tab w:val="right" w:leader="dot" w:pos="8778"/>
        </w:tabs>
        <w:rPr>
          <w:rFonts w:asciiTheme="minorHAnsi" w:eastAsiaTheme="minorEastAsia" w:hAnsiTheme="minorHAnsi" w:cstheme="minorBidi"/>
          <w:noProof/>
          <w:sz w:val="22"/>
          <w:lang w:val="en-US"/>
        </w:rPr>
      </w:pPr>
      <w:hyperlink w:anchor="_Toc181108115" w:history="1">
        <w:r w:rsidRPr="002A3485">
          <w:rPr>
            <w:rStyle w:val="Hyperlink"/>
            <w:noProof/>
          </w:rPr>
          <w:t>2.2. (Viết chèn hoặc Copy - Paste special unformatted vào đây)</w:t>
        </w:r>
        <w:r>
          <w:rPr>
            <w:noProof/>
            <w:webHidden/>
          </w:rPr>
          <w:tab/>
        </w:r>
        <w:r>
          <w:rPr>
            <w:noProof/>
            <w:webHidden/>
          </w:rPr>
          <w:fldChar w:fldCharType="begin"/>
        </w:r>
        <w:r>
          <w:rPr>
            <w:noProof/>
            <w:webHidden/>
          </w:rPr>
          <w:instrText xml:space="preserve"> PAGEREF _Toc181108115 \h </w:instrText>
        </w:r>
        <w:r>
          <w:rPr>
            <w:noProof/>
            <w:webHidden/>
          </w:rPr>
        </w:r>
        <w:r>
          <w:rPr>
            <w:noProof/>
            <w:webHidden/>
          </w:rPr>
          <w:fldChar w:fldCharType="separate"/>
        </w:r>
        <w:r>
          <w:rPr>
            <w:noProof/>
            <w:webHidden/>
          </w:rPr>
          <w:t>13</w:t>
        </w:r>
        <w:r>
          <w:rPr>
            <w:noProof/>
            <w:webHidden/>
          </w:rPr>
          <w:fldChar w:fldCharType="end"/>
        </w:r>
      </w:hyperlink>
    </w:p>
    <w:p w14:paraId="53880FA3" w14:textId="0B69B907" w:rsidR="00777144" w:rsidRDefault="00777144">
      <w:pPr>
        <w:pStyle w:val="TOC3"/>
        <w:rPr>
          <w:rFonts w:asciiTheme="minorHAnsi" w:eastAsiaTheme="minorEastAsia" w:hAnsiTheme="minorHAnsi" w:cstheme="minorBidi"/>
          <w:noProof/>
          <w:sz w:val="22"/>
          <w:lang w:val="en-US"/>
        </w:rPr>
      </w:pPr>
      <w:hyperlink w:anchor="_Toc181108116" w:history="1">
        <w:r w:rsidRPr="002A3485">
          <w:rPr>
            <w:rStyle w:val="Hyperlink"/>
            <w:noProof/>
          </w:rPr>
          <w:t>2.2.1. (Viết chèn hoặc Copy - Paste special unformatted vào đây)</w:t>
        </w:r>
        <w:r>
          <w:rPr>
            <w:noProof/>
            <w:webHidden/>
          </w:rPr>
          <w:tab/>
        </w:r>
        <w:r>
          <w:rPr>
            <w:noProof/>
            <w:webHidden/>
          </w:rPr>
          <w:fldChar w:fldCharType="begin"/>
        </w:r>
        <w:r>
          <w:rPr>
            <w:noProof/>
            <w:webHidden/>
          </w:rPr>
          <w:instrText xml:space="preserve"> PAGEREF _Toc181108116 \h </w:instrText>
        </w:r>
        <w:r>
          <w:rPr>
            <w:noProof/>
            <w:webHidden/>
          </w:rPr>
        </w:r>
        <w:r>
          <w:rPr>
            <w:noProof/>
            <w:webHidden/>
          </w:rPr>
          <w:fldChar w:fldCharType="separate"/>
        </w:r>
        <w:r>
          <w:rPr>
            <w:noProof/>
            <w:webHidden/>
          </w:rPr>
          <w:t>13</w:t>
        </w:r>
        <w:r>
          <w:rPr>
            <w:noProof/>
            <w:webHidden/>
          </w:rPr>
          <w:fldChar w:fldCharType="end"/>
        </w:r>
      </w:hyperlink>
    </w:p>
    <w:p w14:paraId="25CCBD47" w14:textId="310943CA" w:rsidR="00777144" w:rsidRDefault="00777144">
      <w:pPr>
        <w:pStyle w:val="TOC3"/>
        <w:rPr>
          <w:rFonts w:asciiTheme="minorHAnsi" w:eastAsiaTheme="minorEastAsia" w:hAnsiTheme="minorHAnsi" w:cstheme="minorBidi"/>
          <w:noProof/>
          <w:sz w:val="22"/>
          <w:lang w:val="en-US"/>
        </w:rPr>
      </w:pPr>
      <w:hyperlink w:anchor="_Toc181108117" w:history="1">
        <w:r w:rsidRPr="002A3485">
          <w:rPr>
            <w:rStyle w:val="Hyperlink"/>
            <w:noProof/>
          </w:rPr>
          <w:t>2.2.2. (Viết chèn hoặc Copy - Paste special unformatted vào đây)</w:t>
        </w:r>
        <w:r>
          <w:rPr>
            <w:noProof/>
            <w:webHidden/>
          </w:rPr>
          <w:tab/>
        </w:r>
        <w:r>
          <w:rPr>
            <w:noProof/>
            <w:webHidden/>
          </w:rPr>
          <w:fldChar w:fldCharType="begin"/>
        </w:r>
        <w:r>
          <w:rPr>
            <w:noProof/>
            <w:webHidden/>
          </w:rPr>
          <w:instrText xml:space="preserve"> PAGEREF _Toc181108117 \h </w:instrText>
        </w:r>
        <w:r>
          <w:rPr>
            <w:noProof/>
            <w:webHidden/>
          </w:rPr>
        </w:r>
        <w:r>
          <w:rPr>
            <w:noProof/>
            <w:webHidden/>
          </w:rPr>
          <w:fldChar w:fldCharType="separate"/>
        </w:r>
        <w:r>
          <w:rPr>
            <w:noProof/>
            <w:webHidden/>
          </w:rPr>
          <w:t>14</w:t>
        </w:r>
        <w:r>
          <w:rPr>
            <w:noProof/>
            <w:webHidden/>
          </w:rPr>
          <w:fldChar w:fldCharType="end"/>
        </w:r>
      </w:hyperlink>
    </w:p>
    <w:p w14:paraId="3A861733" w14:textId="2567A456" w:rsidR="00777144" w:rsidRDefault="00777144">
      <w:pPr>
        <w:pStyle w:val="TOC2"/>
        <w:tabs>
          <w:tab w:val="right" w:leader="dot" w:pos="8778"/>
        </w:tabs>
        <w:rPr>
          <w:rFonts w:asciiTheme="minorHAnsi" w:eastAsiaTheme="minorEastAsia" w:hAnsiTheme="minorHAnsi" w:cstheme="minorBidi"/>
          <w:noProof/>
          <w:sz w:val="22"/>
          <w:lang w:val="en-US"/>
        </w:rPr>
      </w:pPr>
      <w:hyperlink w:anchor="_Toc181108118" w:history="1">
        <w:r w:rsidRPr="002A3485">
          <w:rPr>
            <w:rStyle w:val="Hyperlink"/>
            <w:noProof/>
          </w:rPr>
          <w:t>2.</w:t>
        </w:r>
        <w:r w:rsidRPr="002A3485">
          <w:rPr>
            <w:rStyle w:val="Hyperlink"/>
            <w:iCs/>
            <w:noProof/>
          </w:rPr>
          <w:t>3</w:t>
        </w:r>
        <w:r w:rsidRPr="002A3485">
          <w:rPr>
            <w:rStyle w:val="Hyperlink"/>
            <w:noProof/>
          </w:rPr>
          <w:t>. Kết luận Chương 2</w:t>
        </w:r>
        <w:r>
          <w:rPr>
            <w:noProof/>
            <w:webHidden/>
          </w:rPr>
          <w:tab/>
        </w:r>
        <w:r>
          <w:rPr>
            <w:noProof/>
            <w:webHidden/>
          </w:rPr>
          <w:fldChar w:fldCharType="begin"/>
        </w:r>
        <w:r>
          <w:rPr>
            <w:noProof/>
            <w:webHidden/>
          </w:rPr>
          <w:instrText xml:space="preserve"> PAGEREF _Toc181108118 \h </w:instrText>
        </w:r>
        <w:r>
          <w:rPr>
            <w:noProof/>
            <w:webHidden/>
          </w:rPr>
        </w:r>
        <w:r>
          <w:rPr>
            <w:noProof/>
            <w:webHidden/>
          </w:rPr>
          <w:fldChar w:fldCharType="separate"/>
        </w:r>
        <w:r>
          <w:rPr>
            <w:noProof/>
            <w:webHidden/>
          </w:rPr>
          <w:t>14</w:t>
        </w:r>
        <w:r>
          <w:rPr>
            <w:noProof/>
            <w:webHidden/>
          </w:rPr>
          <w:fldChar w:fldCharType="end"/>
        </w:r>
      </w:hyperlink>
    </w:p>
    <w:p w14:paraId="4534C12A" w14:textId="37C59222" w:rsidR="00777144" w:rsidRDefault="00777144">
      <w:pPr>
        <w:pStyle w:val="TOC1"/>
        <w:rPr>
          <w:rFonts w:asciiTheme="minorHAnsi" w:eastAsiaTheme="minorEastAsia" w:hAnsiTheme="minorHAnsi" w:cstheme="minorBidi"/>
          <w:noProof/>
          <w:sz w:val="22"/>
          <w:lang w:val="en-US"/>
        </w:rPr>
      </w:pPr>
      <w:hyperlink w:anchor="_Toc181108119" w:history="1">
        <w:r w:rsidRPr="002A3485">
          <w:rPr>
            <w:rStyle w:val="Hyperlink"/>
            <w:noProof/>
          </w:rPr>
          <w:t>CHƯƠNG 3 (</w:t>
        </w:r>
        <w:r w:rsidRPr="002A3485">
          <w:rPr>
            <w:rStyle w:val="Hyperlink"/>
            <w:rFonts w:ascii="Times New Roman Bold" w:hAnsi="Times New Roman Bold"/>
            <w:caps/>
            <w:noProof/>
          </w:rPr>
          <w:t>Viết chèn hoặc Copy - Paste special unformatted vào đây</w:t>
        </w:r>
        <w:r w:rsidRPr="002A3485">
          <w:rPr>
            <w:rStyle w:val="Hyperlink"/>
            <w:noProof/>
          </w:rPr>
          <w:t>)</w:t>
        </w:r>
        <w:r>
          <w:rPr>
            <w:noProof/>
            <w:webHidden/>
          </w:rPr>
          <w:tab/>
        </w:r>
        <w:r>
          <w:rPr>
            <w:noProof/>
            <w:webHidden/>
          </w:rPr>
          <w:fldChar w:fldCharType="begin"/>
        </w:r>
        <w:r>
          <w:rPr>
            <w:noProof/>
            <w:webHidden/>
          </w:rPr>
          <w:instrText xml:space="preserve"> PAGEREF _Toc181108119 \h </w:instrText>
        </w:r>
        <w:r>
          <w:rPr>
            <w:noProof/>
            <w:webHidden/>
          </w:rPr>
        </w:r>
        <w:r>
          <w:rPr>
            <w:noProof/>
            <w:webHidden/>
          </w:rPr>
          <w:fldChar w:fldCharType="separate"/>
        </w:r>
        <w:r>
          <w:rPr>
            <w:noProof/>
            <w:webHidden/>
          </w:rPr>
          <w:t>15</w:t>
        </w:r>
        <w:r>
          <w:rPr>
            <w:noProof/>
            <w:webHidden/>
          </w:rPr>
          <w:fldChar w:fldCharType="end"/>
        </w:r>
      </w:hyperlink>
    </w:p>
    <w:p w14:paraId="13E34698" w14:textId="3433E47B" w:rsidR="00777144" w:rsidRDefault="00777144">
      <w:pPr>
        <w:pStyle w:val="TOC2"/>
        <w:tabs>
          <w:tab w:val="right" w:leader="dot" w:pos="8778"/>
        </w:tabs>
        <w:rPr>
          <w:rFonts w:asciiTheme="minorHAnsi" w:eastAsiaTheme="minorEastAsia" w:hAnsiTheme="minorHAnsi" w:cstheme="minorBidi"/>
          <w:noProof/>
          <w:sz w:val="22"/>
          <w:lang w:val="en-US"/>
        </w:rPr>
      </w:pPr>
      <w:hyperlink w:anchor="_Toc181108120" w:history="1">
        <w:r w:rsidRPr="002A3485">
          <w:rPr>
            <w:rStyle w:val="Hyperlink"/>
            <w:noProof/>
            <w:lang w:val="nl-NL"/>
          </w:rPr>
          <w:t>3.1</w:t>
        </w:r>
        <w:r w:rsidRPr="002A3485">
          <w:rPr>
            <w:rStyle w:val="Hyperlink"/>
            <w:noProof/>
          </w:rPr>
          <w:t>. (Viết chèn hoặc Copy - Paste special unformatted vào đây)</w:t>
        </w:r>
        <w:r>
          <w:rPr>
            <w:noProof/>
            <w:webHidden/>
          </w:rPr>
          <w:tab/>
        </w:r>
        <w:r>
          <w:rPr>
            <w:noProof/>
            <w:webHidden/>
          </w:rPr>
          <w:fldChar w:fldCharType="begin"/>
        </w:r>
        <w:r>
          <w:rPr>
            <w:noProof/>
            <w:webHidden/>
          </w:rPr>
          <w:instrText xml:space="preserve"> PAGEREF _Toc181108120 \h </w:instrText>
        </w:r>
        <w:r>
          <w:rPr>
            <w:noProof/>
            <w:webHidden/>
          </w:rPr>
        </w:r>
        <w:r>
          <w:rPr>
            <w:noProof/>
            <w:webHidden/>
          </w:rPr>
          <w:fldChar w:fldCharType="separate"/>
        </w:r>
        <w:r>
          <w:rPr>
            <w:noProof/>
            <w:webHidden/>
          </w:rPr>
          <w:t>15</w:t>
        </w:r>
        <w:r>
          <w:rPr>
            <w:noProof/>
            <w:webHidden/>
          </w:rPr>
          <w:fldChar w:fldCharType="end"/>
        </w:r>
      </w:hyperlink>
    </w:p>
    <w:p w14:paraId="111802FF" w14:textId="27043185" w:rsidR="00777144" w:rsidRDefault="00777144">
      <w:pPr>
        <w:pStyle w:val="TOC3"/>
        <w:rPr>
          <w:rFonts w:asciiTheme="minorHAnsi" w:eastAsiaTheme="minorEastAsia" w:hAnsiTheme="minorHAnsi" w:cstheme="minorBidi"/>
          <w:noProof/>
          <w:sz w:val="22"/>
          <w:lang w:val="en-US"/>
        </w:rPr>
      </w:pPr>
      <w:hyperlink w:anchor="_Toc181108121" w:history="1">
        <w:r w:rsidRPr="002A3485">
          <w:rPr>
            <w:rStyle w:val="Hyperlink"/>
            <w:noProof/>
          </w:rPr>
          <w:t>3.1.1. (Viết chèn hoặc Copy - Paste special unformatted vào đây)</w:t>
        </w:r>
        <w:r>
          <w:rPr>
            <w:noProof/>
            <w:webHidden/>
          </w:rPr>
          <w:tab/>
        </w:r>
        <w:r>
          <w:rPr>
            <w:noProof/>
            <w:webHidden/>
          </w:rPr>
          <w:fldChar w:fldCharType="begin"/>
        </w:r>
        <w:r>
          <w:rPr>
            <w:noProof/>
            <w:webHidden/>
          </w:rPr>
          <w:instrText xml:space="preserve"> PAGEREF _Toc181108121 \h </w:instrText>
        </w:r>
        <w:r>
          <w:rPr>
            <w:noProof/>
            <w:webHidden/>
          </w:rPr>
        </w:r>
        <w:r>
          <w:rPr>
            <w:noProof/>
            <w:webHidden/>
          </w:rPr>
          <w:fldChar w:fldCharType="separate"/>
        </w:r>
        <w:r>
          <w:rPr>
            <w:noProof/>
            <w:webHidden/>
          </w:rPr>
          <w:t>15</w:t>
        </w:r>
        <w:r>
          <w:rPr>
            <w:noProof/>
            <w:webHidden/>
          </w:rPr>
          <w:fldChar w:fldCharType="end"/>
        </w:r>
      </w:hyperlink>
    </w:p>
    <w:p w14:paraId="6137B8F1" w14:textId="52693B53" w:rsidR="00777144" w:rsidRDefault="00777144">
      <w:pPr>
        <w:pStyle w:val="TOC3"/>
        <w:rPr>
          <w:rFonts w:asciiTheme="minorHAnsi" w:eastAsiaTheme="minorEastAsia" w:hAnsiTheme="minorHAnsi" w:cstheme="minorBidi"/>
          <w:noProof/>
          <w:sz w:val="22"/>
          <w:lang w:val="en-US"/>
        </w:rPr>
      </w:pPr>
      <w:hyperlink w:anchor="_Toc181108122" w:history="1">
        <w:r w:rsidRPr="002A3485">
          <w:rPr>
            <w:rStyle w:val="Hyperlink"/>
            <w:noProof/>
          </w:rPr>
          <w:t>3.1.2. (Viết chèn hoặc Copy - Paste special unformatted vào đây)</w:t>
        </w:r>
        <w:r>
          <w:rPr>
            <w:noProof/>
            <w:webHidden/>
          </w:rPr>
          <w:tab/>
        </w:r>
        <w:r>
          <w:rPr>
            <w:noProof/>
            <w:webHidden/>
          </w:rPr>
          <w:fldChar w:fldCharType="begin"/>
        </w:r>
        <w:r>
          <w:rPr>
            <w:noProof/>
            <w:webHidden/>
          </w:rPr>
          <w:instrText xml:space="preserve"> PAGEREF _Toc181108122 \h </w:instrText>
        </w:r>
        <w:r>
          <w:rPr>
            <w:noProof/>
            <w:webHidden/>
          </w:rPr>
        </w:r>
        <w:r>
          <w:rPr>
            <w:noProof/>
            <w:webHidden/>
          </w:rPr>
          <w:fldChar w:fldCharType="separate"/>
        </w:r>
        <w:r>
          <w:rPr>
            <w:noProof/>
            <w:webHidden/>
          </w:rPr>
          <w:t>15</w:t>
        </w:r>
        <w:r>
          <w:rPr>
            <w:noProof/>
            <w:webHidden/>
          </w:rPr>
          <w:fldChar w:fldCharType="end"/>
        </w:r>
      </w:hyperlink>
    </w:p>
    <w:p w14:paraId="31BEDA41" w14:textId="254CED46" w:rsidR="00777144" w:rsidRDefault="00777144">
      <w:pPr>
        <w:pStyle w:val="TOC2"/>
        <w:tabs>
          <w:tab w:val="right" w:leader="dot" w:pos="8778"/>
        </w:tabs>
        <w:rPr>
          <w:rFonts w:asciiTheme="minorHAnsi" w:eastAsiaTheme="minorEastAsia" w:hAnsiTheme="minorHAnsi" w:cstheme="minorBidi"/>
          <w:noProof/>
          <w:sz w:val="22"/>
          <w:lang w:val="en-US"/>
        </w:rPr>
      </w:pPr>
      <w:hyperlink w:anchor="_Toc181108123" w:history="1">
        <w:r w:rsidRPr="002A3485">
          <w:rPr>
            <w:rStyle w:val="Hyperlink"/>
            <w:noProof/>
            <w:spacing w:val="-2"/>
          </w:rPr>
          <w:t xml:space="preserve">3.2. </w:t>
        </w:r>
        <w:r w:rsidRPr="002A3485">
          <w:rPr>
            <w:rStyle w:val="Hyperlink"/>
            <w:noProof/>
          </w:rPr>
          <w:t>(Viết chèn hoặc Copy - Paste special unformatted vào đây)</w:t>
        </w:r>
        <w:r>
          <w:rPr>
            <w:noProof/>
            <w:webHidden/>
          </w:rPr>
          <w:tab/>
        </w:r>
        <w:r>
          <w:rPr>
            <w:noProof/>
            <w:webHidden/>
          </w:rPr>
          <w:fldChar w:fldCharType="begin"/>
        </w:r>
        <w:r>
          <w:rPr>
            <w:noProof/>
            <w:webHidden/>
          </w:rPr>
          <w:instrText xml:space="preserve"> PAGEREF _Toc181108123 \h </w:instrText>
        </w:r>
        <w:r>
          <w:rPr>
            <w:noProof/>
            <w:webHidden/>
          </w:rPr>
        </w:r>
        <w:r>
          <w:rPr>
            <w:noProof/>
            <w:webHidden/>
          </w:rPr>
          <w:fldChar w:fldCharType="separate"/>
        </w:r>
        <w:r>
          <w:rPr>
            <w:noProof/>
            <w:webHidden/>
          </w:rPr>
          <w:t>15</w:t>
        </w:r>
        <w:r>
          <w:rPr>
            <w:noProof/>
            <w:webHidden/>
          </w:rPr>
          <w:fldChar w:fldCharType="end"/>
        </w:r>
      </w:hyperlink>
    </w:p>
    <w:p w14:paraId="01C7CE40" w14:textId="49B1FE96" w:rsidR="00777144" w:rsidRDefault="00777144">
      <w:pPr>
        <w:pStyle w:val="TOC3"/>
        <w:rPr>
          <w:rFonts w:asciiTheme="minorHAnsi" w:eastAsiaTheme="minorEastAsia" w:hAnsiTheme="minorHAnsi" w:cstheme="minorBidi"/>
          <w:noProof/>
          <w:sz w:val="22"/>
          <w:lang w:val="en-US"/>
        </w:rPr>
      </w:pPr>
      <w:hyperlink w:anchor="_Toc181108124" w:history="1">
        <w:r w:rsidRPr="002A3485">
          <w:rPr>
            <w:rStyle w:val="Hyperlink"/>
            <w:noProof/>
          </w:rPr>
          <w:t>3.2.1. (Viết chèn hoặc Copy - Paste special unformatted vào đây)</w:t>
        </w:r>
        <w:r>
          <w:rPr>
            <w:noProof/>
            <w:webHidden/>
          </w:rPr>
          <w:tab/>
        </w:r>
        <w:r>
          <w:rPr>
            <w:noProof/>
            <w:webHidden/>
          </w:rPr>
          <w:fldChar w:fldCharType="begin"/>
        </w:r>
        <w:r>
          <w:rPr>
            <w:noProof/>
            <w:webHidden/>
          </w:rPr>
          <w:instrText xml:space="preserve"> PAGEREF _Toc181108124 \h </w:instrText>
        </w:r>
        <w:r>
          <w:rPr>
            <w:noProof/>
            <w:webHidden/>
          </w:rPr>
        </w:r>
        <w:r>
          <w:rPr>
            <w:noProof/>
            <w:webHidden/>
          </w:rPr>
          <w:fldChar w:fldCharType="separate"/>
        </w:r>
        <w:r>
          <w:rPr>
            <w:noProof/>
            <w:webHidden/>
          </w:rPr>
          <w:t>15</w:t>
        </w:r>
        <w:r>
          <w:rPr>
            <w:noProof/>
            <w:webHidden/>
          </w:rPr>
          <w:fldChar w:fldCharType="end"/>
        </w:r>
      </w:hyperlink>
    </w:p>
    <w:p w14:paraId="69403089" w14:textId="1988D67B" w:rsidR="00777144" w:rsidRDefault="00777144">
      <w:pPr>
        <w:pStyle w:val="TOC3"/>
        <w:rPr>
          <w:rFonts w:asciiTheme="minorHAnsi" w:eastAsiaTheme="minorEastAsia" w:hAnsiTheme="minorHAnsi" w:cstheme="minorBidi"/>
          <w:noProof/>
          <w:sz w:val="22"/>
          <w:lang w:val="en-US"/>
        </w:rPr>
      </w:pPr>
      <w:hyperlink w:anchor="_Toc181108125" w:history="1">
        <w:r w:rsidRPr="002A3485">
          <w:rPr>
            <w:rStyle w:val="Hyperlink"/>
            <w:noProof/>
          </w:rPr>
          <w:t>3.2.2. (Viết chèn hoặc Copy - Paste special unformatted vào đây)</w:t>
        </w:r>
        <w:r>
          <w:rPr>
            <w:noProof/>
            <w:webHidden/>
          </w:rPr>
          <w:tab/>
        </w:r>
        <w:r>
          <w:rPr>
            <w:noProof/>
            <w:webHidden/>
          </w:rPr>
          <w:fldChar w:fldCharType="begin"/>
        </w:r>
        <w:r>
          <w:rPr>
            <w:noProof/>
            <w:webHidden/>
          </w:rPr>
          <w:instrText xml:space="preserve"> PAGEREF _Toc181108125 \h </w:instrText>
        </w:r>
        <w:r>
          <w:rPr>
            <w:noProof/>
            <w:webHidden/>
          </w:rPr>
        </w:r>
        <w:r>
          <w:rPr>
            <w:noProof/>
            <w:webHidden/>
          </w:rPr>
          <w:fldChar w:fldCharType="separate"/>
        </w:r>
        <w:r>
          <w:rPr>
            <w:noProof/>
            <w:webHidden/>
          </w:rPr>
          <w:t>15</w:t>
        </w:r>
        <w:r>
          <w:rPr>
            <w:noProof/>
            <w:webHidden/>
          </w:rPr>
          <w:fldChar w:fldCharType="end"/>
        </w:r>
      </w:hyperlink>
    </w:p>
    <w:p w14:paraId="5E92D5F5" w14:textId="1847D029" w:rsidR="00777144" w:rsidRDefault="00777144">
      <w:pPr>
        <w:pStyle w:val="TOC2"/>
        <w:tabs>
          <w:tab w:val="right" w:leader="dot" w:pos="8778"/>
        </w:tabs>
        <w:rPr>
          <w:rFonts w:asciiTheme="minorHAnsi" w:eastAsiaTheme="minorEastAsia" w:hAnsiTheme="minorHAnsi" w:cstheme="minorBidi"/>
          <w:noProof/>
          <w:sz w:val="22"/>
          <w:lang w:val="en-US"/>
        </w:rPr>
      </w:pPr>
      <w:hyperlink w:anchor="_Toc181108126" w:history="1">
        <w:r w:rsidRPr="002A3485">
          <w:rPr>
            <w:rStyle w:val="Hyperlink"/>
            <w:noProof/>
          </w:rPr>
          <w:t>3.3. Kết luận Chương 3</w:t>
        </w:r>
        <w:r>
          <w:rPr>
            <w:noProof/>
            <w:webHidden/>
          </w:rPr>
          <w:tab/>
        </w:r>
        <w:r>
          <w:rPr>
            <w:noProof/>
            <w:webHidden/>
          </w:rPr>
          <w:fldChar w:fldCharType="begin"/>
        </w:r>
        <w:r>
          <w:rPr>
            <w:noProof/>
            <w:webHidden/>
          </w:rPr>
          <w:instrText xml:space="preserve"> PAGEREF _Toc181108126 \h </w:instrText>
        </w:r>
        <w:r>
          <w:rPr>
            <w:noProof/>
            <w:webHidden/>
          </w:rPr>
        </w:r>
        <w:r>
          <w:rPr>
            <w:noProof/>
            <w:webHidden/>
          </w:rPr>
          <w:fldChar w:fldCharType="separate"/>
        </w:r>
        <w:r>
          <w:rPr>
            <w:noProof/>
            <w:webHidden/>
          </w:rPr>
          <w:t>16</w:t>
        </w:r>
        <w:r>
          <w:rPr>
            <w:noProof/>
            <w:webHidden/>
          </w:rPr>
          <w:fldChar w:fldCharType="end"/>
        </w:r>
      </w:hyperlink>
    </w:p>
    <w:p w14:paraId="4226EED9" w14:textId="58BC687F" w:rsidR="00777144" w:rsidRDefault="00777144">
      <w:pPr>
        <w:pStyle w:val="TOC1"/>
        <w:rPr>
          <w:rFonts w:asciiTheme="minorHAnsi" w:eastAsiaTheme="minorEastAsia" w:hAnsiTheme="minorHAnsi" w:cstheme="minorBidi"/>
          <w:noProof/>
          <w:sz w:val="22"/>
          <w:lang w:val="en-US"/>
        </w:rPr>
      </w:pPr>
      <w:hyperlink w:anchor="_Toc181108127" w:history="1">
        <w:r w:rsidRPr="002A3485">
          <w:rPr>
            <w:rStyle w:val="Hyperlink"/>
            <w:noProof/>
            <w:spacing w:val="-2"/>
          </w:rPr>
          <w:t>K</w:t>
        </w:r>
        <w:r w:rsidRPr="002A3485">
          <w:rPr>
            <w:rStyle w:val="Hyperlink"/>
            <w:noProof/>
          </w:rPr>
          <w:t>ẾT L</w:t>
        </w:r>
        <w:r w:rsidRPr="002A3485">
          <w:rPr>
            <w:rStyle w:val="Hyperlink"/>
            <w:noProof/>
            <w:spacing w:val="-2"/>
          </w:rPr>
          <w:t>U</w:t>
        </w:r>
        <w:r w:rsidRPr="002A3485">
          <w:rPr>
            <w:rStyle w:val="Hyperlink"/>
            <w:noProof/>
          </w:rPr>
          <w:t>ẬN</w:t>
        </w:r>
        <w:r>
          <w:rPr>
            <w:noProof/>
            <w:webHidden/>
          </w:rPr>
          <w:tab/>
        </w:r>
        <w:r>
          <w:rPr>
            <w:noProof/>
            <w:webHidden/>
          </w:rPr>
          <w:fldChar w:fldCharType="begin"/>
        </w:r>
        <w:r>
          <w:rPr>
            <w:noProof/>
            <w:webHidden/>
          </w:rPr>
          <w:instrText xml:space="preserve"> PAGEREF _Toc181108127 \h </w:instrText>
        </w:r>
        <w:r>
          <w:rPr>
            <w:noProof/>
            <w:webHidden/>
          </w:rPr>
        </w:r>
        <w:r>
          <w:rPr>
            <w:noProof/>
            <w:webHidden/>
          </w:rPr>
          <w:fldChar w:fldCharType="separate"/>
        </w:r>
        <w:r>
          <w:rPr>
            <w:noProof/>
            <w:webHidden/>
          </w:rPr>
          <w:t>17</w:t>
        </w:r>
        <w:r>
          <w:rPr>
            <w:noProof/>
            <w:webHidden/>
          </w:rPr>
          <w:fldChar w:fldCharType="end"/>
        </w:r>
      </w:hyperlink>
    </w:p>
    <w:p w14:paraId="6AA5C250" w14:textId="157BCBB0" w:rsidR="00777144" w:rsidRDefault="00777144">
      <w:pPr>
        <w:pStyle w:val="TOC1"/>
        <w:rPr>
          <w:rFonts w:asciiTheme="minorHAnsi" w:eastAsiaTheme="minorEastAsia" w:hAnsiTheme="minorHAnsi" w:cstheme="minorBidi"/>
          <w:noProof/>
          <w:sz w:val="22"/>
          <w:lang w:val="en-US"/>
        </w:rPr>
      </w:pPr>
      <w:hyperlink w:anchor="_Toc181108128" w:history="1">
        <w:r w:rsidRPr="002A3485">
          <w:rPr>
            <w:rStyle w:val="Hyperlink"/>
            <w:noProof/>
          </w:rPr>
          <w:t>TÀI LI</w:t>
        </w:r>
        <w:r w:rsidRPr="002A3485">
          <w:rPr>
            <w:rStyle w:val="Hyperlink"/>
            <w:noProof/>
            <w:spacing w:val="-2"/>
          </w:rPr>
          <w:t>Ệ</w:t>
        </w:r>
        <w:r w:rsidRPr="002A3485">
          <w:rPr>
            <w:rStyle w:val="Hyperlink"/>
            <w:noProof/>
          </w:rPr>
          <w:t>U THAM K</w:t>
        </w:r>
        <w:r w:rsidRPr="002A3485">
          <w:rPr>
            <w:rStyle w:val="Hyperlink"/>
            <w:noProof/>
            <w:spacing w:val="-2"/>
          </w:rPr>
          <w:t>H</w:t>
        </w:r>
        <w:r w:rsidRPr="002A3485">
          <w:rPr>
            <w:rStyle w:val="Hyperlink"/>
            <w:noProof/>
          </w:rPr>
          <w:t>ẢO</w:t>
        </w:r>
        <w:r>
          <w:rPr>
            <w:noProof/>
            <w:webHidden/>
          </w:rPr>
          <w:tab/>
        </w:r>
        <w:r>
          <w:rPr>
            <w:noProof/>
            <w:webHidden/>
          </w:rPr>
          <w:fldChar w:fldCharType="begin"/>
        </w:r>
        <w:r>
          <w:rPr>
            <w:noProof/>
            <w:webHidden/>
          </w:rPr>
          <w:instrText xml:space="preserve"> PAGEREF _Toc181108128 \h </w:instrText>
        </w:r>
        <w:r>
          <w:rPr>
            <w:noProof/>
            <w:webHidden/>
          </w:rPr>
        </w:r>
        <w:r>
          <w:rPr>
            <w:noProof/>
            <w:webHidden/>
          </w:rPr>
          <w:fldChar w:fldCharType="separate"/>
        </w:r>
        <w:r>
          <w:rPr>
            <w:noProof/>
            <w:webHidden/>
          </w:rPr>
          <w:t>18</w:t>
        </w:r>
        <w:r>
          <w:rPr>
            <w:noProof/>
            <w:webHidden/>
          </w:rPr>
          <w:fldChar w:fldCharType="end"/>
        </w:r>
      </w:hyperlink>
    </w:p>
    <w:p w14:paraId="741C5BD7" w14:textId="0051F699" w:rsidR="00777144" w:rsidRDefault="00777144">
      <w:pPr>
        <w:pStyle w:val="TOC1"/>
        <w:rPr>
          <w:rFonts w:asciiTheme="minorHAnsi" w:eastAsiaTheme="minorEastAsia" w:hAnsiTheme="minorHAnsi" w:cstheme="minorBidi"/>
          <w:noProof/>
          <w:sz w:val="22"/>
          <w:lang w:val="en-US"/>
        </w:rPr>
      </w:pPr>
      <w:hyperlink w:anchor="_Toc181108129" w:history="1">
        <w:r w:rsidRPr="002A3485">
          <w:rPr>
            <w:rStyle w:val="Hyperlink"/>
            <w:noProof/>
          </w:rPr>
          <w:t>BẢN CAM ĐOAN</w:t>
        </w:r>
        <w:r>
          <w:rPr>
            <w:noProof/>
            <w:webHidden/>
          </w:rPr>
          <w:tab/>
        </w:r>
        <w:r>
          <w:rPr>
            <w:noProof/>
            <w:webHidden/>
          </w:rPr>
          <w:fldChar w:fldCharType="begin"/>
        </w:r>
        <w:r>
          <w:rPr>
            <w:noProof/>
            <w:webHidden/>
          </w:rPr>
          <w:instrText xml:space="preserve"> PAGEREF _Toc181108129 \h </w:instrText>
        </w:r>
        <w:r>
          <w:rPr>
            <w:noProof/>
            <w:webHidden/>
          </w:rPr>
        </w:r>
        <w:r>
          <w:rPr>
            <w:noProof/>
            <w:webHidden/>
          </w:rPr>
          <w:fldChar w:fldCharType="separate"/>
        </w:r>
        <w:r>
          <w:rPr>
            <w:noProof/>
            <w:webHidden/>
          </w:rPr>
          <w:t>19</w:t>
        </w:r>
        <w:r>
          <w:rPr>
            <w:noProof/>
            <w:webHidden/>
          </w:rPr>
          <w:fldChar w:fldCharType="end"/>
        </w:r>
      </w:hyperlink>
    </w:p>
    <w:p w14:paraId="7EFC2CB4" w14:textId="6957C024" w:rsidR="00777144" w:rsidRDefault="00777144">
      <w:pPr>
        <w:pStyle w:val="TOC1"/>
        <w:rPr>
          <w:rFonts w:asciiTheme="minorHAnsi" w:eastAsiaTheme="minorEastAsia" w:hAnsiTheme="minorHAnsi" w:cstheme="minorBidi"/>
          <w:noProof/>
          <w:sz w:val="22"/>
          <w:lang w:val="en-US"/>
        </w:rPr>
      </w:pPr>
      <w:hyperlink w:anchor="_Toc181108130" w:history="1">
        <w:r w:rsidRPr="002A3485">
          <w:rPr>
            <w:rStyle w:val="Hyperlink"/>
            <w:noProof/>
          </w:rPr>
          <w:t>PHỤ LỤC</w:t>
        </w:r>
        <w:r>
          <w:rPr>
            <w:noProof/>
            <w:webHidden/>
          </w:rPr>
          <w:tab/>
        </w:r>
        <w:r>
          <w:rPr>
            <w:noProof/>
            <w:webHidden/>
          </w:rPr>
          <w:fldChar w:fldCharType="begin"/>
        </w:r>
        <w:r>
          <w:rPr>
            <w:noProof/>
            <w:webHidden/>
          </w:rPr>
          <w:instrText xml:space="preserve"> PAGEREF _Toc181108130 \h </w:instrText>
        </w:r>
        <w:r>
          <w:rPr>
            <w:noProof/>
            <w:webHidden/>
          </w:rPr>
        </w:r>
        <w:r>
          <w:rPr>
            <w:noProof/>
            <w:webHidden/>
          </w:rPr>
          <w:fldChar w:fldCharType="separate"/>
        </w:r>
        <w:r>
          <w:rPr>
            <w:noProof/>
            <w:webHidden/>
          </w:rPr>
          <w:t>21</w:t>
        </w:r>
        <w:r>
          <w:rPr>
            <w:noProof/>
            <w:webHidden/>
          </w:rPr>
          <w:fldChar w:fldCharType="end"/>
        </w:r>
      </w:hyperlink>
    </w:p>
    <w:p w14:paraId="0E8B956D" w14:textId="04C2F67A" w:rsidR="002D7548" w:rsidRDefault="002D7548" w:rsidP="00F24627">
      <w:pPr>
        <w:rPr>
          <w:sz w:val="26"/>
          <w:szCs w:val="26"/>
        </w:rPr>
      </w:pPr>
      <w:r w:rsidRPr="003D1480">
        <w:fldChar w:fldCharType="end"/>
      </w:r>
    </w:p>
    <w:p w14:paraId="5ACAEE66" w14:textId="77777777" w:rsidR="0042668A" w:rsidRPr="0042668A" w:rsidRDefault="0042668A" w:rsidP="0042668A">
      <w:pPr>
        <w:adjustRightInd w:val="0"/>
        <w:snapToGrid w:val="0"/>
        <w:spacing w:line="348" w:lineRule="auto"/>
        <w:ind w:firstLine="567"/>
        <w:jc w:val="both"/>
        <w:rPr>
          <w:color w:val="FF0000"/>
          <w:sz w:val="26"/>
          <w:szCs w:val="26"/>
        </w:rPr>
      </w:pPr>
      <w:r w:rsidRPr="0042668A">
        <w:rPr>
          <w:color w:val="FF0000"/>
          <w:sz w:val="26"/>
          <w:szCs w:val="26"/>
        </w:rPr>
        <w:t>(</w:t>
      </w:r>
      <w:r w:rsidRPr="0042668A">
        <w:rPr>
          <w:color w:val="FF0000"/>
          <w:sz w:val="26"/>
          <w:szCs w:val="26"/>
        </w:rPr>
        <w:t>Để làm mục lục tự động thì các đề mục chương phải dùng Styles Heading 1, 2, … theo đúng mẫu. Nên copy các đề mục chương đã có ra và chèn text mới vào.</w:t>
      </w:r>
    </w:p>
    <w:p w14:paraId="219C3773" w14:textId="5629A8D9" w:rsidR="0042668A" w:rsidRDefault="0042668A" w:rsidP="0042668A">
      <w:pPr>
        <w:adjustRightInd w:val="0"/>
        <w:snapToGrid w:val="0"/>
        <w:spacing w:line="348" w:lineRule="auto"/>
        <w:ind w:firstLine="567"/>
        <w:jc w:val="both"/>
        <w:rPr>
          <w:sz w:val="26"/>
          <w:szCs w:val="26"/>
          <w:lang w:val="nl-NL"/>
        </w:rPr>
      </w:pPr>
      <w:r w:rsidRPr="0042668A">
        <w:rPr>
          <w:color w:val="FF0000"/>
          <w:sz w:val="26"/>
          <w:szCs w:val="26"/>
        </w:rPr>
        <w:t>Khi cập nhật mục lục thì chọn Right click trên Mục lục, chọn Update Fields là tạo được mục lục tự động)</w:t>
      </w:r>
    </w:p>
    <w:p w14:paraId="7BE880A5" w14:textId="77777777" w:rsidR="0042668A" w:rsidRPr="00F24627" w:rsidRDefault="0042668A" w:rsidP="00F24627">
      <w:pPr>
        <w:jc w:val="both"/>
        <w:rPr>
          <w:sz w:val="26"/>
          <w:szCs w:val="26"/>
        </w:rPr>
      </w:pPr>
    </w:p>
    <w:p w14:paraId="733E9F1D" w14:textId="77777777" w:rsidR="00F24627" w:rsidRPr="00D05B44" w:rsidRDefault="00F24627" w:rsidP="00E106A9">
      <w:pPr>
        <w:spacing w:line="360" w:lineRule="auto"/>
        <w:ind w:right="-1"/>
        <w:jc w:val="center"/>
        <w:rPr>
          <w:b/>
          <w:sz w:val="26"/>
          <w:szCs w:val="26"/>
        </w:rPr>
      </w:pPr>
    </w:p>
    <w:p w14:paraId="32738C12" w14:textId="77777777" w:rsidR="00117F7E" w:rsidRPr="00D05B44" w:rsidRDefault="00117F7E">
      <w:pPr>
        <w:rPr>
          <w:b/>
          <w:spacing w:val="-1"/>
          <w:sz w:val="26"/>
          <w:szCs w:val="26"/>
        </w:rPr>
      </w:pPr>
      <w:bookmarkStart w:id="15" w:name="_Toc134720556"/>
      <w:r w:rsidRPr="00D05B44">
        <w:rPr>
          <w:b/>
          <w:spacing w:val="-1"/>
          <w:sz w:val="26"/>
          <w:szCs w:val="26"/>
        </w:rPr>
        <w:br w:type="page"/>
      </w:r>
    </w:p>
    <w:p w14:paraId="1BF03D68" w14:textId="52BCDCE8" w:rsidR="002D7548" w:rsidRPr="00D05B44" w:rsidRDefault="002D7548" w:rsidP="00B02E32">
      <w:pPr>
        <w:pStyle w:val="Heading1"/>
      </w:pPr>
      <w:bookmarkStart w:id="16" w:name="_Toc181108087"/>
      <w:r w:rsidRPr="00D05B44">
        <w:rPr>
          <w:spacing w:val="-1"/>
        </w:rPr>
        <w:lastRenderedPageBreak/>
        <w:t>D</w:t>
      </w:r>
      <w:r w:rsidRPr="00D05B44">
        <w:rPr>
          <w:spacing w:val="1"/>
        </w:rPr>
        <w:t>A</w:t>
      </w:r>
      <w:r w:rsidRPr="00D05B44">
        <w:rPr>
          <w:spacing w:val="-1"/>
        </w:rPr>
        <w:t>N</w:t>
      </w:r>
      <w:r w:rsidRPr="00D05B44">
        <w:t>H MỤC CÁC TỪ</w:t>
      </w:r>
      <w:r w:rsidRPr="00D05B44">
        <w:rPr>
          <w:spacing w:val="1"/>
        </w:rPr>
        <w:t xml:space="preserve"> </w:t>
      </w:r>
      <w:r w:rsidRPr="00D05B44">
        <w:t>VIẾT</w:t>
      </w:r>
      <w:r w:rsidRPr="00D05B44">
        <w:rPr>
          <w:spacing w:val="1"/>
        </w:rPr>
        <w:t xml:space="preserve"> </w:t>
      </w:r>
      <w:r w:rsidRPr="00D05B44">
        <w:rPr>
          <w:spacing w:val="-1"/>
        </w:rPr>
        <w:t>T</w:t>
      </w:r>
      <w:r w:rsidRPr="00D05B44">
        <w:t>ẮT</w:t>
      </w:r>
      <w:bookmarkEnd w:id="15"/>
      <w:bookmarkEnd w:id="16"/>
    </w:p>
    <w:p w14:paraId="6A708B35" w14:textId="77777777" w:rsidR="002D7548" w:rsidRPr="00D05B44" w:rsidRDefault="002D7548" w:rsidP="002D7548">
      <w:pPr>
        <w:spacing w:line="360" w:lineRule="auto"/>
        <w:ind w:right="-1" w:firstLine="567"/>
        <w:jc w:val="both"/>
        <w:rPr>
          <w:sz w:val="26"/>
          <w:szCs w:val="26"/>
        </w:rPr>
      </w:pPr>
    </w:p>
    <w:tbl>
      <w:tblPr>
        <w:tblStyle w:val="TableGrid"/>
        <w:tblW w:w="0" w:type="auto"/>
        <w:jc w:val="center"/>
        <w:tblLayout w:type="fixed"/>
        <w:tblLook w:val="01E0" w:firstRow="1" w:lastRow="1" w:firstColumn="1" w:lastColumn="1" w:noHBand="0" w:noVBand="0"/>
      </w:tblPr>
      <w:tblGrid>
        <w:gridCol w:w="972"/>
        <w:gridCol w:w="2113"/>
        <w:gridCol w:w="5686"/>
      </w:tblGrid>
      <w:tr w:rsidR="002D7548" w:rsidRPr="00D05B44" w14:paraId="7C980A32" w14:textId="77777777" w:rsidTr="001B1C7D">
        <w:trPr>
          <w:trHeight w:hRule="exact" w:val="431"/>
          <w:jc w:val="center"/>
        </w:trPr>
        <w:tc>
          <w:tcPr>
            <w:tcW w:w="972" w:type="dxa"/>
          </w:tcPr>
          <w:p w14:paraId="7A995494" w14:textId="77777777" w:rsidR="002D7548" w:rsidRPr="00D05B44" w:rsidRDefault="002D7548" w:rsidP="001B1C7D">
            <w:pPr>
              <w:spacing w:line="360" w:lineRule="auto"/>
              <w:ind w:right="-1"/>
              <w:jc w:val="center"/>
              <w:rPr>
                <w:sz w:val="26"/>
                <w:szCs w:val="26"/>
              </w:rPr>
            </w:pPr>
            <w:r w:rsidRPr="00D05B44">
              <w:rPr>
                <w:b/>
                <w:w w:val="102"/>
                <w:sz w:val="26"/>
                <w:szCs w:val="26"/>
              </w:rPr>
              <w:t>S</w:t>
            </w:r>
            <w:r w:rsidRPr="00D05B44">
              <w:rPr>
                <w:b/>
                <w:spacing w:val="1"/>
                <w:w w:val="102"/>
                <w:sz w:val="26"/>
                <w:szCs w:val="26"/>
              </w:rPr>
              <w:t>T</w:t>
            </w:r>
            <w:r w:rsidRPr="00D05B44">
              <w:rPr>
                <w:b/>
                <w:w w:val="102"/>
                <w:sz w:val="26"/>
                <w:szCs w:val="26"/>
              </w:rPr>
              <w:t>T</w:t>
            </w:r>
          </w:p>
        </w:tc>
        <w:tc>
          <w:tcPr>
            <w:tcW w:w="2113" w:type="dxa"/>
          </w:tcPr>
          <w:p w14:paraId="674EBA48" w14:textId="77777777" w:rsidR="002D7548" w:rsidRPr="00D05B44" w:rsidRDefault="002D7548" w:rsidP="001B1C7D">
            <w:pPr>
              <w:spacing w:line="360" w:lineRule="auto"/>
              <w:ind w:right="-1"/>
              <w:jc w:val="center"/>
              <w:rPr>
                <w:sz w:val="26"/>
                <w:szCs w:val="26"/>
              </w:rPr>
            </w:pPr>
            <w:r w:rsidRPr="00D05B44">
              <w:rPr>
                <w:b/>
                <w:sz w:val="26"/>
                <w:szCs w:val="26"/>
              </w:rPr>
              <w:t>Từ</w:t>
            </w:r>
            <w:r w:rsidRPr="00D05B44">
              <w:rPr>
                <w:b/>
                <w:spacing w:val="7"/>
                <w:sz w:val="26"/>
                <w:szCs w:val="26"/>
              </w:rPr>
              <w:t xml:space="preserve"> </w:t>
            </w:r>
            <w:r w:rsidRPr="00D05B44">
              <w:rPr>
                <w:b/>
                <w:sz w:val="26"/>
                <w:szCs w:val="26"/>
              </w:rPr>
              <w:t>v</w:t>
            </w:r>
            <w:r w:rsidRPr="00D05B44">
              <w:rPr>
                <w:b/>
                <w:spacing w:val="-1"/>
                <w:sz w:val="26"/>
                <w:szCs w:val="26"/>
              </w:rPr>
              <w:t>i</w:t>
            </w:r>
            <w:r w:rsidRPr="00D05B44">
              <w:rPr>
                <w:b/>
                <w:spacing w:val="1"/>
                <w:sz w:val="26"/>
                <w:szCs w:val="26"/>
              </w:rPr>
              <w:t>ế</w:t>
            </w:r>
            <w:r w:rsidRPr="00D05B44">
              <w:rPr>
                <w:b/>
                <w:sz w:val="26"/>
                <w:szCs w:val="26"/>
              </w:rPr>
              <w:t>t</w:t>
            </w:r>
            <w:r w:rsidRPr="00D05B44">
              <w:rPr>
                <w:b/>
                <w:spacing w:val="8"/>
                <w:sz w:val="26"/>
                <w:szCs w:val="26"/>
              </w:rPr>
              <w:t xml:space="preserve"> </w:t>
            </w:r>
            <w:r w:rsidRPr="00D05B44">
              <w:rPr>
                <w:b/>
                <w:w w:val="102"/>
                <w:sz w:val="26"/>
                <w:szCs w:val="26"/>
              </w:rPr>
              <w:t>t</w:t>
            </w:r>
            <w:r w:rsidRPr="00D05B44">
              <w:rPr>
                <w:b/>
                <w:spacing w:val="-1"/>
                <w:w w:val="102"/>
                <w:sz w:val="26"/>
                <w:szCs w:val="26"/>
              </w:rPr>
              <w:t>ắ</w:t>
            </w:r>
            <w:r w:rsidRPr="00D05B44">
              <w:rPr>
                <w:b/>
                <w:w w:val="102"/>
                <w:sz w:val="26"/>
                <w:szCs w:val="26"/>
              </w:rPr>
              <w:t>t</w:t>
            </w:r>
          </w:p>
        </w:tc>
        <w:tc>
          <w:tcPr>
            <w:tcW w:w="5686" w:type="dxa"/>
          </w:tcPr>
          <w:p w14:paraId="524D5A8F" w14:textId="77777777" w:rsidR="002D7548" w:rsidRPr="00D05B44" w:rsidRDefault="002D7548" w:rsidP="001B1C7D">
            <w:pPr>
              <w:spacing w:line="360" w:lineRule="auto"/>
              <w:ind w:right="-1"/>
              <w:jc w:val="center"/>
              <w:rPr>
                <w:sz w:val="26"/>
                <w:szCs w:val="26"/>
              </w:rPr>
            </w:pPr>
            <w:r w:rsidRPr="00D05B44">
              <w:rPr>
                <w:b/>
                <w:spacing w:val="1"/>
                <w:sz w:val="26"/>
                <w:szCs w:val="26"/>
              </w:rPr>
              <w:t>T</w:t>
            </w:r>
            <w:r w:rsidRPr="00D05B44">
              <w:rPr>
                <w:b/>
                <w:spacing w:val="-2"/>
                <w:sz w:val="26"/>
                <w:szCs w:val="26"/>
              </w:rPr>
              <w:t>h</w:t>
            </w:r>
            <w:r w:rsidRPr="00D05B44">
              <w:rPr>
                <w:b/>
                <w:spacing w:val="-1"/>
                <w:sz w:val="26"/>
                <w:szCs w:val="26"/>
              </w:rPr>
              <w:t>u</w:t>
            </w:r>
            <w:r w:rsidRPr="00D05B44">
              <w:rPr>
                <w:b/>
                <w:sz w:val="26"/>
                <w:szCs w:val="26"/>
              </w:rPr>
              <w:t>ật</w:t>
            </w:r>
            <w:r w:rsidRPr="00D05B44">
              <w:rPr>
                <w:b/>
                <w:spacing w:val="15"/>
                <w:sz w:val="26"/>
                <w:szCs w:val="26"/>
              </w:rPr>
              <w:t xml:space="preserve"> </w:t>
            </w:r>
            <w:r w:rsidRPr="00D05B44">
              <w:rPr>
                <w:b/>
                <w:spacing w:val="-2"/>
                <w:sz w:val="26"/>
                <w:szCs w:val="26"/>
              </w:rPr>
              <w:t>n</w:t>
            </w:r>
            <w:r w:rsidRPr="00D05B44">
              <w:rPr>
                <w:b/>
                <w:sz w:val="26"/>
                <w:szCs w:val="26"/>
              </w:rPr>
              <w:t>gữ</w:t>
            </w:r>
            <w:r w:rsidRPr="00D05B44">
              <w:rPr>
                <w:b/>
                <w:spacing w:val="10"/>
                <w:sz w:val="26"/>
                <w:szCs w:val="26"/>
              </w:rPr>
              <w:t xml:space="preserve"> </w:t>
            </w:r>
            <w:r w:rsidRPr="00D05B44">
              <w:rPr>
                <w:b/>
                <w:sz w:val="26"/>
                <w:szCs w:val="26"/>
              </w:rPr>
              <w:t>ti</w:t>
            </w:r>
            <w:r w:rsidRPr="00D05B44">
              <w:rPr>
                <w:b/>
                <w:spacing w:val="1"/>
                <w:sz w:val="26"/>
                <w:szCs w:val="26"/>
              </w:rPr>
              <w:t>ế</w:t>
            </w:r>
            <w:r w:rsidRPr="00D05B44">
              <w:rPr>
                <w:b/>
                <w:sz w:val="26"/>
                <w:szCs w:val="26"/>
              </w:rPr>
              <w:t>ng</w:t>
            </w:r>
            <w:r w:rsidRPr="00D05B44">
              <w:rPr>
                <w:b/>
                <w:spacing w:val="11"/>
                <w:sz w:val="26"/>
                <w:szCs w:val="26"/>
              </w:rPr>
              <w:t xml:space="preserve"> </w:t>
            </w:r>
            <w:r w:rsidRPr="00D05B44">
              <w:rPr>
                <w:b/>
                <w:w w:val="102"/>
                <w:sz w:val="26"/>
                <w:szCs w:val="26"/>
              </w:rPr>
              <w:t>V</w:t>
            </w:r>
            <w:r w:rsidRPr="00D05B44">
              <w:rPr>
                <w:b/>
                <w:spacing w:val="-1"/>
                <w:w w:val="102"/>
                <w:sz w:val="26"/>
                <w:szCs w:val="26"/>
              </w:rPr>
              <w:t>i</w:t>
            </w:r>
            <w:r w:rsidRPr="00D05B44">
              <w:rPr>
                <w:b/>
                <w:spacing w:val="1"/>
                <w:w w:val="102"/>
                <w:sz w:val="26"/>
                <w:szCs w:val="26"/>
              </w:rPr>
              <w:t>ệ</w:t>
            </w:r>
            <w:r w:rsidRPr="00D05B44">
              <w:rPr>
                <w:b/>
                <w:w w:val="102"/>
                <w:sz w:val="26"/>
                <w:szCs w:val="26"/>
              </w:rPr>
              <w:t>t</w:t>
            </w:r>
          </w:p>
        </w:tc>
      </w:tr>
      <w:tr w:rsidR="002D7548" w:rsidRPr="00D05B44" w14:paraId="26090A30" w14:textId="77777777" w:rsidTr="001B1C7D">
        <w:trPr>
          <w:trHeight w:hRule="exact" w:val="431"/>
          <w:jc w:val="center"/>
        </w:trPr>
        <w:tc>
          <w:tcPr>
            <w:tcW w:w="972" w:type="dxa"/>
          </w:tcPr>
          <w:p w14:paraId="6FCC0FBB" w14:textId="77777777" w:rsidR="002D7548" w:rsidRPr="00D05B44" w:rsidRDefault="002D7548" w:rsidP="001B1C7D">
            <w:pPr>
              <w:spacing w:line="360" w:lineRule="auto"/>
              <w:ind w:right="-1"/>
              <w:jc w:val="center"/>
              <w:rPr>
                <w:sz w:val="26"/>
                <w:szCs w:val="26"/>
              </w:rPr>
            </w:pPr>
            <w:r w:rsidRPr="00D05B44">
              <w:rPr>
                <w:w w:val="102"/>
                <w:sz w:val="26"/>
                <w:szCs w:val="26"/>
              </w:rPr>
              <w:t>1</w:t>
            </w:r>
          </w:p>
        </w:tc>
        <w:tc>
          <w:tcPr>
            <w:tcW w:w="2113" w:type="dxa"/>
          </w:tcPr>
          <w:p w14:paraId="0284649C" w14:textId="77777777" w:rsidR="002D7548" w:rsidRPr="00D05B44" w:rsidRDefault="002D7548" w:rsidP="001B1C7D">
            <w:pPr>
              <w:spacing w:line="360" w:lineRule="auto"/>
              <w:ind w:right="-1"/>
              <w:jc w:val="both"/>
              <w:rPr>
                <w:sz w:val="26"/>
                <w:szCs w:val="26"/>
              </w:rPr>
            </w:pPr>
            <w:r w:rsidRPr="00D05B44">
              <w:rPr>
                <w:spacing w:val="1"/>
                <w:w w:val="102"/>
                <w:sz w:val="26"/>
                <w:szCs w:val="26"/>
              </w:rPr>
              <w:t>C</w:t>
            </w:r>
            <w:r w:rsidRPr="00D05B44">
              <w:rPr>
                <w:spacing w:val="-1"/>
                <w:w w:val="102"/>
                <w:sz w:val="26"/>
                <w:szCs w:val="26"/>
              </w:rPr>
              <w:t>S</w:t>
            </w:r>
            <w:r w:rsidRPr="00D05B44">
              <w:rPr>
                <w:spacing w:val="-2"/>
                <w:w w:val="102"/>
                <w:sz w:val="26"/>
                <w:szCs w:val="26"/>
              </w:rPr>
              <w:t>DL</w:t>
            </w:r>
          </w:p>
        </w:tc>
        <w:tc>
          <w:tcPr>
            <w:tcW w:w="5686" w:type="dxa"/>
          </w:tcPr>
          <w:p w14:paraId="2C1468E6" w14:textId="77777777" w:rsidR="002D7548" w:rsidRPr="00D05B44" w:rsidRDefault="002D7548" w:rsidP="001B1C7D">
            <w:pPr>
              <w:spacing w:line="360" w:lineRule="auto"/>
              <w:ind w:right="-1"/>
              <w:jc w:val="both"/>
              <w:rPr>
                <w:sz w:val="26"/>
                <w:szCs w:val="26"/>
              </w:rPr>
            </w:pPr>
            <w:r w:rsidRPr="00D05B44">
              <w:rPr>
                <w:spacing w:val="1"/>
                <w:sz w:val="26"/>
                <w:szCs w:val="26"/>
              </w:rPr>
              <w:t>C</w:t>
            </w:r>
            <w:r w:rsidRPr="00D05B44">
              <w:rPr>
                <w:sz w:val="26"/>
                <w:szCs w:val="26"/>
              </w:rPr>
              <w:t>ơ</w:t>
            </w:r>
            <w:r w:rsidRPr="00D05B44">
              <w:rPr>
                <w:spacing w:val="7"/>
                <w:sz w:val="26"/>
                <w:szCs w:val="26"/>
              </w:rPr>
              <w:t xml:space="preserve"> </w:t>
            </w:r>
            <w:r w:rsidRPr="00D05B44">
              <w:rPr>
                <w:spacing w:val="-1"/>
                <w:sz w:val="26"/>
                <w:szCs w:val="26"/>
              </w:rPr>
              <w:t>s</w:t>
            </w:r>
            <w:r w:rsidRPr="00D05B44">
              <w:rPr>
                <w:sz w:val="26"/>
                <w:szCs w:val="26"/>
              </w:rPr>
              <w:t>ở</w:t>
            </w:r>
            <w:r w:rsidRPr="00D05B44">
              <w:rPr>
                <w:spacing w:val="5"/>
                <w:sz w:val="26"/>
                <w:szCs w:val="26"/>
              </w:rPr>
              <w:t xml:space="preserve"> </w:t>
            </w:r>
            <w:r w:rsidRPr="00D05B44">
              <w:rPr>
                <w:spacing w:val="-1"/>
                <w:sz w:val="26"/>
                <w:szCs w:val="26"/>
              </w:rPr>
              <w:t>d</w:t>
            </w:r>
            <w:r w:rsidRPr="00D05B44">
              <w:rPr>
                <w:sz w:val="26"/>
                <w:szCs w:val="26"/>
              </w:rPr>
              <w:t>ữ</w:t>
            </w:r>
            <w:r w:rsidRPr="00D05B44">
              <w:rPr>
                <w:spacing w:val="6"/>
                <w:sz w:val="26"/>
                <w:szCs w:val="26"/>
              </w:rPr>
              <w:t xml:space="preserve"> </w:t>
            </w:r>
            <w:r w:rsidRPr="00D05B44">
              <w:rPr>
                <w:w w:val="102"/>
                <w:sz w:val="26"/>
                <w:szCs w:val="26"/>
              </w:rPr>
              <w:t>li</w:t>
            </w:r>
            <w:r w:rsidRPr="00D05B44">
              <w:rPr>
                <w:spacing w:val="1"/>
                <w:w w:val="102"/>
                <w:sz w:val="26"/>
                <w:szCs w:val="26"/>
              </w:rPr>
              <w:t>ệ</w:t>
            </w:r>
            <w:r w:rsidRPr="00D05B44">
              <w:rPr>
                <w:w w:val="102"/>
                <w:sz w:val="26"/>
                <w:szCs w:val="26"/>
              </w:rPr>
              <w:t>u</w:t>
            </w:r>
          </w:p>
        </w:tc>
      </w:tr>
      <w:tr w:rsidR="002D7548" w:rsidRPr="00D05B44" w14:paraId="6113137F" w14:textId="77777777" w:rsidTr="001B1C7D">
        <w:trPr>
          <w:trHeight w:hRule="exact" w:val="431"/>
          <w:jc w:val="center"/>
        </w:trPr>
        <w:tc>
          <w:tcPr>
            <w:tcW w:w="972" w:type="dxa"/>
          </w:tcPr>
          <w:p w14:paraId="43D89A9F" w14:textId="77777777" w:rsidR="002D7548" w:rsidRPr="00D05B44" w:rsidRDefault="002D7548" w:rsidP="001B1C7D">
            <w:pPr>
              <w:spacing w:line="360" w:lineRule="auto"/>
              <w:ind w:right="-1"/>
              <w:jc w:val="center"/>
              <w:rPr>
                <w:sz w:val="26"/>
                <w:szCs w:val="26"/>
              </w:rPr>
            </w:pPr>
            <w:r w:rsidRPr="00D05B44">
              <w:rPr>
                <w:w w:val="102"/>
                <w:sz w:val="26"/>
                <w:szCs w:val="26"/>
              </w:rPr>
              <w:t>2</w:t>
            </w:r>
          </w:p>
        </w:tc>
        <w:tc>
          <w:tcPr>
            <w:tcW w:w="2113" w:type="dxa"/>
          </w:tcPr>
          <w:p w14:paraId="67B08EAA" w14:textId="0D667B6B" w:rsidR="002D7548" w:rsidRPr="00D05B44" w:rsidRDefault="002D7548" w:rsidP="001B1C7D">
            <w:pPr>
              <w:spacing w:line="360" w:lineRule="auto"/>
              <w:ind w:right="-1"/>
              <w:jc w:val="both"/>
              <w:rPr>
                <w:sz w:val="26"/>
                <w:szCs w:val="26"/>
              </w:rPr>
            </w:pPr>
          </w:p>
        </w:tc>
        <w:tc>
          <w:tcPr>
            <w:tcW w:w="5686" w:type="dxa"/>
          </w:tcPr>
          <w:p w14:paraId="7B5E05D7" w14:textId="719C1F37" w:rsidR="002D7548" w:rsidRPr="00D05B44" w:rsidRDefault="002D7548" w:rsidP="001B1C7D">
            <w:pPr>
              <w:spacing w:line="360" w:lineRule="auto"/>
              <w:ind w:right="-1"/>
              <w:jc w:val="both"/>
              <w:rPr>
                <w:sz w:val="26"/>
                <w:szCs w:val="26"/>
              </w:rPr>
            </w:pPr>
          </w:p>
        </w:tc>
      </w:tr>
      <w:tr w:rsidR="002D7548" w:rsidRPr="00D05B44" w14:paraId="4BBC6B94" w14:textId="77777777" w:rsidTr="001B1C7D">
        <w:trPr>
          <w:trHeight w:hRule="exact" w:val="431"/>
          <w:jc w:val="center"/>
        </w:trPr>
        <w:tc>
          <w:tcPr>
            <w:tcW w:w="972" w:type="dxa"/>
          </w:tcPr>
          <w:p w14:paraId="33DFDBDC" w14:textId="77777777" w:rsidR="002D7548" w:rsidRPr="00D05B44" w:rsidRDefault="002D7548" w:rsidP="001B1C7D">
            <w:pPr>
              <w:spacing w:line="360" w:lineRule="auto"/>
              <w:ind w:right="-1"/>
              <w:jc w:val="center"/>
              <w:rPr>
                <w:sz w:val="26"/>
                <w:szCs w:val="26"/>
              </w:rPr>
            </w:pPr>
            <w:r w:rsidRPr="00D05B44">
              <w:rPr>
                <w:w w:val="102"/>
                <w:sz w:val="26"/>
                <w:szCs w:val="26"/>
              </w:rPr>
              <w:t>3</w:t>
            </w:r>
          </w:p>
        </w:tc>
        <w:tc>
          <w:tcPr>
            <w:tcW w:w="2113" w:type="dxa"/>
          </w:tcPr>
          <w:p w14:paraId="2E024FE7" w14:textId="2A9893F0" w:rsidR="002D7548" w:rsidRPr="00D05B44" w:rsidRDefault="002D7548" w:rsidP="001B1C7D">
            <w:pPr>
              <w:spacing w:line="360" w:lineRule="auto"/>
              <w:ind w:right="-1"/>
              <w:jc w:val="both"/>
              <w:rPr>
                <w:sz w:val="26"/>
                <w:szCs w:val="26"/>
              </w:rPr>
            </w:pPr>
          </w:p>
        </w:tc>
        <w:tc>
          <w:tcPr>
            <w:tcW w:w="5686" w:type="dxa"/>
          </w:tcPr>
          <w:p w14:paraId="29C0279D" w14:textId="2F9963DB" w:rsidR="002D7548" w:rsidRPr="00D05B44" w:rsidRDefault="002D7548" w:rsidP="001B1C7D">
            <w:pPr>
              <w:spacing w:line="360" w:lineRule="auto"/>
              <w:ind w:right="-1"/>
              <w:jc w:val="both"/>
              <w:rPr>
                <w:sz w:val="26"/>
                <w:szCs w:val="26"/>
              </w:rPr>
            </w:pPr>
          </w:p>
        </w:tc>
      </w:tr>
      <w:tr w:rsidR="002D7548" w:rsidRPr="00D05B44" w14:paraId="14BF088A" w14:textId="77777777" w:rsidTr="001B1C7D">
        <w:trPr>
          <w:trHeight w:hRule="exact" w:val="431"/>
          <w:jc w:val="center"/>
        </w:trPr>
        <w:tc>
          <w:tcPr>
            <w:tcW w:w="972" w:type="dxa"/>
          </w:tcPr>
          <w:p w14:paraId="1677F9CA" w14:textId="77777777" w:rsidR="002D7548" w:rsidRPr="00D05B44" w:rsidRDefault="002D7548" w:rsidP="001B1C7D">
            <w:pPr>
              <w:spacing w:line="360" w:lineRule="auto"/>
              <w:ind w:right="-1"/>
              <w:jc w:val="center"/>
              <w:rPr>
                <w:sz w:val="26"/>
                <w:szCs w:val="26"/>
              </w:rPr>
            </w:pPr>
            <w:r w:rsidRPr="00D05B44">
              <w:rPr>
                <w:w w:val="102"/>
                <w:sz w:val="26"/>
                <w:szCs w:val="26"/>
              </w:rPr>
              <w:t>4</w:t>
            </w:r>
          </w:p>
        </w:tc>
        <w:tc>
          <w:tcPr>
            <w:tcW w:w="2113" w:type="dxa"/>
          </w:tcPr>
          <w:p w14:paraId="13B678E0" w14:textId="7C95880F" w:rsidR="002D7548" w:rsidRPr="00D05B44" w:rsidRDefault="002D7548" w:rsidP="001B1C7D">
            <w:pPr>
              <w:spacing w:line="360" w:lineRule="auto"/>
              <w:ind w:right="-1"/>
              <w:jc w:val="both"/>
              <w:rPr>
                <w:sz w:val="26"/>
                <w:szCs w:val="26"/>
              </w:rPr>
            </w:pPr>
          </w:p>
        </w:tc>
        <w:tc>
          <w:tcPr>
            <w:tcW w:w="5686" w:type="dxa"/>
          </w:tcPr>
          <w:p w14:paraId="5A47EF95" w14:textId="3A702DB0" w:rsidR="002D7548" w:rsidRPr="00D05B44" w:rsidRDefault="002D7548" w:rsidP="001B1C7D">
            <w:pPr>
              <w:spacing w:line="360" w:lineRule="auto"/>
              <w:ind w:right="-1"/>
              <w:jc w:val="both"/>
              <w:rPr>
                <w:sz w:val="26"/>
                <w:szCs w:val="26"/>
              </w:rPr>
            </w:pPr>
          </w:p>
        </w:tc>
      </w:tr>
      <w:tr w:rsidR="002D7548" w:rsidRPr="00D05B44" w14:paraId="6222992D" w14:textId="77777777" w:rsidTr="001B1C7D">
        <w:trPr>
          <w:trHeight w:hRule="exact" w:val="431"/>
          <w:jc w:val="center"/>
        </w:trPr>
        <w:tc>
          <w:tcPr>
            <w:tcW w:w="972" w:type="dxa"/>
          </w:tcPr>
          <w:p w14:paraId="7FB74EB3" w14:textId="77777777" w:rsidR="002D7548" w:rsidRPr="00D05B44" w:rsidRDefault="002D7548" w:rsidP="001B1C7D">
            <w:pPr>
              <w:spacing w:line="360" w:lineRule="auto"/>
              <w:ind w:right="-1"/>
              <w:jc w:val="center"/>
              <w:rPr>
                <w:sz w:val="26"/>
                <w:szCs w:val="26"/>
              </w:rPr>
            </w:pPr>
            <w:r w:rsidRPr="00D05B44">
              <w:rPr>
                <w:w w:val="102"/>
                <w:sz w:val="26"/>
                <w:szCs w:val="26"/>
              </w:rPr>
              <w:t>5</w:t>
            </w:r>
          </w:p>
        </w:tc>
        <w:tc>
          <w:tcPr>
            <w:tcW w:w="2113" w:type="dxa"/>
          </w:tcPr>
          <w:p w14:paraId="36532E8D" w14:textId="60C58FD4" w:rsidR="002D7548" w:rsidRPr="00D05B44" w:rsidRDefault="002D7548" w:rsidP="001B1C7D">
            <w:pPr>
              <w:spacing w:line="360" w:lineRule="auto"/>
              <w:ind w:right="-1"/>
              <w:jc w:val="both"/>
              <w:rPr>
                <w:sz w:val="26"/>
                <w:szCs w:val="26"/>
              </w:rPr>
            </w:pPr>
          </w:p>
        </w:tc>
        <w:tc>
          <w:tcPr>
            <w:tcW w:w="5686" w:type="dxa"/>
          </w:tcPr>
          <w:p w14:paraId="302DA513" w14:textId="0F91A076" w:rsidR="002D7548" w:rsidRPr="00D05B44" w:rsidRDefault="002D7548" w:rsidP="001B1C7D">
            <w:pPr>
              <w:spacing w:line="360" w:lineRule="auto"/>
              <w:ind w:right="-1"/>
              <w:jc w:val="both"/>
              <w:rPr>
                <w:sz w:val="26"/>
                <w:szCs w:val="26"/>
              </w:rPr>
            </w:pPr>
          </w:p>
        </w:tc>
      </w:tr>
      <w:tr w:rsidR="002D7548" w:rsidRPr="00D05B44" w14:paraId="2EA6CFCA" w14:textId="77777777" w:rsidTr="001B1C7D">
        <w:trPr>
          <w:trHeight w:hRule="exact" w:val="431"/>
          <w:jc w:val="center"/>
        </w:trPr>
        <w:tc>
          <w:tcPr>
            <w:tcW w:w="972" w:type="dxa"/>
          </w:tcPr>
          <w:p w14:paraId="645B33EE" w14:textId="77777777" w:rsidR="002D7548" w:rsidRPr="00D05B44" w:rsidRDefault="002D7548" w:rsidP="001B1C7D">
            <w:pPr>
              <w:spacing w:line="360" w:lineRule="auto"/>
              <w:ind w:right="-1"/>
              <w:jc w:val="center"/>
              <w:rPr>
                <w:sz w:val="26"/>
                <w:szCs w:val="26"/>
              </w:rPr>
            </w:pPr>
            <w:r w:rsidRPr="00D05B44">
              <w:rPr>
                <w:w w:val="102"/>
                <w:sz w:val="26"/>
                <w:szCs w:val="26"/>
              </w:rPr>
              <w:t>6</w:t>
            </w:r>
          </w:p>
        </w:tc>
        <w:tc>
          <w:tcPr>
            <w:tcW w:w="2113" w:type="dxa"/>
          </w:tcPr>
          <w:p w14:paraId="19E41079" w14:textId="234D504A" w:rsidR="002D7548" w:rsidRPr="00D05B44" w:rsidRDefault="002D7548" w:rsidP="001B1C7D">
            <w:pPr>
              <w:spacing w:line="360" w:lineRule="auto"/>
              <w:ind w:right="-1"/>
              <w:jc w:val="both"/>
              <w:rPr>
                <w:sz w:val="26"/>
                <w:szCs w:val="26"/>
              </w:rPr>
            </w:pPr>
          </w:p>
        </w:tc>
        <w:tc>
          <w:tcPr>
            <w:tcW w:w="5686" w:type="dxa"/>
          </w:tcPr>
          <w:p w14:paraId="5D58B1B8" w14:textId="162BA45D" w:rsidR="002D7548" w:rsidRPr="00D05B44" w:rsidRDefault="002D7548" w:rsidP="001B1C7D">
            <w:pPr>
              <w:spacing w:line="360" w:lineRule="auto"/>
              <w:ind w:right="-1"/>
              <w:jc w:val="both"/>
              <w:rPr>
                <w:sz w:val="26"/>
                <w:szCs w:val="26"/>
              </w:rPr>
            </w:pPr>
          </w:p>
        </w:tc>
      </w:tr>
      <w:tr w:rsidR="002D7548" w:rsidRPr="00D05B44" w14:paraId="63DF7D6C" w14:textId="77777777" w:rsidTr="001B1C7D">
        <w:trPr>
          <w:trHeight w:hRule="exact" w:val="433"/>
          <w:jc w:val="center"/>
        </w:trPr>
        <w:tc>
          <w:tcPr>
            <w:tcW w:w="972" w:type="dxa"/>
          </w:tcPr>
          <w:p w14:paraId="507E3A18" w14:textId="77777777" w:rsidR="002D7548" w:rsidRPr="00D05B44" w:rsidRDefault="002D7548" w:rsidP="001B1C7D">
            <w:pPr>
              <w:spacing w:line="360" w:lineRule="auto"/>
              <w:ind w:right="-1"/>
              <w:jc w:val="center"/>
              <w:rPr>
                <w:sz w:val="26"/>
                <w:szCs w:val="26"/>
              </w:rPr>
            </w:pPr>
            <w:r w:rsidRPr="00D05B44">
              <w:rPr>
                <w:w w:val="102"/>
                <w:sz w:val="26"/>
                <w:szCs w:val="26"/>
              </w:rPr>
              <w:t>7</w:t>
            </w:r>
          </w:p>
        </w:tc>
        <w:tc>
          <w:tcPr>
            <w:tcW w:w="2113" w:type="dxa"/>
          </w:tcPr>
          <w:p w14:paraId="15879006" w14:textId="791C8EF5" w:rsidR="002D7548" w:rsidRPr="00D05B44" w:rsidRDefault="002D7548" w:rsidP="001B1C7D">
            <w:pPr>
              <w:spacing w:line="360" w:lineRule="auto"/>
              <w:ind w:right="-1"/>
              <w:jc w:val="both"/>
              <w:rPr>
                <w:sz w:val="26"/>
                <w:szCs w:val="26"/>
              </w:rPr>
            </w:pPr>
          </w:p>
        </w:tc>
        <w:tc>
          <w:tcPr>
            <w:tcW w:w="5686" w:type="dxa"/>
          </w:tcPr>
          <w:p w14:paraId="0CACFFD6" w14:textId="680DEBD1" w:rsidR="002D7548" w:rsidRPr="00D05B44" w:rsidRDefault="002D7548" w:rsidP="001B1C7D">
            <w:pPr>
              <w:spacing w:line="360" w:lineRule="auto"/>
              <w:ind w:right="-1"/>
              <w:jc w:val="both"/>
              <w:rPr>
                <w:sz w:val="26"/>
                <w:szCs w:val="26"/>
              </w:rPr>
            </w:pPr>
          </w:p>
        </w:tc>
      </w:tr>
      <w:tr w:rsidR="002D7548" w:rsidRPr="00D05B44" w14:paraId="437501EB" w14:textId="77777777" w:rsidTr="001B1C7D">
        <w:trPr>
          <w:trHeight w:hRule="exact" w:val="431"/>
          <w:jc w:val="center"/>
        </w:trPr>
        <w:tc>
          <w:tcPr>
            <w:tcW w:w="972" w:type="dxa"/>
          </w:tcPr>
          <w:p w14:paraId="0FDB796B" w14:textId="77777777" w:rsidR="002D7548" w:rsidRPr="00D05B44" w:rsidRDefault="002D7548" w:rsidP="001B1C7D">
            <w:pPr>
              <w:spacing w:line="360" w:lineRule="auto"/>
              <w:ind w:right="-1"/>
              <w:jc w:val="center"/>
              <w:rPr>
                <w:sz w:val="26"/>
                <w:szCs w:val="26"/>
              </w:rPr>
            </w:pPr>
            <w:r w:rsidRPr="00D05B44">
              <w:rPr>
                <w:w w:val="102"/>
                <w:sz w:val="26"/>
                <w:szCs w:val="26"/>
              </w:rPr>
              <w:t>8</w:t>
            </w:r>
          </w:p>
        </w:tc>
        <w:tc>
          <w:tcPr>
            <w:tcW w:w="2113" w:type="dxa"/>
          </w:tcPr>
          <w:p w14:paraId="71CDC7E6" w14:textId="7B535ECA" w:rsidR="002D7548" w:rsidRPr="00D05B44" w:rsidRDefault="002D7548" w:rsidP="001B1C7D">
            <w:pPr>
              <w:spacing w:line="360" w:lineRule="auto"/>
              <w:ind w:right="-1"/>
              <w:jc w:val="both"/>
              <w:rPr>
                <w:sz w:val="26"/>
                <w:szCs w:val="26"/>
              </w:rPr>
            </w:pPr>
          </w:p>
        </w:tc>
        <w:tc>
          <w:tcPr>
            <w:tcW w:w="5686" w:type="dxa"/>
          </w:tcPr>
          <w:p w14:paraId="7E7AAE13" w14:textId="57A54BA2" w:rsidR="002D7548" w:rsidRPr="00D05B44" w:rsidRDefault="002D7548" w:rsidP="001B1C7D">
            <w:pPr>
              <w:spacing w:line="360" w:lineRule="auto"/>
              <w:ind w:right="-1"/>
              <w:jc w:val="both"/>
              <w:rPr>
                <w:sz w:val="26"/>
                <w:szCs w:val="26"/>
              </w:rPr>
            </w:pPr>
          </w:p>
        </w:tc>
      </w:tr>
      <w:tr w:rsidR="002D7548" w:rsidRPr="00D05B44" w14:paraId="39977FBE" w14:textId="77777777" w:rsidTr="001B1C7D">
        <w:trPr>
          <w:trHeight w:hRule="exact" w:val="431"/>
          <w:jc w:val="center"/>
        </w:trPr>
        <w:tc>
          <w:tcPr>
            <w:tcW w:w="972" w:type="dxa"/>
          </w:tcPr>
          <w:p w14:paraId="7AD76750" w14:textId="77777777" w:rsidR="002D7548" w:rsidRPr="00D05B44" w:rsidRDefault="002D7548" w:rsidP="001B1C7D">
            <w:pPr>
              <w:spacing w:line="360" w:lineRule="auto"/>
              <w:ind w:right="-1"/>
              <w:jc w:val="center"/>
              <w:rPr>
                <w:sz w:val="26"/>
                <w:szCs w:val="26"/>
              </w:rPr>
            </w:pPr>
            <w:r w:rsidRPr="00D05B44">
              <w:rPr>
                <w:w w:val="102"/>
                <w:sz w:val="26"/>
                <w:szCs w:val="26"/>
              </w:rPr>
              <w:t>10</w:t>
            </w:r>
          </w:p>
        </w:tc>
        <w:tc>
          <w:tcPr>
            <w:tcW w:w="2113" w:type="dxa"/>
          </w:tcPr>
          <w:p w14:paraId="34A36B30" w14:textId="66B2654E" w:rsidR="002D7548" w:rsidRPr="00D05B44" w:rsidRDefault="002D7548" w:rsidP="001B1C7D">
            <w:pPr>
              <w:spacing w:line="360" w:lineRule="auto"/>
              <w:ind w:right="-1"/>
              <w:jc w:val="both"/>
              <w:rPr>
                <w:sz w:val="26"/>
                <w:szCs w:val="26"/>
              </w:rPr>
            </w:pPr>
          </w:p>
        </w:tc>
        <w:tc>
          <w:tcPr>
            <w:tcW w:w="5686" w:type="dxa"/>
          </w:tcPr>
          <w:p w14:paraId="7C53E57A" w14:textId="48685C86" w:rsidR="002D7548" w:rsidRPr="00D05B44" w:rsidRDefault="002D7548" w:rsidP="001B1C7D">
            <w:pPr>
              <w:spacing w:line="360" w:lineRule="auto"/>
              <w:ind w:right="-1"/>
              <w:jc w:val="both"/>
              <w:rPr>
                <w:sz w:val="26"/>
                <w:szCs w:val="26"/>
              </w:rPr>
            </w:pPr>
          </w:p>
        </w:tc>
      </w:tr>
      <w:tr w:rsidR="002D7548" w:rsidRPr="00D05B44" w14:paraId="4761E334" w14:textId="77777777" w:rsidTr="001B1C7D">
        <w:trPr>
          <w:trHeight w:hRule="exact" w:val="431"/>
          <w:jc w:val="center"/>
        </w:trPr>
        <w:tc>
          <w:tcPr>
            <w:tcW w:w="972" w:type="dxa"/>
          </w:tcPr>
          <w:p w14:paraId="040C70C5" w14:textId="77777777" w:rsidR="002D7548" w:rsidRPr="00D05B44" w:rsidRDefault="002D7548" w:rsidP="001B1C7D">
            <w:pPr>
              <w:spacing w:line="360" w:lineRule="auto"/>
              <w:ind w:right="-1"/>
              <w:jc w:val="center"/>
              <w:rPr>
                <w:sz w:val="26"/>
                <w:szCs w:val="26"/>
              </w:rPr>
            </w:pPr>
            <w:r w:rsidRPr="00D05B44">
              <w:rPr>
                <w:spacing w:val="-1"/>
                <w:w w:val="102"/>
                <w:sz w:val="26"/>
                <w:szCs w:val="26"/>
              </w:rPr>
              <w:t>1</w:t>
            </w:r>
            <w:r w:rsidRPr="00D05B44">
              <w:rPr>
                <w:w w:val="102"/>
                <w:sz w:val="26"/>
                <w:szCs w:val="26"/>
              </w:rPr>
              <w:t>1</w:t>
            </w:r>
          </w:p>
        </w:tc>
        <w:tc>
          <w:tcPr>
            <w:tcW w:w="2113" w:type="dxa"/>
          </w:tcPr>
          <w:p w14:paraId="6C4EF9C0" w14:textId="4E88608E" w:rsidR="002D7548" w:rsidRPr="00D05B44" w:rsidRDefault="002D7548" w:rsidP="001B1C7D">
            <w:pPr>
              <w:spacing w:line="360" w:lineRule="auto"/>
              <w:ind w:right="-1"/>
              <w:jc w:val="both"/>
              <w:rPr>
                <w:sz w:val="26"/>
                <w:szCs w:val="26"/>
              </w:rPr>
            </w:pPr>
          </w:p>
        </w:tc>
        <w:tc>
          <w:tcPr>
            <w:tcW w:w="5686" w:type="dxa"/>
          </w:tcPr>
          <w:p w14:paraId="2CD01FD4" w14:textId="64E55F5D" w:rsidR="002D7548" w:rsidRPr="00D05B44" w:rsidRDefault="002D7548" w:rsidP="001B1C7D">
            <w:pPr>
              <w:spacing w:line="360" w:lineRule="auto"/>
              <w:ind w:right="-1"/>
              <w:jc w:val="both"/>
              <w:rPr>
                <w:sz w:val="26"/>
                <w:szCs w:val="26"/>
              </w:rPr>
            </w:pPr>
          </w:p>
        </w:tc>
      </w:tr>
      <w:tr w:rsidR="002D7548" w:rsidRPr="00D05B44" w14:paraId="714BF421" w14:textId="77777777" w:rsidTr="001B1C7D">
        <w:trPr>
          <w:trHeight w:hRule="exact" w:val="431"/>
          <w:jc w:val="center"/>
        </w:trPr>
        <w:tc>
          <w:tcPr>
            <w:tcW w:w="972" w:type="dxa"/>
          </w:tcPr>
          <w:p w14:paraId="11561DE8" w14:textId="77777777" w:rsidR="002D7548" w:rsidRPr="00D05B44" w:rsidRDefault="002D7548" w:rsidP="001B1C7D">
            <w:pPr>
              <w:spacing w:line="360" w:lineRule="auto"/>
              <w:ind w:right="-1"/>
              <w:jc w:val="center"/>
              <w:rPr>
                <w:sz w:val="26"/>
                <w:szCs w:val="26"/>
              </w:rPr>
            </w:pPr>
            <w:r w:rsidRPr="00D05B44">
              <w:rPr>
                <w:spacing w:val="-1"/>
                <w:w w:val="102"/>
                <w:sz w:val="26"/>
                <w:szCs w:val="26"/>
              </w:rPr>
              <w:t>1</w:t>
            </w:r>
            <w:r w:rsidRPr="00D05B44">
              <w:rPr>
                <w:w w:val="102"/>
                <w:sz w:val="26"/>
                <w:szCs w:val="26"/>
              </w:rPr>
              <w:t>2</w:t>
            </w:r>
          </w:p>
        </w:tc>
        <w:tc>
          <w:tcPr>
            <w:tcW w:w="2113" w:type="dxa"/>
          </w:tcPr>
          <w:p w14:paraId="2FC602DB" w14:textId="7FF4DD69" w:rsidR="002D7548" w:rsidRPr="00D05B44" w:rsidRDefault="002D7548" w:rsidP="001B1C7D">
            <w:pPr>
              <w:spacing w:line="360" w:lineRule="auto"/>
              <w:ind w:right="-1"/>
              <w:jc w:val="both"/>
              <w:rPr>
                <w:sz w:val="26"/>
                <w:szCs w:val="26"/>
              </w:rPr>
            </w:pPr>
          </w:p>
        </w:tc>
        <w:tc>
          <w:tcPr>
            <w:tcW w:w="5686" w:type="dxa"/>
          </w:tcPr>
          <w:p w14:paraId="5A686087" w14:textId="60ED0565" w:rsidR="002D7548" w:rsidRPr="00D05B44" w:rsidRDefault="002D7548" w:rsidP="001B1C7D">
            <w:pPr>
              <w:spacing w:line="360" w:lineRule="auto"/>
              <w:ind w:right="-1"/>
              <w:jc w:val="both"/>
              <w:rPr>
                <w:sz w:val="26"/>
                <w:szCs w:val="26"/>
              </w:rPr>
            </w:pPr>
          </w:p>
        </w:tc>
      </w:tr>
      <w:tr w:rsidR="002D7548" w:rsidRPr="00D05B44" w14:paraId="29D5BF84" w14:textId="77777777" w:rsidTr="001B1C7D">
        <w:trPr>
          <w:trHeight w:hRule="exact" w:val="431"/>
          <w:jc w:val="center"/>
        </w:trPr>
        <w:tc>
          <w:tcPr>
            <w:tcW w:w="972" w:type="dxa"/>
          </w:tcPr>
          <w:p w14:paraId="09E19512" w14:textId="77777777" w:rsidR="002D7548" w:rsidRPr="00D05B44" w:rsidRDefault="002D7548" w:rsidP="001B1C7D">
            <w:pPr>
              <w:spacing w:line="360" w:lineRule="auto"/>
              <w:ind w:right="-1"/>
              <w:jc w:val="center"/>
              <w:rPr>
                <w:sz w:val="26"/>
                <w:szCs w:val="26"/>
              </w:rPr>
            </w:pPr>
            <w:r w:rsidRPr="00D05B44">
              <w:rPr>
                <w:spacing w:val="-1"/>
                <w:w w:val="102"/>
                <w:sz w:val="26"/>
                <w:szCs w:val="26"/>
              </w:rPr>
              <w:t>13</w:t>
            </w:r>
          </w:p>
        </w:tc>
        <w:tc>
          <w:tcPr>
            <w:tcW w:w="2113" w:type="dxa"/>
          </w:tcPr>
          <w:p w14:paraId="2E20896A" w14:textId="5B8F05A0" w:rsidR="002D7548" w:rsidRPr="00D05B44" w:rsidRDefault="002D7548" w:rsidP="001B1C7D">
            <w:pPr>
              <w:spacing w:line="360" w:lineRule="auto"/>
              <w:ind w:right="-1"/>
              <w:jc w:val="both"/>
              <w:rPr>
                <w:sz w:val="26"/>
                <w:szCs w:val="26"/>
              </w:rPr>
            </w:pPr>
          </w:p>
        </w:tc>
        <w:tc>
          <w:tcPr>
            <w:tcW w:w="5686" w:type="dxa"/>
          </w:tcPr>
          <w:p w14:paraId="314471FD" w14:textId="6FDF10A9" w:rsidR="002D7548" w:rsidRPr="00D05B44" w:rsidRDefault="002D7548" w:rsidP="001B1C7D">
            <w:pPr>
              <w:spacing w:line="360" w:lineRule="auto"/>
              <w:ind w:right="-1"/>
              <w:jc w:val="both"/>
              <w:rPr>
                <w:sz w:val="26"/>
                <w:szCs w:val="26"/>
              </w:rPr>
            </w:pPr>
          </w:p>
        </w:tc>
      </w:tr>
      <w:tr w:rsidR="002D7548" w:rsidRPr="00D05B44" w14:paraId="525F7CBA" w14:textId="77777777" w:rsidTr="001B1C7D">
        <w:trPr>
          <w:trHeight w:hRule="exact" w:val="431"/>
          <w:jc w:val="center"/>
        </w:trPr>
        <w:tc>
          <w:tcPr>
            <w:tcW w:w="972" w:type="dxa"/>
          </w:tcPr>
          <w:p w14:paraId="0821052C" w14:textId="77777777" w:rsidR="002D7548" w:rsidRPr="00D05B44" w:rsidRDefault="002D7548" w:rsidP="001B1C7D">
            <w:pPr>
              <w:spacing w:line="360" w:lineRule="auto"/>
              <w:ind w:right="-1"/>
              <w:jc w:val="center"/>
              <w:rPr>
                <w:sz w:val="26"/>
                <w:szCs w:val="26"/>
              </w:rPr>
            </w:pPr>
            <w:r w:rsidRPr="00D05B44">
              <w:rPr>
                <w:spacing w:val="-1"/>
                <w:w w:val="102"/>
                <w:sz w:val="26"/>
                <w:szCs w:val="26"/>
              </w:rPr>
              <w:t>14</w:t>
            </w:r>
          </w:p>
        </w:tc>
        <w:tc>
          <w:tcPr>
            <w:tcW w:w="2113" w:type="dxa"/>
          </w:tcPr>
          <w:p w14:paraId="75D010C5" w14:textId="24A3E09C" w:rsidR="002D7548" w:rsidRPr="00D05B44" w:rsidRDefault="002D7548" w:rsidP="001B1C7D">
            <w:pPr>
              <w:spacing w:line="360" w:lineRule="auto"/>
              <w:ind w:right="-1"/>
              <w:jc w:val="both"/>
              <w:rPr>
                <w:sz w:val="26"/>
                <w:szCs w:val="26"/>
              </w:rPr>
            </w:pPr>
          </w:p>
        </w:tc>
        <w:tc>
          <w:tcPr>
            <w:tcW w:w="5686" w:type="dxa"/>
          </w:tcPr>
          <w:p w14:paraId="4A2040B7" w14:textId="18D7AA10" w:rsidR="002D7548" w:rsidRPr="00D05B44" w:rsidRDefault="002D7548" w:rsidP="001B1C7D">
            <w:pPr>
              <w:spacing w:line="360" w:lineRule="auto"/>
              <w:ind w:right="-1"/>
              <w:jc w:val="both"/>
              <w:rPr>
                <w:sz w:val="26"/>
                <w:szCs w:val="26"/>
              </w:rPr>
            </w:pPr>
          </w:p>
        </w:tc>
      </w:tr>
    </w:tbl>
    <w:p w14:paraId="3440DA04" w14:textId="77777777" w:rsidR="002D7548" w:rsidRPr="00D05B44" w:rsidRDefault="002D7548" w:rsidP="002D7548">
      <w:pPr>
        <w:spacing w:line="360" w:lineRule="auto"/>
        <w:ind w:right="-1" w:firstLine="567"/>
        <w:jc w:val="both"/>
        <w:rPr>
          <w:sz w:val="26"/>
          <w:szCs w:val="26"/>
        </w:rPr>
      </w:pPr>
    </w:p>
    <w:p w14:paraId="36F89B41" w14:textId="77777777" w:rsidR="002D7548" w:rsidRPr="00D05B44" w:rsidRDefault="002D7548" w:rsidP="002D7548">
      <w:pPr>
        <w:spacing w:line="360" w:lineRule="auto"/>
        <w:ind w:right="-1" w:firstLine="567"/>
        <w:jc w:val="both"/>
        <w:rPr>
          <w:sz w:val="26"/>
          <w:szCs w:val="26"/>
        </w:rPr>
      </w:pPr>
    </w:p>
    <w:p w14:paraId="7A68D13F" w14:textId="77777777" w:rsidR="002D7548" w:rsidRPr="00D05B44" w:rsidRDefault="002D7548" w:rsidP="002D7548">
      <w:pPr>
        <w:rPr>
          <w:b/>
          <w:spacing w:val="-1"/>
          <w:sz w:val="26"/>
          <w:szCs w:val="26"/>
        </w:rPr>
      </w:pPr>
      <w:r w:rsidRPr="00D05B44">
        <w:rPr>
          <w:b/>
          <w:spacing w:val="-1"/>
          <w:sz w:val="26"/>
          <w:szCs w:val="26"/>
        </w:rPr>
        <w:br w:type="page"/>
      </w:r>
    </w:p>
    <w:p w14:paraId="2230466A" w14:textId="77777777" w:rsidR="002D7548" w:rsidRPr="00D05B44" w:rsidRDefault="002D7548" w:rsidP="00B02E32">
      <w:pPr>
        <w:pStyle w:val="Heading1"/>
      </w:pPr>
      <w:bookmarkStart w:id="17" w:name="_Toc134720557"/>
      <w:bookmarkStart w:id="18" w:name="_Toc181108088"/>
      <w:r w:rsidRPr="00D05B44">
        <w:rPr>
          <w:spacing w:val="-1"/>
        </w:rPr>
        <w:lastRenderedPageBreak/>
        <w:t>D</w:t>
      </w:r>
      <w:r w:rsidRPr="00D05B44">
        <w:rPr>
          <w:spacing w:val="1"/>
        </w:rPr>
        <w:t>A</w:t>
      </w:r>
      <w:r w:rsidRPr="00D05B44">
        <w:rPr>
          <w:spacing w:val="-1"/>
        </w:rPr>
        <w:t>N</w:t>
      </w:r>
      <w:r w:rsidRPr="00D05B44">
        <w:t xml:space="preserve">H </w:t>
      </w:r>
      <w:r w:rsidRPr="00D05B44">
        <w:rPr>
          <w:spacing w:val="1"/>
        </w:rPr>
        <w:t>M</w:t>
      </w:r>
      <w:r w:rsidRPr="00D05B44">
        <w:rPr>
          <w:spacing w:val="-2"/>
        </w:rPr>
        <w:t>Ụ</w:t>
      </w:r>
      <w:r w:rsidRPr="00D05B44">
        <w:t xml:space="preserve">C </w:t>
      </w:r>
      <w:r w:rsidRPr="00D05B44">
        <w:rPr>
          <w:spacing w:val="-1"/>
        </w:rPr>
        <w:t>B</w:t>
      </w:r>
      <w:r w:rsidRPr="00D05B44">
        <w:t>Ả</w:t>
      </w:r>
      <w:r w:rsidRPr="00D05B44">
        <w:rPr>
          <w:spacing w:val="1"/>
        </w:rPr>
        <w:t>N</w:t>
      </w:r>
      <w:r w:rsidRPr="00D05B44">
        <w:t>G</w:t>
      </w:r>
      <w:r w:rsidRPr="00D05B44">
        <w:rPr>
          <w:spacing w:val="-1"/>
        </w:rPr>
        <w:t xml:space="preserve"> </w:t>
      </w:r>
      <w:r w:rsidRPr="00D05B44">
        <w:rPr>
          <w:spacing w:val="1"/>
        </w:rPr>
        <w:t>B</w:t>
      </w:r>
      <w:r w:rsidRPr="00D05B44">
        <w:t>IỂU</w:t>
      </w:r>
      <w:bookmarkEnd w:id="17"/>
      <w:bookmarkEnd w:id="18"/>
    </w:p>
    <w:p w14:paraId="29CAE689" w14:textId="4CDF7D7B" w:rsidR="000D75E4" w:rsidRDefault="000D75E4" w:rsidP="00117F7E">
      <w:pPr>
        <w:spacing w:line="360" w:lineRule="auto"/>
        <w:ind w:left="1134" w:right="-1" w:hanging="1134"/>
        <w:jc w:val="both"/>
        <w:rPr>
          <w:noProof/>
        </w:rPr>
      </w:pPr>
      <w:r>
        <w:rPr>
          <w:sz w:val="26"/>
          <w:szCs w:val="26"/>
        </w:rPr>
        <w:fldChar w:fldCharType="begin"/>
      </w:r>
      <w:r>
        <w:rPr>
          <w:sz w:val="26"/>
          <w:szCs w:val="26"/>
        </w:rPr>
        <w:instrText xml:space="preserve"> TOC \h \z \t "TableCaption" \c </w:instrText>
      </w:r>
      <w:r>
        <w:rPr>
          <w:sz w:val="26"/>
          <w:szCs w:val="26"/>
        </w:rPr>
        <w:fldChar w:fldCharType="separate"/>
      </w:r>
    </w:p>
    <w:p w14:paraId="67FAE50B" w14:textId="00577E9F" w:rsidR="000D75E4" w:rsidRDefault="000D75E4">
      <w:pPr>
        <w:pStyle w:val="TableofFigures"/>
        <w:tabs>
          <w:tab w:val="right" w:leader="dot" w:pos="8778"/>
        </w:tabs>
        <w:rPr>
          <w:rFonts w:asciiTheme="minorHAnsi" w:eastAsiaTheme="minorEastAsia" w:hAnsiTheme="minorHAnsi" w:cstheme="minorBidi"/>
          <w:noProof/>
          <w:sz w:val="22"/>
          <w:szCs w:val="22"/>
        </w:rPr>
      </w:pPr>
      <w:hyperlink w:anchor="_Toc181108834" w:history="1">
        <w:r w:rsidRPr="006738A2">
          <w:rPr>
            <w:rStyle w:val="Hyperlink"/>
            <w:rFonts w:eastAsia="Arial"/>
            <w:noProof/>
          </w:rPr>
          <w:t>Bảng</w:t>
        </w:r>
        <w:r w:rsidRPr="006738A2">
          <w:rPr>
            <w:rStyle w:val="Hyperlink"/>
            <w:rFonts w:eastAsia="Arial"/>
            <w:noProof/>
            <w:spacing w:val="11"/>
          </w:rPr>
          <w:t xml:space="preserve"> </w:t>
        </w:r>
        <w:r w:rsidRPr="006738A2">
          <w:rPr>
            <w:rStyle w:val="Hyperlink"/>
            <w:rFonts w:eastAsia="Arial"/>
            <w:noProof/>
          </w:rPr>
          <w:t>1.1</w:t>
        </w:r>
        <w:r w:rsidRPr="006738A2">
          <w:rPr>
            <w:rStyle w:val="Hyperlink"/>
            <w:rFonts w:eastAsia="Arial"/>
            <w:noProof/>
            <w:spacing w:val="8"/>
          </w:rPr>
          <w:t xml:space="preserve"> </w:t>
        </w:r>
        <w:r w:rsidRPr="006738A2">
          <w:rPr>
            <w:rStyle w:val="Hyperlink"/>
            <w:rFonts w:eastAsia="Arial"/>
            <w:noProof/>
          </w:rPr>
          <w:t>Các</w:t>
        </w:r>
        <w:r w:rsidRPr="006738A2">
          <w:rPr>
            <w:rStyle w:val="Hyperlink"/>
            <w:rFonts w:eastAsia="Arial"/>
            <w:noProof/>
            <w:spacing w:val="8"/>
          </w:rPr>
          <w:t xml:space="preserve"> </w:t>
        </w:r>
        <w:r w:rsidRPr="006738A2">
          <w:rPr>
            <w:rStyle w:val="Hyperlink"/>
            <w:rFonts w:eastAsia="Arial"/>
            <w:noProof/>
          </w:rPr>
          <w:t>c</w:t>
        </w:r>
        <w:r w:rsidRPr="006738A2">
          <w:rPr>
            <w:rStyle w:val="Hyperlink"/>
            <w:rFonts w:eastAsia="Arial"/>
            <w:noProof/>
            <w:spacing w:val="-1"/>
          </w:rPr>
          <w:t>hứ</w:t>
        </w:r>
        <w:r w:rsidRPr="006738A2">
          <w:rPr>
            <w:rStyle w:val="Hyperlink"/>
            <w:rFonts w:eastAsia="Arial"/>
            <w:noProof/>
          </w:rPr>
          <w:t>c</w:t>
        </w:r>
        <w:r w:rsidRPr="006738A2">
          <w:rPr>
            <w:rStyle w:val="Hyperlink"/>
            <w:rFonts w:eastAsia="Arial"/>
            <w:noProof/>
            <w:spacing w:val="11"/>
          </w:rPr>
          <w:t xml:space="preserve"> </w:t>
        </w:r>
        <w:r w:rsidRPr="006738A2">
          <w:rPr>
            <w:rStyle w:val="Hyperlink"/>
            <w:rFonts w:eastAsia="Arial"/>
            <w:noProof/>
          </w:rPr>
          <w:t>năng</w:t>
        </w:r>
        <w:r w:rsidRPr="006738A2">
          <w:rPr>
            <w:rStyle w:val="Hyperlink"/>
            <w:rFonts w:eastAsia="Arial"/>
            <w:noProof/>
            <w:spacing w:val="10"/>
          </w:rPr>
          <w:t xml:space="preserve"> </w:t>
        </w:r>
        <w:r w:rsidRPr="006738A2">
          <w:rPr>
            <w:rStyle w:val="Hyperlink"/>
            <w:rFonts w:eastAsia="Arial"/>
            <w:noProof/>
          </w:rPr>
          <w:t>chính</w:t>
        </w:r>
        <w:r w:rsidRPr="006738A2">
          <w:rPr>
            <w:rStyle w:val="Hyperlink"/>
            <w:rFonts w:eastAsia="Arial"/>
            <w:noProof/>
            <w:spacing w:val="12"/>
          </w:rPr>
          <w:t xml:space="preserve"> </w:t>
        </w:r>
        <w:r w:rsidRPr="006738A2">
          <w:rPr>
            <w:rStyle w:val="Hyperlink"/>
            <w:rFonts w:eastAsia="Arial"/>
            <w:noProof/>
          </w:rPr>
          <w:t>trong</w:t>
        </w:r>
        <w:r w:rsidRPr="006738A2">
          <w:rPr>
            <w:rStyle w:val="Hyperlink"/>
            <w:rFonts w:eastAsia="Arial"/>
            <w:noProof/>
            <w:spacing w:val="11"/>
          </w:rPr>
          <w:t xml:space="preserve"> </w:t>
        </w:r>
        <w:r w:rsidRPr="006738A2">
          <w:rPr>
            <w:rStyle w:val="Hyperlink"/>
            <w:rFonts w:eastAsia="Arial"/>
            <w:noProof/>
          </w:rPr>
          <w:t>hệ</w:t>
        </w:r>
        <w:r w:rsidRPr="006738A2">
          <w:rPr>
            <w:rStyle w:val="Hyperlink"/>
            <w:rFonts w:eastAsia="Arial"/>
            <w:noProof/>
            <w:spacing w:val="7"/>
          </w:rPr>
          <w:t xml:space="preserve"> </w:t>
        </w:r>
        <w:r w:rsidRPr="006738A2">
          <w:rPr>
            <w:rStyle w:val="Hyperlink"/>
            <w:rFonts w:eastAsia="Arial"/>
            <w:noProof/>
          </w:rPr>
          <w:t>th</w:t>
        </w:r>
        <w:r w:rsidRPr="006738A2">
          <w:rPr>
            <w:rStyle w:val="Hyperlink"/>
            <w:rFonts w:eastAsia="Arial"/>
            <w:noProof/>
            <w:spacing w:val="-1"/>
          </w:rPr>
          <w:t>ố</w:t>
        </w:r>
        <w:r w:rsidRPr="006738A2">
          <w:rPr>
            <w:rStyle w:val="Hyperlink"/>
            <w:rFonts w:eastAsia="Arial"/>
            <w:noProof/>
          </w:rPr>
          <w:t>ng</w:t>
        </w:r>
        <w:r w:rsidRPr="006738A2">
          <w:rPr>
            <w:rStyle w:val="Hyperlink"/>
            <w:rFonts w:eastAsia="Arial"/>
            <w:noProof/>
            <w:spacing w:val="11"/>
          </w:rPr>
          <w:t xml:space="preserve"> </w:t>
        </w:r>
        <w:r w:rsidRPr="006738A2">
          <w:rPr>
            <w:rStyle w:val="Hyperlink"/>
            <w:rFonts w:eastAsia="Arial"/>
            <w:noProof/>
          </w:rPr>
          <w:t>phần</w:t>
        </w:r>
        <w:r w:rsidRPr="006738A2">
          <w:rPr>
            <w:rStyle w:val="Hyperlink"/>
            <w:rFonts w:eastAsia="Arial"/>
            <w:noProof/>
            <w:spacing w:val="10"/>
          </w:rPr>
          <w:t xml:space="preserve"> </w:t>
        </w:r>
        <w:r w:rsidRPr="006738A2">
          <w:rPr>
            <w:rStyle w:val="Hyperlink"/>
            <w:rFonts w:eastAsia="Arial"/>
            <w:noProof/>
            <w:spacing w:val="-2"/>
          </w:rPr>
          <w:t>m</w:t>
        </w:r>
        <w:r w:rsidRPr="006738A2">
          <w:rPr>
            <w:rStyle w:val="Hyperlink"/>
            <w:rFonts w:eastAsia="Arial"/>
            <w:noProof/>
            <w:spacing w:val="3"/>
          </w:rPr>
          <w:t>ề</w:t>
        </w:r>
        <w:r w:rsidRPr="006738A2">
          <w:rPr>
            <w:rStyle w:val="Hyperlink"/>
            <w:rFonts w:eastAsia="Arial"/>
            <w:noProof/>
          </w:rPr>
          <w:t>m</w:t>
        </w:r>
        <w:r w:rsidRPr="006738A2">
          <w:rPr>
            <w:rStyle w:val="Hyperlink"/>
            <w:rFonts w:eastAsia="Arial"/>
            <w:noProof/>
            <w:spacing w:val="10"/>
          </w:rPr>
          <w:t xml:space="preserve"> </w:t>
        </w:r>
        <w:r w:rsidRPr="006738A2">
          <w:rPr>
            <w:rStyle w:val="Hyperlink"/>
            <w:rFonts w:eastAsia="Arial"/>
            <w:noProof/>
            <w:spacing w:val="-1"/>
          </w:rPr>
          <w:t>q</w:t>
        </w:r>
        <w:r w:rsidRPr="006738A2">
          <w:rPr>
            <w:rStyle w:val="Hyperlink"/>
            <w:rFonts w:eastAsia="Arial"/>
            <w:noProof/>
          </w:rPr>
          <w:t>uản</w:t>
        </w:r>
        <w:r w:rsidRPr="006738A2">
          <w:rPr>
            <w:rStyle w:val="Hyperlink"/>
            <w:rFonts w:eastAsia="Arial"/>
            <w:noProof/>
            <w:spacing w:val="9"/>
          </w:rPr>
          <w:t xml:space="preserve"> </w:t>
        </w:r>
        <w:r w:rsidRPr="006738A2">
          <w:rPr>
            <w:rStyle w:val="Hyperlink"/>
            <w:rFonts w:eastAsia="Arial"/>
            <w:noProof/>
            <w:spacing w:val="2"/>
          </w:rPr>
          <w:t>l</w:t>
        </w:r>
        <w:r w:rsidRPr="006738A2">
          <w:rPr>
            <w:rStyle w:val="Hyperlink"/>
            <w:rFonts w:eastAsia="Arial"/>
            <w:noProof/>
          </w:rPr>
          <w:t>ý</w:t>
        </w:r>
        <w:r w:rsidRPr="006738A2">
          <w:rPr>
            <w:rStyle w:val="Hyperlink"/>
            <w:rFonts w:eastAsia="Arial"/>
            <w:noProof/>
            <w:spacing w:val="5"/>
          </w:rPr>
          <w:t xml:space="preserve"> </w:t>
        </w:r>
        <w:r w:rsidRPr="006738A2">
          <w:rPr>
            <w:rStyle w:val="Hyperlink"/>
            <w:rFonts w:eastAsia="Arial"/>
            <w:noProof/>
          </w:rPr>
          <w:t>đào</w:t>
        </w:r>
        <w:r w:rsidRPr="006738A2">
          <w:rPr>
            <w:rStyle w:val="Hyperlink"/>
            <w:rFonts w:eastAsia="Arial"/>
            <w:noProof/>
            <w:spacing w:val="7"/>
          </w:rPr>
          <w:t xml:space="preserve"> </w:t>
        </w:r>
        <w:r w:rsidRPr="006738A2">
          <w:rPr>
            <w:rStyle w:val="Hyperlink"/>
            <w:rFonts w:eastAsia="Arial"/>
            <w:noProof/>
            <w:w w:val="102"/>
          </w:rPr>
          <w:t>tạo</w:t>
        </w:r>
        <w:r>
          <w:rPr>
            <w:noProof/>
            <w:webHidden/>
          </w:rPr>
          <w:tab/>
        </w:r>
        <w:r>
          <w:rPr>
            <w:noProof/>
            <w:webHidden/>
          </w:rPr>
          <w:fldChar w:fldCharType="begin"/>
        </w:r>
        <w:r>
          <w:rPr>
            <w:noProof/>
            <w:webHidden/>
          </w:rPr>
          <w:instrText xml:space="preserve"> PAGEREF _Toc181108834 \h </w:instrText>
        </w:r>
        <w:r>
          <w:rPr>
            <w:noProof/>
            <w:webHidden/>
          </w:rPr>
        </w:r>
        <w:r>
          <w:rPr>
            <w:noProof/>
            <w:webHidden/>
          </w:rPr>
          <w:fldChar w:fldCharType="separate"/>
        </w:r>
        <w:r>
          <w:rPr>
            <w:noProof/>
            <w:webHidden/>
          </w:rPr>
          <w:t>11</w:t>
        </w:r>
        <w:r>
          <w:rPr>
            <w:noProof/>
            <w:webHidden/>
          </w:rPr>
          <w:fldChar w:fldCharType="end"/>
        </w:r>
      </w:hyperlink>
    </w:p>
    <w:p w14:paraId="232C4AE6" w14:textId="260BB27B" w:rsidR="002D7548" w:rsidRPr="00D05B44" w:rsidRDefault="000D75E4" w:rsidP="00117F7E">
      <w:pPr>
        <w:spacing w:line="360" w:lineRule="auto"/>
        <w:ind w:left="1134" w:right="-1" w:hanging="1134"/>
        <w:jc w:val="both"/>
        <w:rPr>
          <w:sz w:val="26"/>
          <w:szCs w:val="26"/>
        </w:rPr>
      </w:pPr>
      <w:r>
        <w:rPr>
          <w:sz w:val="26"/>
          <w:szCs w:val="26"/>
        </w:rPr>
        <w:fldChar w:fldCharType="end"/>
      </w:r>
    </w:p>
    <w:p w14:paraId="2E6205F5" w14:textId="6D1739B9" w:rsidR="0042668A" w:rsidRPr="0042668A" w:rsidRDefault="0042668A" w:rsidP="0042668A">
      <w:pPr>
        <w:adjustRightInd w:val="0"/>
        <w:snapToGrid w:val="0"/>
        <w:spacing w:line="348" w:lineRule="auto"/>
        <w:ind w:firstLine="567"/>
        <w:jc w:val="both"/>
        <w:rPr>
          <w:color w:val="FF0000"/>
          <w:sz w:val="26"/>
          <w:szCs w:val="26"/>
        </w:rPr>
      </w:pPr>
      <w:r w:rsidRPr="0042668A">
        <w:rPr>
          <w:color w:val="FF0000"/>
          <w:sz w:val="26"/>
          <w:szCs w:val="26"/>
        </w:rPr>
        <w:t xml:space="preserve">(Để làm </w:t>
      </w:r>
      <w:r>
        <w:rPr>
          <w:color w:val="FF0000"/>
          <w:sz w:val="26"/>
          <w:szCs w:val="26"/>
        </w:rPr>
        <w:t>danh mục bảng biểu</w:t>
      </w:r>
      <w:r w:rsidRPr="0042668A">
        <w:rPr>
          <w:color w:val="FF0000"/>
          <w:sz w:val="26"/>
          <w:szCs w:val="26"/>
        </w:rPr>
        <w:t xml:space="preserve"> tự động thì các </w:t>
      </w:r>
      <w:r>
        <w:rPr>
          <w:color w:val="FF0000"/>
          <w:sz w:val="26"/>
          <w:szCs w:val="26"/>
        </w:rPr>
        <w:t>tên bảng</w:t>
      </w:r>
      <w:r w:rsidRPr="0042668A">
        <w:rPr>
          <w:color w:val="FF0000"/>
          <w:sz w:val="26"/>
          <w:szCs w:val="26"/>
        </w:rPr>
        <w:t xml:space="preserve"> phải dùng Styles </w:t>
      </w:r>
      <w:r>
        <w:rPr>
          <w:color w:val="FF0000"/>
          <w:sz w:val="26"/>
          <w:szCs w:val="26"/>
        </w:rPr>
        <w:t>TableCaption</w:t>
      </w:r>
      <w:r w:rsidRPr="0042668A">
        <w:rPr>
          <w:color w:val="FF0000"/>
          <w:sz w:val="26"/>
          <w:szCs w:val="26"/>
        </w:rPr>
        <w:t xml:space="preserve"> theo đúng mẫu. Nên copy các </w:t>
      </w:r>
      <w:r>
        <w:rPr>
          <w:color w:val="FF0000"/>
          <w:sz w:val="26"/>
          <w:szCs w:val="26"/>
        </w:rPr>
        <w:t>tên bảng</w:t>
      </w:r>
      <w:r w:rsidRPr="0042668A">
        <w:rPr>
          <w:color w:val="FF0000"/>
          <w:sz w:val="26"/>
          <w:szCs w:val="26"/>
        </w:rPr>
        <w:t xml:space="preserve"> đã có ra và chèn text mới vào.</w:t>
      </w:r>
    </w:p>
    <w:p w14:paraId="75421D70" w14:textId="7E9396B6" w:rsidR="002D7548" w:rsidRPr="00D05B44" w:rsidRDefault="0042668A" w:rsidP="0042668A">
      <w:pPr>
        <w:spacing w:line="360" w:lineRule="auto"/>
        <w:ind w:right="-1" w:firstLine="567"/>
        <w:jc w:val="both"/>
        <w:rPr>
          <w:sz w:val="26"/>
          <w:szCs w:val="26"/>
        </w:rPr>
      </w:pPr>
      <w:r w:rsidRPr="0042668A">
        <w:rPr>
          <w:color w:val="FF0000"/>
          <w:sz w:val="26"/>
          <w:szCs w:val="26"/>
        </w:rPr>
        <w:t xml:space="preserve">Khi cập nhật </w:t>
      </w:r>
      <w:r>
        <w:rPr>
          <w:color w:val="FF0000"/>
          <w:sz w:val="26"/>
          <w:szCs w:val="26"/>
        </w:rPr>
        <w:t>danh mục bảng biểu</w:t>
      </w:r>
      <w:r w:rsidRPr="0042668A">
        <w:rPr>
          <w:color w:val="FF0000"/>
          <w:sz w:val="26"/>
          <w:szCs w:val="26"/>
        </w:rPr>
        <w:t xml:space="preserve"> thì chọn Right click trên </w:t>
      </w:r>
      <w:r>
        <w:rPr>
          <w:color w:val="FF0000"/>
          <w:sz w:val="26"/>
          <w:szCs w:val="26"/>
        </w:rPr>
        <w:t>danh mục</w:t>
      </w:r>
      <w:r w:rsidRPr="0042668A">
        <w:rPr>
          <w:color w:val="FF0000"/>
          <w:sz w:val="26"/>
          <w:szCs w:val="26"/>
        </w:rPr>
        <w:t xml:space="preserve">, chọn Update Fields là tạo được </w:t>
      </w:r>
      <w:r>
        <w:rPr>
          <w:color w:val="FF0000"/>
          <w:sz w:val="26"/>
          <w:szCs w:val="26"/>
        </w:rPr>
        <w:t>danh mục bảng biểu</w:t>
      </w:r>
      <w:r w:rsidRPr="0042668A">
        <w:rPr>
          <w:color w:val="FF0000"/>
          <w:sz w:val="26"/>
          <w:szCs w:val="26"/>
        </w:rPr>
        <w:t xml:space="preserve"> tự động)</w:t>
      </w:r>
    </w:p>
    <w:p w14:paraId="04704142" w14:textId="77777777" w:rsidR="002D7548" w:rsidRPr="00D05B44" w:rsidRDefault="002D7548" w:rsidP="002D7548">
      <w:pPr>
        <w:rPr>
          <w:b/>
          <w:spacing w:val="-1"/>
          <w:sz w:val="26"/>
          <w:szCs w:val="26"/>
        </w:rPr>
      </w:pPr>
      <w:r w:rsidRPr="00D05B44">
        <w:rPr>
          <w:b/>
          <w:spacing w:val="-1"/>
          <w:sz w:val="26"/>
          <w:szCs w:val="26"/>
        </w:rPr>
        <w:br w:type="page"/>
      </w:r>
    </w:p>
    <w:p w14:paraId="2A893909" w14:textId="42D565A7" w:rsidR="002D7548" w:rsidRPr="00D05B44" w:rsidRDefault="002D7548" w:rsidP="00B02E32">
      <w:pPr>
        <w:pStyle w:val="Heading1"/>
      </w:pPr>
      <w:bookmarkStart w:id="19" w:name="_Toc181108089"/>
      <w:r w:rsidRPr="00D05B44">
        <w:lastRenderedPageBreak/>
        <w:t>DANH MỤC HÌNH VẼ</w:t>
      </w:r>
      <w:bookmarkEnd w:id="19"/>
    </w:p>
    <w:p w14:paraId="23A5EF3A" w14:textId="77777777" w:rsidR="00D91F41" w:rsidRPr="00D05B44" w:rsidRDefault="00D91F41" w:rsidP="00D91F41">
      <w:pPr>
        <w:spacing w:line="360" w:lineRule="auto"/>
        <w:jc w:val="center"/>
        <w:outlineLvl w:val="0"/>
        <w:rPr>
          <w:rStyle w:val="Hyperlink"/>
          <w:b/>
          <w:color w:val="auto"/>
          <w:sz w:val="26"/>
          <w:szCs w:val="26"/>
          <w:u w:val="none"/>
        </w:rPr>
      </w:pPr>
    </w:p>
    <w:p w14:paraId="74E29E23" w14:textId="20D6A816" w:rsidR="005A77EA" w:rsidRDefault="005A77EA">
      <w:pPr>
        <w:pStyle w:val="TableofFigures"/>
        <w:tabs>
          <w:tab w:val="right" w:leader="dot" w:pos="8778"/>
        </w:tabs>
        <w:rPr>
          <w:rFonts w:asciiTheme="minorHAnsi" w:eastAsiaTheme="minorEastAsia" w:hAnsiTheme="minorHAnsi" w:cstheme="minorBidi"/>
          <w:noProof/>
          <w:sz w:val="22"/>
          <w:szCs w:val="22"/>
        </w:rPr>
      </w:pPr>
      <w:r>
        <w:rPr>
          <w:rStyle w:val="Hyperlink"/>
          <w:rFonts w:eastAsiaTheme="majorEastAsia"/>
          <w:noProof/>
          <w:color w:val="auto"/>
          <w:szCs w:val="26"/>
        </w:rPr>
        <w:fldChar w:fldCharType="begin"/>
      </w:r>
      <w:r>
        <w:rPr>
          <w:rStyle w:val="Hyperlink"/>
          <w:rFonts w:eastAsiaTheme="majorEastAsia"/>
          <w:noProof/>
          <w:color w:val="auto"/>
          <w:szCs w:val="26"/>
        </w:rPr>
        <w:instrText xml:space="preserve"> TOC \h \z \t "FigureCaption" \c </w:instrText>
      </w:r>
      <w:r>
        <w:rPr>
          <w:rStyle w:val="Hyperlink"/>
          <w:rFonts w:eastAsiaTheme="majorEastAsia"/>
          <w:noProof/>
          <w:color w:val="auto"/>
          <w:szCs w:val="26"/>
        </w:rPr>
        <w:fldChar w:fldCharType="separate"/>
      </w:r>
      <w:hyperlink w:anchor="_Toc181108938" w:history="1">
        <w:r w:rsidRPr="00940624">
          <w:rPr>
            <w:rStyle w:val="Hyperlink"/>
            <w:rFonts w:eastAsia="Arial"/>
            <w:noProof/>
          </w:rPr>
          <w:t>Hình</w:t>
        </w:r>
        <w:r w:rsidRPr="00940624">
          <w:rPr>
            <w:rStyle w:val="Hyperlink"/>
            <w:rFonts w:eastAsia="Arial"/>
            <w:noProof/>
            <w:spacing w:val="10"/>
          </w:rPr>
          <w:t xml:space="preserve"> </w:t>
        </w:r>
        <w:r w:rsidRPr="00940624">
          <w:rPr>
            <w:rStyle w:val="Hyperlink"/>
            <w:rFonts w:eastAsia="Arial"/>
            <w:noProof/>
          </w:rPr>
          <w:t>1.1</w:t>
        </w:r>
        <w:r w:rsidRPr="00940624">
          <w:rPr>
            <w:rStyle w:val="Hyperlink"/>
            <w:rFonts w:eastAsia="Arial"/>
            <w:noProof/>
            <w:spacing w:val="9"/>
          </w:rPr>
          <w:t xml:space="preserve"> </w:t>
        </w:r>
        <w:r w:rsidRPr="00940624">
          <w:rPr>
            <w:rStyle w:val="Hyperlink"/>
            <w:rFonts w:eastAsia="Arial"/>
            <w:noProof/>
            <w:spacing w:val="1"/>
          </w:rPr>
          <w:t>(Viết chèn hoặc Copy - Paste special unformatted vào đây)</w:t>
        </w:r>
        <w:r>
          <w:rPr>
            <w:noProof/>
            <w:webHidden/>
          </w:rPr>
          <w:tab/>
        </w:r>
        <w:r>
          <w:rPr>
            <w:noProof/>
            <w:webHidden/>
          </w:rPr>
          <w:fldChar w:fldCharType="begin"/>
        </w:r>
        <w:r>
          <w:rPr>
            <w:noProof/>
            <w:webHidden/>
          </w:rPr>
          <w:instrText xml:space="preserve"> PAGEREF _Toc181108938 \h </w:instrText>
        </w:r>
        <w:r>
          <w:rPr>
            <w:noProof/>
            <w:webHidden/>
          </w:rPr>
        </w:r>
        <w:r>
          <w:rPr>
            <w:noProof/>
            <w:webHidden/>
          </w:rPr>
          <w:fldChar w:fldCharType="separate"/>
        </w:r>
        <w:r>
          <w:rPr>
            <w:noProof/>
            <w:webHidden/>
          </w:rPr>
          <w:t>10</w:t>
        </w:r>
        <w:r>
          <w:rPr>
            <w:noProof/>
            <w:webHidden/>
          </w:rPr>
          <w:fldChar w:fldCharType="end"/>
        </w:r>
      </w:hyperlink>
    </w:p>
    <w:p w14:paraId="34D98CCB" w14:textId="2C494FB7" w:rsidR="005A77EA" w:rsidRDefault="005A77EA">
      <w:pPr>
        <w:pStyle w:val="TableofFigures"/>
        <w:tabs>
          <w:tab w:val="right" w:leader="dot" w:pos="8778"/>
        </w:tabs>
        <w:rPr>
          <w:rFonts w:asciiTheme="minorHAnsi" w:eastAsiaTheme="minorEastAsia" w:hAnsiTheme="minorHAnsi" w:cstheme="minorBidi"/>
          <w:noProof/>
          <w:sz w:val="22"/>
          <w:szCs w:val="22"/>
        </w:rPr>
      </w:pPr>
      <w:hyperlink w:anchor="_Toc181108939" w:history="1">
        <w:r w:rsidRPr="00940624">
          <w:rPr>
            <w:rStyle w:val="Hyperlink"/>
            <w:rFonts w:eastAsia="Arial"/>
            <w:noProof/>
            <w:spacing w:val="-2"/>
          </w:rPr>
          <w:t>H</w:t>
        </w:r>
        <w:r w:rsidRPr="00940624">
          <w:rPr>
            <w:rStyle w:val="Hyperlink"/>
            <w:rFonts w:eastAsia="Arial"/>
            <w:noProof/>
            <w:spacing w:val="2"/>
          </w:rPr>
          <w:t>ì</w:t>
        </w:r>
        <w:r w:rsidRPr="00940624">
          <w:rPr>
            <w:rStyle w:val="Hyperlink"/>
            <w:rFonts w:eastAsia="Arial"/>
            <w:noProof/>
          </w:rPr>
          <w:t>nh</w:t>
        </w:r>
        <w:r w:rsidRPr="00940624">
          <w:rPr>
            <w:rStyle w:val="Hyperlink"/>
            <w:rFonts w:eastAsia="Arial"/>
            <w:noProof/>
            <w:spacing w:val="11"/>
          </w:rPr>
          <w:t xml:space="preserve"> </w:t>
        </w:r>
        <w:r w:rsidRPr="00940624">
          <w:rPr>
            <w:rStyle w:val="Hyperlink"/>
            <w:rFonts w:eastAsia="Arial"/>
            <w:noProof/>
          </w:rPr>
          <w:t>1.2</w:t>
        </w:r>
        <w:r w:rsidRPr="00940624">
          <w:rPr>
            <w:rStyle w:val="Hyperlink"/>
            <w:rFonts w:eastAsia="Arial"/>
            <w:noProof/>
            <w:spacing w:val="8"/>
          </w:rPr>
          <w:t xml:space="preserve"> </w:t>
        </w:r>
        <w:r w:rsidRPr="00940624">
          <w:rPr>
            <w:rStyle w:val="Hyperlink"/>
            <w:rFonts w:eastAsia="Arial"/>
            <w:noProof/>
          </w:rPr>
          <w:t>(Viết chèn hoặc Copy - Paste special unformatted vào đây)</w:t>
        </w:r>
        <w:r>
          <w:rPr>
            <w:noProof/>
            <w:webHidden/>
          </w:rPr>
          <w:tab/>
        </w:r>
        <w:r>
          <w:rPr>
            <w:noProof/>
            <w:webHidden/>
          </w:rPr>
          <w:fldChar w:fldCharType="begin"/>
        </w:r>
        <w:r>
          <w:rPr>
            <w:noProof/>
            <w:webHidden/>
          </w:rPr>
          <w:instrText xml:space="preserve"> PAGEREF _Toc181108939 \h </w:instrText>
        </w:r>
        <w:r>
          <w:rPr>
            <w:noProof/>
            <w:webHidden/>
          </w:rPr>
        </w:r>
        <w:r>
          <w:rPr>
            <w:noProof/>
            <w:webHidden/>
          </w:rPr>
          <w:fldChar w:fldCharType="separate"/>
        </w:r>
        <w:r>
          <w:rPr>
            <w:noProof/>
            <w:webHidden/>
          </w:rPr>
          <w:t>11</w:t>
        </w:r>
        <w:r>
          <w:rPr>
            <w:noProof/>
            <w:webHidden/>
          </w:rPr>
          <w:fldChar w:fldCharType="end"/>
        </w:r>
      </w:hyperlink>
    </w:p>
    <w:p w14:paraId="18FB06C3" w14:textId="3A5FCAF3" w:rsidR="005A77EA" w:rsidRDefault="005A77EA">
      <w:pPr>
        <w:pStyle w:val="TableofFigures"/>
        <w:tabs>
          <w:tab w:val="right" w:leader="dot" w:pos="8778"/>
        </w:tabs>
        <w:rPr>
          <w:rFonts w:asciiTheme="minorHAnsi" w:eastAsiaTheme="minorEastAsia" w:hAnsiTheme="minorHAnsi" w:cstheme="minorBidi"/>
          <w:noProof/>
          <w:sz w:val="22"/>
          <w:szCs w:val="22"/>
        </w:rPr>
      </w:pPr>
      <w:hyperlink w:anchor="_Toc181108940" w:history="1">
        <w:r w:rsidRPr="00940624">
          <w:rPr>
            <w:rStyle w:val="Hyperlink"/>
            <w:rFonts w:eastAsia="Arial"/>
            <w:noProof/>
          </w:rPr>
          <w:t>H</w:t>
        </w:r>
        <w:r w:rsidRPr="00940624">
          <w:rPr>
            <w:rStyle w:val="Hyperlink"/>
            <w:rFonts w:eastAsia="Arial"/>
            <w:noProof/>
            <w:spacing w:val="2"/>
          </w:rPr>
          <w:t>ì</w:t>
        </w:r>
        <w:r w:rsidRPr="00940624">
          <w:rPr>
            <w:rStyle w:val="Hyperlink"/>
            <w:rFonts w:eastAsia="Arial"/>
            <w:noProof/>
          </w:rPr>
          <w:t>nh</w:t>
        </w:r>
        <w:r w:rsidRPr="00940624">
          <w:rPr>
            <w:rStyle w:val="Hyperlink"/>
            <w:rFonts w:eastAsia="Arial"/>
            <w:noProof/>
            <w:spacing w:val="10"/>
          </w:rPr>
          <w:t xml:space="preserve"> </w:t>
        </w:r>
        <w:r w:rsidRPr="00940624">
          <w:rPr>
            <w:rStyle w:val="Hyperlink"/>
            <w:rFonts w:eastAsia="Arial"/>
            <w:noProof/>
          </w:rPr>
          <w:t>1.</w:t>
        </w:r>
        <w:r w:rsidRPr="00940624">
          <w:rPr>
            <w:rStyle w:val="Hyperlink"/>
            <w:rFonts w:eastAsia="Arial"/>
            <w:noProof/>
            <w:spacing w:val="1"/>
          </w:rPr>
          <w:t>3</w:t>
        </w:r>
        <w:r w:rsidRPr="00940624">
          <w:rPr>
            <w:rStyle w:val="Hyperlink"/>
            <w:rFonts w:eastAsia="Arial"/>
            <w:noProof/>
            <w:spacing w:val="13"/>
          </w:rPr>
          <w:t xml:space="preserve"> </w:t>
        </w:r>
        <w:r w:rsidRPr="00940624">
          <w:rPr>
            <w:rStyle w:val="Hyperlink"/>
            <w:rFonts w:eastAsia="Arial"/>
            <w:noProof/>
          </w:rPr>
          <w:t>(Viết chèn hoặc Copy - Paste special unformatted vào đây)</w:t>
        </w:r>
        <w:r>
          <w:rPr>
            <w:noProof/>
            <w:webHidden/>
          </w:rPr>
          <w:tab/>
        </w:r>
        <w:r>
          <w:rPr>
            <w:noProof/>
            <w:webHidden/>
          </w:rPr>
          <w:fldChar w:fldCharType="begin"/>
        </w:r>
        <w:r>
          <w:rPr>
            <w:noProof/>
            <w:webHidden/>
          </w:rPr>
          <w:instrText xml:space="preserve"> PAGEREF _Toc181108940 \h </w:instrText>
        </w:r>
        <w:r>
          <w:rPr>
            <w:noProof/>
            <w:webHidden/>
          </w:rPr>
        </w:r>
        <w:r>
          <w:rPr>
            <w:noProof/>
            <w:webHidden/>
          </w:rPr>
          <w:fldChar w:fldCharType="separate"/>
        </w:r>
        <w:r>
          <w:rPr>
            <w:noProof/>
            <w:webHidden/>
          </w:rPr>
          <w:t>12</w:t>
        </w:r>
        <w:r>
          <w:rPr>
            <w:noProof/>
            <w:webHidden/>
          </w:rPr>
          <w:fldChar w:fldCharType="end"/>
        </w:r>
      </w:hyperlink>
    </w:p>
    <w:p w14:paraId="713F3776" w14:textId="3DEB0B28" w:rsidR="005A77EA" w:rsidRDefault="005A77EA">
      <w:pPr>
        <w:pStyle w:val="TableofFigures"/>
        <w:tabs>
          <w:tab w:val="right" w:leader="dot" w:pos="8778"/>
        </w:tabs>
        <w:rPr>
          <w:rFonts w:asciiTheme="minorHAnsi" w:eastAsiaTheme="minorEastAsia" w:hAnsiTheme="minorHAnsi" w:cstheme="minorBidi"/>
          <w:noProof/>
          <w:sz w:val="22"/>
          <w:szCs w:val="22"/>
        </w:rPr>
      </w:pPr>
      <w:hyperlink w:anchor="_Toc181108941" w:history="1">
        <w:r w:rsidRPr="00940624">
          <w:rPr>
            <w:rStyle w:val="Hyperlink"/>
            <w:rFonts w:eastAsia="Arial"/>
            <w:noProof/>
          </w:rPr>
          <w:t>Hình</w:t>
        </w:r>
        <w:r w:rsidRPr="00940624">
          <w:rPr>
            <w:rStyle w:val="Hyperlink"/>
            <w:rFonts w:eastAsia="Arial"/>
            <w:noProof/>
            <w:spacing w:val="11"/>
          </w:rPr>
          <w:t xml:space="preserve"> </w:t>
        </w:r>
        <w:r w:rsidRPr="00940624">
          <w:rPr>
            <w:rStyle w:val="Hyperlink"/>
            <w:rFonts w:eastAsia="Arial"/>
            <w:noProof/>
          </w:rPr>
          <w:t>2.1</w:t>
        </w:r>
        <w:r w:rsidRPr="00940624">
          <w:rPr>
            <w:rStyle w:val="Hyperlink"/>
            <w:rFonts w:eastAsia="Arial"/>
            <w:noProof/>
            <w:spacing w:val="8"/>
          </w:rPr>
          <w:t xml:space="preserve"> </w:t>
        </w:r>
        <w:r w:rsidRPr="00940624">
          <w:rPr>
            <w:rStyle w:val="Hyperlink"/>
            <w:rFonts w:eastAsia="Arial"/>
            <w:noProof/>
          </w:rPr>
          <w:t>(Viết chèn hoặc Copy - Paste special unformatted vào đây)</w:t>
        </w:r>
        <w:r>
          <w:rPr>
            <w:noProof/>
            <w:webHidden/>
          </w:rPr>
          <w:tab/>
        </w:r>
        <w:r>
          <w:rPr>
            <w:noProof/>
            <w:webHidden/>
          </w:rPr>
          <w:fldChar w:fldCharType="begin"/>
        </w:r>
        <w:r>
          <w:rPr>
            <w:noProof/>
            <w:webHidden/>
          </w:rPr>
          <w:instrText xml:space="preserve"> PAGEREF _Toc181108941 \h </w:instrText>
        </w:r>
        <w:r>
          <w:rPr>
            <w:noProof/>
            <w:webHidden/>
          </w:rPr>
        </w:r>
        <w:r>
          <w:rPr>
            <w:noProof/>
            <w:webHidden/>
          </w:rPr>
          <w:fldChar w:fldCharType="separate"/>
        </w:r>
        <w:r>
          <w:rPr>
            <w:noProof/>
            <w:webHidden/>
          </w:rPr>
          <w:t>13</w:t>
        </w:r>
        <w:r>
          <w:rPr>
            <w:noProof/>
            <w:webHidden/>
          </w:rPr>
          <w:fldChar w:fldCharType="end"/>
        </w:r>
      </w:hyperlink>
    </w:p>
    <w:p w14:paraId="213F94CB" w14:textId="397FBA3A" w:rsidR="005A77EA" w:rsidRDefault="005A77EA">
      <w:pPr>
        <w:pStyle w:val="TableofFigures"/>
        <w:tabs>
          <w:tab w:val="right" w:leader="dot" w:pos="8778"/>
        </w:tabs>
        <w:rPr>
          <w:rFonts w:asciiTheme="minorHAnsi" w:eastAsiaTheme="minorEastAsia" w:hAnsiTheme="minorHAnsi" w:cstheme="minorBidi"/>
          <w:noProof/>
          <w:sz w:val="22"/>
          <w:szCs w:val="22"/>
        </w:rPr>
      </w:pPr>
      <w:hyperlink w:anchor="_Toc181108942" w:history="1">
        <w:r w:rsidRPr="00940624">
          <w:rPr>
            <w:rStyle w:val="Hyperlink"/>
            <w:rFonts w:eastAsia="Arial"/>
            <w:noProof/>
          </w:rPr>
          <w:t>Hình</w:t>
        </w:r>
        <w:r w:rsidRPr="00940624">
          <w:rPr>
            <w:rStyle w:val="Hyperlink"/>
            <w:rFonts w:eastAsia="Arial"/>
            <w:noProof/>
            <w:spacing w:val="10"/>
          </w:rPr>
          <w:t xml:space="preserve"> </w:t>
        </w:r>
        <w:r w:rsidRPr="00940624">
          <w:rPr>
            <w:rStyle w:val="Hyperlink"/>
            <w:rFonts w:eastAsia="Arial"/>
            <w:noProof/>
          </w:rPr>
          <w:t>2.2</w:t>
        </w:r>
        <w:r w:rsidRPr="00940624">
          <w:rPr>
            <w:rStyle w:val="Hyperlink"/>
            <w:rFonts w:eastAsia="Arial"/>
            <w:noProof/>
            <w:spacing w:val="9"/>
          </w:rPr>
          <w:t xml:space="preserve"> </w:t>
        </w:r>
        <w:r w:rsidRPr="00940624">
          <w:rPr>
            <w:rStyle w:val="Hyperlink"/>
            <w:rFonts w:eastAsia="Arial"/>
            <w:noProof/>
          </w:rPr>
          <w:t>(Viết chèn hoặc Copy - Paste special unformatted vào đây)</w:t>
        </w:r>
        <w:r>
          <w:rPr>
            <w:noProof/>
            <w:webHidden/>
          </w:rPr>
          <w:tab/>
        </w:r>
        <w:r>
          <w:rPr>
            <w:noProof/>
            <w:webHidden/>
          </w:rPr>
          <w:fldChar w:fldCharType="begin"/>
        </w:r>
        <w:r>
          <w:rPr>
            <w:noProof/>
            <w:webHidden/>
          </w:rPr>
          <w:instrText xml:space="preserve"> PAGEREF _Toc181108942 \h </w:instrText>
        </w:r>
        <w:r>
          <w:rPr>
            <w:noProof/>
            <w:webHidden/>
          </w:rPr>
        </w:r>
        <w:r>
          <w:rPr>
            <w:noProof/>
            <w:webHidden/>
          </w:rPr>
          <w:fldChar w:fldCharType="separate"/>
        </w:r>
        <w:r>
          <w:rPr>
            <w:noProof/>
            <w:webHidden/>
          </w:rPr>
          <w:t>13</w:t>
        </w:r>
        <w:r>
          <w:rPr>
            <w:noProof/>
            <w:webHidden/>
          </w:rPr>
          <w:fldChar w:fldCharType="end"/>
        </w:r>
      </w:hyperlink>
    </w:p>
    <w:p w14:paraId="1F3BEB04" w14:textId="7DDC25E7" w:rsidR="005A77EA" w:rsidRDefault="005A77EA">
      <w:pPr>
        <w:pStyle w:val="TableofFigures"/>
        <w:tabs>
          <w:tab w:val="right" w:leader="dot" w:pos="8778"/>
        </w:tabs>
        <w:rPr>
          <w:rFonts w:asciiTheme="minorHAnsi" w:eastAsiaTheme="minorEastAsia" w:hAnsiTheme="minorHAnsi" w:cstheme="minorBidi"/>
          <w:noProof/>
          <w:sz w:val="22"/>
          <w:szCs w:val="22"/>
        </w:rPr>
      </w:pPr>
      <w:hyperlink w:anchor="_Toc181108943" w:history="1">
        <w:r w:rsidRPr="00940624">
          <w:rPr>
            <w:rStyle w:val="Hyperlink"/>
            <w:rFonts w:eastAsia="Arial"/>
            <w:noProof/>
          </w:rPr>
          <w:t>Hình</w:t>
        </w:r>
        <w:r w:rsidRPr="00940624">
          <w:rPr>
            <w:rStyle w:val="Hyperlink"/>
            <w:rFonts w:eastAsia="Arial"/>
            <w:noProof/>
            <w:spacing w:val="11"/>
          </w:rPr>
          <w:t xml:space="preserve"> </w:t>
        </w:r>
        <w:r w:rsidRPr="00940624">
          <w:rPr>
            <w:rStyle w:val="Hyperlink"/>
            <w:rFonts w:eastAsia="Arial"/>
            <w:noProof/>
          </w:rPr>
          <w:t>3.1</w:t>
        </w:r>
        <w:r w:rsidRPr="00940624">
          <w:rPr>
            <w:rStyle w:val="Hyperlink"/>
            <w:rFonts w:eastAsia="Arial"/>
            <w:noProof/>
            <w:spacing w:val="10"/>
          </w:rPr>
          <w:t xml:space="preserve"> </w:t>
        </w:r>
        <w:r w:rsidRPr="00940624">
          <w:rPr>
            <w:rStyle w:val="Hyperlink"/>
            <w:rFonts w:eastAsia="Arial"/>
            <w:noProof/>
          </w:rPr>
          <w:t>(Viết chèn hoặc Copy - Paste special unformatted vào đây)</w:t>
        </w:r>
        <w:r>
          <w:rPr>
            <w:noProof/>
            <w:webHidden/>
          </w:rPr>
          <w:tab/>
        </w:r>
        <w:r>
          <w:rPr>
            <w:noProof/>
            <w:webHidden/>
          </w:rPr>
          <w:fldChar w:fldCharType="begin"/>
        </w:r>
        <w:r>
          <w:rPr>
            <w:noProof/>
            <w:webHidden/>
          </w:rPr>
          <w:instrText xml:space="preserve"> PAGEREF _Toc181108943 \h </w:instrText>
        </w:r>
        <w:r>
          <w:rPr>
            <w:noProof/>
            <w:webHidden/>
          </w:rPr>
        </w:r>
        <w:r>
          <w:rPr>
            <w:noProof/>
            <w:webHidden/>
          </w:rPr>
          <w:fldChar w:fldCharType="separate"/>
        </w:r>
        <w:r>
          <w:rPr>
            <w:noProof/>
            <w:webHidden/>
          </w:rPr>
          <w:t>15</w:t>
        </w:r>
        <w:r>
          <w:rPr>
            <w:noProof/>
            <w:webHidden/>
          </w:rPr>
          <w:fldChar w:fldCharType="end"/>
        </w:r>
      </w:hyperlink>
    </w:p>
    <w:p w14:paraId="58B3C5EE" w14:textId="15C368C6" w:rsidR="005A77EA" w:rsidRDefault="005A77EA">
      <w:pPr>
        <w:pStyle w:val="TableofFigures"/>
        <w:tabs>
          <w:tab w:val="right" w:leader="dot" w:pos="8778"/>
        </w:tabs>
        <w:rPr>
          <w:rFonts w:asciiTheme="minorHAnsi" w:eastAsiaTheme="minorEastAsia" w:hAnsiTheme="minorHAnsi" w:cstheme="minorBidi"/>
          <w:noProof/>
          <w:sz w:val="22"/>
          <w:szCs w:val="22"/>
        </w:rPr>
      </w:pPr>
      <w:hyperlink w:anchor="_Toc181108944" w:history="1">
        <w:r w:rsidRPr="00940624">
          <w:rPr>
            <w:rStyle w:val="Hyperlink"/>
            <w:rFonts w:eastAsia="Arial"/>
            <w:noProof/>
          </w:rPr>
          <w:t>Hình</w:t>
        </w:r>
        <w:r w:rsidRPr="00940624">
          <w:rPr>
            <w:rStyle w:val="Hyperlink"/>
            <w:rFonts w:eastAsia="Arial"/>
            <w:noProof/>
            <w:spacing w:val="11"/>
          </w:rPr>
          <w:t xml:space="preserve"> </w:t>
        </w:r>
        <w:r w:rsidRPr="00940624">
          <w:rPr>
            <w:rStyle w:val="Hyperlink"/>
            <w:rFonts w:eastAsia="Arial"/>
            <w:noProof/>
          </w:rPr>
          <w:t>3.2</w:t>
        </w:r>
        <w:r w:rsidRPr="00940624">
          <w:rPr>
            <w:rStyle w:val="Hyperlink"/>
            <w:rFonts w:eastAsia="Arial"/>
            <w:noProof/>
            <w:spacing w:val="10"/>
          </w:rPr>
          <w:t xml:space="preserve"> </w:t>
        </w:r>
        <w:r w:rsidRPr="00940624">
          <w:rPr>
            <w:rStyle w:val="Hyperlink"/>
            <w:rFonts w:eastAsia="Arial"/>
            <w:noProof/>
          </w:rPr>
          <w:t>(Viết chèn hoặc Copy - Paste special unformatted vào đây)</w:t>
        </w:r>
        <w:r>
          <w:rPr>
            <w:noProof/>
            <w:webHidden/>
          </w:rPr>
          <w:tab/>
        </w:r>
        <w:r>
          <w:rPr>
            <w:noProof/>
            <w:webHidden/>
          </w:rPr>
          <w:fldChar w:fldCharType="begin"/>
        </w:r>
        <w:r>
          <w:rPr>
            <w:noProof/>
            <w:webHidden/>
          </w:rPr>
          <w:instrText xml:space="preserve"> PAGEREF _Toc181108944 \h </w:instrText>
        </w:r>
        <w:r>
          <w:rPr>
            <w:noProof/>
            <w:webHidden/>
          </w:rPr>
        </w:r>
        <w:r>
          <w:rPr>
            <w:noProof/>
            <w:webHidden/>
          </w:rPr>
          <w:fldChar w:fldCharType="separate"/>
        </w:r>
        <w:r>
          <w:rPr>
            <w:noProof/>
            <w:webHidden/>
          </w:rPr>
          <w:t>15</w:t>
        </w:r>
        <w:r>
          <w:rPr>
            <w:noProof/>
            <w:webHidden/>
          </w:rPr>
          <w:fldChar w:fldCharType="end"/>
        </w:r>
      </w:hyperlink>
    </w:p>
    <w:p w14:paraId="3FDED25E" w14:textId="03BD0E43" w:rsidR="002D7548" w:rsidRPr="00D05B44" w:rsidRDefault="005A77EA" w:rsidP="00117F7E">
      <w:pPr>
        <w:spacing w:line="312" w:lineRule="auto"/>
        <w:ind w:left="1418" w:hanging="1418"/>
        <w:rPr>
          <w:rStyle w:val="Hyperlink"/>
          <w:rFonts w:eastAsiaTheme="majorEastAsia"/>
          <w:noProof/>
          <w:color w:val="auto"/>
          <w:sz w:val="26"/>
          <w:szCs w:val="26"/>
        </w:rPr>
      </w:pPr>
      <w:r>
        <w:rPr>
          <w:rStyle w:val="Hyperlink"/>
          <w:rFonts w:eastAsiaTheme="majorEastAsia"/>
          <w:noProof/>
          <w:color w:val="auto"/>
          <w:sz w:val="26"/>
          <w:szCs w:val="26"/>
        </w:rPr>
        <w:fldChar w:fldCharType="end"/>
      </w:r>
    </w:p>
    <w:p w14:paraId="1FD11D92" w14:textId="6E856689" w:rsidR="0042668A" w:rsidRPr="0042668A" w:rsidRDefault="0042668A" w:rsidP="0042668A">
      <w:pPr>
        <w:adjustRightInd w:val="0"/>
        <w:snapToGrid w:val="0"/>
        <w:spacing w:line="348" w:lineRule="auto"/>
        <w:ind w:firstLine="567"/>
        <w:jc w:val="both"/>
        <w:rPr>
          <w:color w:val="FF0000"/>
          <w:sz w:val="26"/>
          <w:szCs w:val="26"/>
        </w:rPr>
      </w:pPr>
      <w:r w:rsidRPr="0042668A">
        <w:rPr>
          <w:color w:val="FF0000"/>
          <w:sz w:val="26"/>
          <w:szCs w:val="26"/>
        </w:rPr>
        <w:t xml:space="preserve">(Để làm </w:t>
      </w:r>
      <w:r>
        <w:rPr>
          <w:color w:val="FF0000"/>
          <w:sz w:val="26"/>
          <w:szCs w:val="26"/>
        </w:rPr>
        <w:t xml:space="preserve">danh mục </w:t>
      </w:r>
      <w:r>
        <w:rPr>
          <w:color w:val="FF0000"/>
          <w:sz w:val="26"/>
          <w:szCs w:val="26"/>
        </w:rPr>
        <w:t>hình vẽ</w:t>
      </w:r>
      <w:r w:rsidRPr="0042668A">
        <w:rPr>
          <w:color w:val="FF0000"/>
          <w:sz w:val="26"/>
          <w:szCs w:val="26"/>
        </w:rPr>
        <w:t xml:space="preserve"> tự động thì các </w:t>
      </w:r>
      <w:r>
        <w:rPr>
          <w:color w:val="FF0000"/>
          <w:sz w:val="26"/>
          <w:szCs w:val="26"/>
        </w:rPr>
        <w:t xml:space="preserve">tên </w:t>
      </w:r>
      <w:r>
        <w:rPr>
          <w:color w:val="FF0000"/>
          <w:sz w:val="26"/>
          <w:szCs w:val="26"/>
        </w:rPr>
        <w:t>hình vẽ</w:t>
      </w:r>
      <w:r w:rsidRPr="0042668A">
        <w:rPr>
          <w:color w:val="FF0000"/>
          <w:sz w:val="26"/>
          <w:szCs w:val="26"/>
        </w:rPr>
        <w:t xml:space="preserve"> phải dùng Styles </w:t>
      </w:r>
      <w:r>
        <w:rPr>
          <w:color w:val="FF0000"/>
          <w:sz w:val="26"/>
          <w:szCs w:val="26"/>
        </w:rPr>
        <w:t>Figure</w:t>
      </w:r>
      <w:r>
        <w:rPr>
          <w:color w:val="FF0000"/>
          <w:sz w:val="26"/>
          <w:szCs w:val="26"/>
        </w:rPr>
        <w:t>Caption</w:t>
      </w:r>
      <w:r w:rsidRPr="0042668A">
        <w:rPr>
          <w:color w:val="FF0000"/>
          <w:sz w:val="26"/>
          <w:szCs w:val="26"/>
        </w:rPr>
        <w:t xml:space="preserve"> theo đúng mẫu. Nên copy các </w:t>
      </w:r>
      <w:r>
        <w:rPr>
          <w:color w:val="FF0000"/>
          <w:sz w:val="26"/>
          <w:szCs w:val="26"/>
        </w:rPr>
        <w:t xml:space="preserve">tên </w:t>
      </w:r>
      <w:r>
        <w:rPr>
          <w:color w:val="FF0000"/>
          <w:sz w:val="26"/>
          <w:szCs w:val="26"/>
        </w:rPr>
        <w:t>hình</w:t>
      </w:r>
      <w:r w:rsidRPr="0042668A">
        <w:rPr>
          <w:color w:val="FF0000"/>
          <w:sz w:val="26"/>
          <w:szCs w:val="26"/>
        </w:rPr>
        <w:t xml:space="preserve"> đã có ra và chèn text mới vào.</w:t>
      </w:r>
    </w:p>
    <w:p w14:paraId="346838A4" w14:textId="5E2C810C" w:rsidR="0042668A" w:rsidRPr="00D05B44" w:rsidRDefault="0042668A" w:rsidP="0042668A">
      <w:pPr>
        <w:spacing w:line="360" w:lineRule="auto"/>
        <w:ind w:right="-1" w:firstLine="567"/>
        <w:jc w:val="both"/>
        <w:rPr>
          <w:sz w:val="26"/>
          <w:szCs w:val="26"/>
        </w:rPr>
      </w:pPr>
      <w:r w:rsidRPr="0042668A">
        <w:rPr>
          <w:color w:val="FF0000"/>
          <w:sz w:val="26"/>
          <w:szCs w:val="26"/>
        </w:rPr>
        <w:t xml:space="preserve">Khi cập nhật </w:t>
      </w:r>
      <w:r>
        <w:rPr>
          <w:color w:val="FF0000"/>
          <w:sz w:val="26"/>
          <w:szCs w:val="26"/>
        </w:rPr>
        <w:t xml:space="preserve">danh mục </w:t>
      </w:r>
      <w:r>
        <w:rPr>
          <w:color w:val="FF0000"/>
          <w:sz w:val="26"/>
          <w:szCs w:val="26"/>
        </w:rPr>
        <w:t>hình vẽ</w:t>
      </w:r>
      <w:r w:rsidRPr="0042668A">
        <w:rPr>
          <w:color w:val="FF0000"/>
          <w:sz w:val="26"/>
          <w:szCs w:val="26"/>
        </w:rPr>
        <w:t xml:space="preserve"> thì chọn Right click trên </w:t>
      </w:r>
      <w:r>
        <w:rPr>
          <w:color w:val="FF0000"/>
          <w:sz w:val="26"/>
          <w:szCs w:val="26"/>
        </w:rPr>
        <w:t>danh mục</w:t>
      </w:r>
      <w:r w:rsidRPr="0042668A">
        <w:rPr>
          <w:color w:val="FF0000"/>
          <w:sz w:val="26"/>
          <w:szCs w:val="26"/>
        </w:rPr>
        <w:t xml:space="preserve">, chọn Update Fields là tạo được </w:t>
      </w:r>
      <w:r>
        <w:rPr>
          <w:color w:val="FF0000"/>
          <w:sz w:val="26"/>
          <w:szCs w:val="26"/>
        </w:rPr>
        <w:t xml:space="preserve">danh mục </w:t>
      </w:r>
      <w:r>
        <w:rPr>
          <w:color w:val="FF0000"/>
          <w:sz w:val="26"/>
          <w:szCs w:val="26"/>
        </w:rPr>
        <w:t>hình vẽ</w:t>
      </w:r>
      <w:r w:rsidRPr="0042668A">
        <w:rPr>
          <w:color w:val="FF0000"/>
          <w:sz w:val="26"/>
          <w:szCs w:val="26"/>
        </w:rPr>
        <w:t xml:space="preserve"> tự động)</w:t>
      </w:r>
    </w:p>
    <w:p w14:paraId="0B9779D6" w14:textId="57F0287E" w:rsidR="0042668A" w:rsidRPr="00D05B44" w:rsidRDefault="0042668A" w:rsidP="002D7548">
      <w:pPr>
        <w:rPr>
          <w:b/>
          <w:spacing w:val="1"/>
          <w:sz w:val="32"/>
          <w:szCs w:val="32"/>
        </w:rPr>
        <w:sectPr w:rsidR="0042668A" w:rsidRPr="00D05B44" w:rsidSect="00E106A9">
          <w:headerReference w:type="default" r:id="rId13"/>
          <w:pgSz w:w="11907" w:h="16840" w:code="9"/>
          <w:pgMar w:top="1985" w:right="1134" w:bottom="1701" w:left="1985" w:header="964" w:footer="964" w:gutter="0"/>
          <w:pgNumType w:fmt="lowerRoman" w:start="1"/>
          <w:cols w:space="720"/>
        </w:sectPr>
      </w:pPr>
    </w:p>
    <w:p w14:paraId="6869E0F0" w14:textId="430025A0" w:rsidR="00D0534D" w:rsidRPr="00D05B44" w:rsidRDefault="00D2201C" w:rsidP="00B02E32">
      <w:pPr>
        <w:pStyle w:val="Heading1"/>
      </w:pPr>
      <w:bookmarkStart w:id="20" w:name="_Toc181108090"/>
      <w:r w:rsidRPr="00D05B44">
        <w:lastRenderedPageBreak/>
        <w:t>MỞ ĐẦU</w:t>
      </w:r>
      <w:bookmarkEnd w:id="0"/>
      <w:bookmarkEnd w:id="1"/>
      <w:bookmarkEnd w:id="20"/>
    </w:p>
    <w:p w14:paraId="5F44CF81" w14:textId="184A9D05" w:rsidR="00854BE0" w:rsidRPr="009458D1" w:rsidRDefault="009458D1" w:rsidP="00CA5028">
      <w:pPr>
        <w:pStyle w:val="Heading2"/>
      </w:pPr>
      <w:bookmarkStart w:id="21" w:name="_Toc181108091"/>
      <w:r w:rsidRPr="009458D1">
        <w:t xml:space="preserve">1. </w:t>
      </w:r>
      <w:r w:rsidR="00854BE0" w:rsidRPr="009458D1">
        <w:t>Lý do chọn đề tài</w:t>
      </w:r>
      <w:bookmarkEnd w:id="21"/>
    </w:p>
    <w:p w14:paraId="09D5FB08" w14:textId="77777777" w:rsidR="00981534" w:rsidRDefault="00981534" w:rsidP="00854BE0">
      <w:pPr>
        <w:adjustRightInd w:val="0"/>
        <w:snapToGrid w:val="0"/>
        <w:spacing w:line="348" w:lineRule="auto"/>
        <w:ind w:firstLine="567"/>
        <w:jc w:val="both"/>
        <w:rPr>
          <w:sz w:val="26"/>
          <w:szCs w:val="26"/>
          <w:lang w:val="nl-NL"/>
        </w:rPr>
      </w:pPr>
      <w:r>
        <w:rPr>
          <w:sz w:val="26"/>
          <w:szCs w:val="26"/>
          <w:lang w:val="nl-NL"/>
        </w:rPr>
        <w:t>..</w:t>
      </w:r>
      <w:r w:rsidR="00854BE0" w:rsidRPr="00D05B44">
        <w:rPr>
          <w:sz w:val="26"/>
          <w:szCs w:val="26"/>
          <w:lang w:val="nl-NL"/>
        </w:rPr>
        <w:t>.</w:t>
      </w:r>
    </w:p>
    <w:p w14:paraId="05BBF842" w14:textId="53D2108E" w:rsidR="00981534" w:rsidRDefault="00981534" w:rsidP="00854BE0">
      <w:pPr>
        <w:adjustRightInd w:val="0"/>
        <w:snapToGrid w:val="0"/>
        <w:spacing w:line="348" w:lineRule="auto"/>
        <w:ind w:firstLine="567"/>
        <w:jc w:val="both"/>
        <w:rPr>
          <w:sz w:val="26"/>
          <w:szCs w:val="26"/>
          <w:lang w:val="nl-NL"/>
        </w:rPr>
      </w:pPr>
      <w:r>
        <w:rPr>
          <w:sz w:val="26"/>
          <w:szCs w:val="26"/>
          <w:lang w:val="nl-NL"/>
        </w:rPr>
        <w:t>(Viết chèn hoặc Copy - Paste special unformatted vào đây)</w:t>
      </w:r>
    </w:p>
    <w:p w14:paraId="6DD97050" w14:textId="1D619701" w:rsidR="00854BE0" w:rsidRPr="00D05B44" w:rsidRDefault="00981534" w:rsidP="00854BE0">
      <w:pPr>
        <w:adjustRightInd w:val="0"/>
        <w:snapToGrid w:val="0"/>
        <w:spacing w:line="348" w:lineRule="auto"/>
        <w:ind w:firstLine="567"/>
        <w:jc w:val="both"/>
        <w:rPr>
          <w:sz w:val="26"/>
          <w:szCs w:val="26"/>
          <w:lang w:val="nl-NL"/>
        </w:rPr>
      </w:pPr>
      <w:r>
        <w:rPr>
          <w:sz w:val="26"/>
          <w:szCs w:val="26"/>
          <w:lang w:val="nl-NL"/>
        </w:rPr>
        <w:t>...</w:t>
      </w:r>
      <w:r w:rsidR="00854BE0" w:rsidRPr="00D05B44">
        <w:rPr>
          <w:sz w:val="26"/>
          <w:szCs w:val="26"/>
          <w:lang w:val="nl-NL"/>
        </w:rPr>
        <w:t xml:space="preserve"> </w:t>
      </w:r>
    </w:p>
    <w:p w14:paraId="49B68ED8" w14:textId="77777777" w:rsidR="00854BE0" w:rsidRPr="00D05B44" w:rsidRDefault="00854BE0" w:rsidP="00CA5028">
      <w:pPr>
        <w:pStyle w:val="Heading2"/>
        <w:rPr>
          <w:lang w:val="nl-NL"/>
        </w:rPr>
      </w:pPr>
      <w:bookmarkStart w:id="22" w:name="_Toc498501810"/>
      <w:bookmarkStart w:id="23" w:name="_Toc501003284"/>
      <w:bookmarkStart w:id="24" w:name="_Toc181108092"/>
      <w:r w:rsidRPr="00D05B44">
        <w:rPr>
          <w:lang w:val="nl-NL"/>
        </w:rPr>
        <w:t>2. Tổng quan về vấn đề nghiên cứu</w:t>
      </w:r>
      <w:bookmarkEnd w:id="22"/>
      <w:bookmarkEnd w:id="23"/>
      <w:bookmarkEnd w:id="24"/>
    </w:p>
    <w:p w14:paraId="077C354D" w14:textId="1CC12930" w:rsidR="00854BE0" w:rsidRDefault="005A3202" w:rsidP="005A3202">
      <w:pPr>
        <w:pStyle w:val="ListParagraph"/>
        <w:adjustRightInd w:val="0"/>
        <w:snapToGrid w:val="0"/>
        <w:spacing w:before="0" w:line="360" w:lineRule="auto"/>
        <w:ind w:left="567" w:firstLine="0"/>
        <w:rPr>
          <w:rFonts w:cs="Times New Roman"/>
          <w:szCs w:val="26"/>
          <w:lang w:val="nl-NL"/>
        </w:rPr>
      </w:pPr>
      <w:r>
        <w:rPr>
          <w:rFonts w:cs="Times New Roman"/>
          <w:szCs w:val="26"/>
          <w:lang w:val="nl-NL"/>
        </w:rPr>
        <w:t>..</w:t>
      </w:r>
      <w:r w:rsidR="00854BE0" w:rsidRPr="00D05B44">
        <w:rPr>
          <w:rFonts w:cs="Times New Roman"/>
          <w:szCs w:val="26"/>
          <w:lang w:val="nl-NL"/>
        </w:rPr>
        <w:t>.</w:t>
      </w:r>
    </w:p>
    <w:p w14:paraId="3955DA19" w14:textId="0BBF534B" w:rsidR="005A3202" w:rsidRDefault="005A3202" w:rsidP="005A3202">
      <w:pPr>
        <w:pStyle w:val="ListParagraph"/>
        <w:adjustRightInd w:val="0"/>
        <w:snapToGrid w:val="0"/>
        <w:spacing w:before="0" w:line="360" w:lineRule="auto"/>
        <w:ind w:left="567" w:firstLine="0"/>
        <w:rPr>
          <w:rFonts w:cs="Times New Roman"/>
          <w:szCs w:val="26"/>
          <w:lang w:val="nl-NL"/>
        </w:rPr>
      </w:pPr>
      <w:r>
        <w:rPr>
          <w:rFonts w:cs="Times New Roman"/>
          <w:szCs w:val="26"/>
          <w:lang w:val="nl-NL"/>
        </w:rPr>
        <w:t>()</w:t>
      </w:r>
    </w:p>
    <w:p w14:paraId="45EB1C71" w14:textId="678FF6FC" w:rsidR="005A3202" w:rsidRPr="00D05B44" w:rsidRDefault="005A3202" w:rsidP="005A3202">
      <w:pPr>
        <w:pStyle w:val="ListParagraph"/>
        <w:adjustRightInd w:val="0"/>
        <w:snapToGrid w:val="0"/>
        <w:spacing w:before="0" w:line="360" w:lineRule="auto"/>
        <w:ind w:left="567" w:firstLine="0"/>
        <w:rPr>
          <w:rFonts w:cs="Times New Roman"/>
          <w:szCs w:val="26"/>
          <w:lang w:val="nl-NL"/>
        </w:rPr>
      </w:pPr>
      <w:r>
        <w:rPr>
          <w:rFonts w:cs="Times New Roman"/>
          <w:szCs w:val="26"/>
          <w:lang w:val="nl-NL"/>
        </w:rPr>
        <w:t>...</w:t>
      </w:r>
    </w:p>
    <w:p w14:paraId="43157CCD" w14:textId="77777777" w:rsidR="00854BE0" w:rsidRPr="00D05B44" w:rsidRDefault="00854BE0" w:rsidP="00CA5028">
      <w:pPr>
        <w:pStyle w:val="Heading2"/>
        <w:rPr>
          <w:lang w:val="nl-NL"/>
        </w:rPr>
      </w:pPr>
      <w:bookmarkStart w:id="25" w:name="_Toc498501811"/>
      <w:bookmarkStart w:id="26" w:name="_Toc501003285"/>
      <w:bookmarkStart w:id="27" w:name="_Toc181108093"/>
      <w:r w:rsidRPr="00D05B44">
        <w:rPr>
          <w:lang w:val="nl-NL"/>
        </w:rPr>
        <w:t>3. Mục tiêu nghiên cứu của đề tài</w:t>
      </w:r>
      <w:bookmarkEnd w:id="25"/>
      <w:bookmarkEnd w:id="26"/>
      <w:bookmarkEnd w:id="27"/>
    </w:p>
    <w:p w14:paraId="48CE4D9E" w14:textId="1DE5628D" w:rsidR="00854BE0" w:rsidRDefault="005A3202" w:rsidP="00854BE0">
      <w:pPr>
        <w:widowControl w:val="0"/>
        <w:autoSpaceDE w:val="0"/>
        <w:autoSpaceDN w:val="0"/>
        <w:adjustRightInd w:val="0"/>
        <w:snapToGrid w:val="0"/>
        <w:spacing w:line="360" w:lineRule="auto"/>
        <w:ind w:firstLine="567"/>
        <w:jc w:val="both"/>
        <w:rPr>
          <w:bCs/>
          <w:sz w:val="26"/>
          <w:szCs w:val="26"/>
          <w:lang w:val="nl-NL"/>
        </w:rPr>
      </w:pPr>
      <w:r>
        <w:rPr>
          <w:sz w:val="26"/>
          <w:szCs w:val="26"/>
          <w:lang w:val="nl-NL"/>
        </w:rPr>
        <w:t>..</w:t>
      </w:r>
      <w:r w:rsidR="00854BE0" w:rsidRPr="00D05B44">
        <w:rPr>
          <w:bCs/>
          <w:sz w:val="26"/>
          <w:szCs w:val="26"/>
          <w:lang w:val="nl-NL"/>
        </w:rPr>
        <w:t>.</w:t>
      </w:r>
    </w:p>
    <w:p w14:paraId="040273B9" w14:textId="14D3118F" w:rsidR="005A3202" w:rsidRDefault="005A3202" w:rsidP="00854BE0">
      <w:pPr>
        <w:widowControl w:val="0"/>
        <w:autoSpaceDE w:val="0"/>
        <w:autoSpaceDN w:val="0"/>
        <w:adjustRightInd w:val="0"/>
        <w:snapToGrid w:val="0"/>
        <w:spacing w:line="360" w:lineRule="auto"/>
        <w:ind w:firstLine="567"/>
        <w:jc w:val="both"/>
        <w:rPr>
          <w:bCs/>
          <w:sz w:val="26"/>
          <w:szCs w:val="26"/>
          <w:lang w:val="nl-NL"/>
        </w:rPr>
      </w:pPr>
      <w:r>
        <w:rPr>
          <w:bCs/>
          <w:sz w:val="26"/>
          <w:szCs w:val="26"/>
          <w:lang w:val="nl-NL"/>
        </w:rPr>
        <w:t>(</w:t>
      </w:r>
      <w:r>
        <w:rPr>
          <w:sz w:val="26"/>
          <w:szCs w:val="26"/>
          <w:lang w:val="nl-NL"/>
        </w:rPr>
        <w:t>Viết chèn hoặc Copy - Paste special unformatted vào đây</w:t>
      </w:r>
      <w:r>
        <w:rPr>
          <w:bCs/>
          <w:sz w:val="26"/>
          <w:szCs w:val="26"/>
          <w:lang w:val="nl-NL"/>
        </w:rPr>
        <w:t>)</w:t>
      </w:r>
    </w:p>
    <w:p w14:paraId="00556775" w14:textId="0A849DD8" w:rsidR="005A3202" w:rsidRPr="00D05B44" w:rsidRDefault="005A3202" w:rsidP="00854BE0">
      <w:pPr>
        <w:widowControl w:val="0"/>
        <w:autoSpaceDE w:val="0"/>
        <w:autoSpaceDN w:val="0"/>
        <w:adjustRightInd w:val="0"/>
        <w:snapToGrid w:val="0"/>
        <w:spacing w:line="360" w:lineRule="auto"/>
        <w:ind w:firstLine="567"/>
        <w:jc w:val="both"/>
        <w:rPr>
          <w:bCs/>
          <w:sz w:val="26"/>
          <w:szCs w:val="26"/>
          <w:lang w:val="nl-NL"/>
        </w:rPr>
      </w:pPr>
      <w:r>
        <w:rPr>
          <w:bCs/>
          <w:sz w:val="26"/>
          <w:szCs w:val="26"/>
          <w:lang w:val="nl-NL"/>
        </w:rPr>
        <w:t>...</w:t>
      </w:r>
    </w:p>
    <w:p w14:paraId="2D847945" w14:textId="77777777" w:rsidR="00854BE0" w:rsidRPr="00D05B44" w:rsidRDefault="00854BE0" w:rsidP="00CA5028">
      <w:pPr>
        <w:pStyle w:val="Heading2"/>
        <w:rPr>
          <w:lang w:val="vi-VN"/>
        </w:rPr>
      </w:pPr>
      <w:bookmarkStart w:id="28" w:name="_Toc501003286"/>
      <w:bookmarkStart w:id="29" w:name="_Toc181108094"/>
      <w:r w:rsidRPr="00D05B44">
        <w:rPr>
          <w:lang w:val="vi-VN"/>
        </w:rPr>
        <w:t>4. Đối tượng và phạm vi nghiên cứu của đề tài</w:t>
      </w:r>
      <w:bookmarkEnd w:id="28"/>
      <w:bookmarkEnd w:id="29"/>
    </w:p>
    <w:p w14:paraId="4E2D21DC" w14:textId="1C2EFEB3" w:rsidR="00854BE0" w:rsidRDefault="00FF4831" w:rsidP="00854BE0">
      <w:pPr>
        <w:widowControl w:val="0"/>
        <w:autoSpaceDE w:val="0"/>
        <w:autoSpaceDN w:val="0"/>
        <w:adjustRightInd w:val="0"/>
        <w:snapToGrid w:val="0"/>
        <w:spacing w:line="360" w:lineRule="auto"/>
        <w:ind w:firstLine="567"/>
        <w:jc w:val="both"/>
        <w:rPr>
          <w:sz w:val="26"/>
          <w:szCs w:val="26"/>
          <w:lang w:val="nl-NL"/>
        </w:rPr>
      </w:pPr>
      <w:r>
        <w:rPr>
          <w:sz w:val="26"/>
          <w:szCs w:val="26"/>
          <w:lang w:val="nl-NL"/>
        </w:rPr>
        <w:t>...</w:t>
      </w:r>
    </w:p>
    <w:p w14:paraId="51EDCFA6" w14:textId="2FC38083" w:rsidR="00FF4831" w:rsidRDefault="00FF4831" w:rsidP="00854BE0">
      <w:pPr>
        <w:widowControl w:val="0"/>
        <w:autoSpaceDE w:val="0"/>
        <w:autoSpaceDN w:val="0"/>
        <w:adjustRightInd w:val="0"/>
        <w:snapToGrid w:val="0"/>
        <w:spacing w:line="360" w:lineRule="auto"/>
        <w:ind w:firstLine="567"/>
        <w:jc w:val="both"/>
        <w:rPr>
          <w:sz w:val="26"/>
          <w:szCs w:val="26"/>
          <w:lang w:val="nl-NL"/>
        </w:rPr>
      </w:pPr>
      <w:r>
        <w:rPr>
          <w:sz w:val="26"/>
          <w:szCs w:val="26"/>
          <w:lang w:val="nl-NL"/>
        </w:rPr>
        <w:t>(</w:t>
      </w:r>
      <w:r>
        <w:rPr>
          <w:sz w:val="26"/>
          <w:szCs w:val="26"/>
          <w:lang w:val="nl-NL"/>
        </w:rPr>
        <w:t>Viết chèn hoặc Copy - Paste special unformatted vào đây</w:t>
      </w:r>
      <w:r>
        <w:rPr>
          <w:sz w:val="26"/>
          <w:szCs w:val="26"/>
          <w:lang w:val="nl-NL"/>
        </w:rPr>
        <w:t>)</w:t>
      </w:r>
    </w:p>
    <w:p w14:paraId="7A25FE7F" w14:textId="503ECCEF" w:rsidR="00FF4831" w:rsidRPr="00D05B44" w:rsidRDefault="00FF4831" w:rsidP="00854BE0">
      <w:pPr>
        <w:widowControl w:val="0"/>
        <w:autoSpaceDE w:val="0"/>
        <w:autoSpaceDN w:val="0"/>
        <w:adjustRightInd w:val="0"/>
        <w:snapToGrid w:val="0"/>
        <w:spacing w:line="360" w:lineRule="auto"/>
        <w:ind w:firstLine="567"/>
        <w:jc w:val="both"/>
        <w:rPr>
          <w:sz w:val="26"/>
          <w:szCs w:val="26"/>
          <w:lang w:val="nl-NL"/>
        </w:rPr>
      </w:pPr>
      <w:r>
        <w:rPr>
          <w:sz w:val="26"/>
          <w:szCs w:val="26"/>
          <w:lang w:val="nl-NL"/>
        </w:rPr>
        <w:t>...</w:t>
      </w:r>
    </w:p>
    <w:p w14:paraId="2B2C3137" w14:textId="77777777" w:rsidR="00854BE0" w:rsidRPr="00D05B44" w:rsidRDefault="00854BE0" w:rsidP="00CA5028">
      <w:pPr>
        <w:pStyle w:val="Heading2"/>
        <w:rPr>
          <w:lang w:val="nl-NL"/>
        </w:rPr>
      </w:pPr>
      <w:bookmarkStart w:id="30" w:name="_Toc501003287"/>
      <w:bookmarkStart w:id="31" w:name="_Toc181108095"/>
      <w:r w:rsidRPr="00D05B44">
        <w:rPr>
          <w:lang w:val="nl-NL"/>
        </w:rPr>
        <w:t>5. Phương pháp nghiên cứu của đề tài</w:t>
      </w:r>
      <w:bookmarkEnd w:id="30"/>
      <w:bookmarkEnd w:id="31"/>
    </w:p>
    <w:p w14:paraId="5968DB61" w14:textId="182819F2" w:rsidR="00854BE0" w:rsidRDefault="00C33367" w:rsidP="00854BE0">
      <w:pPr>
        <w:widowControl w:val="0"/>
        <w:autoSpaceDE w:val="0"/>
        <w:autoSpaceDN w:val="0"/>
        <w:adjustRightInd w:val="0"/>
        <w:snapToGrid w:val="0"/>
        <w:spacing w:line="360" w:lineRule="auto"/>
        <w:ind w:firstLine="567"/>
        <w:jc w:val="both"/>
        <w:rPr>
          <w:bCs/>
          <w:sz w:val="26"/>
          <w:szCs w:val="26"/>
          <w:lang w:val="nl-NL"/>
        </w:rPr>
      </w:pPr>
      <w:r>
        <w:rPr>
          <w:bCs/>
          <w:sz w:val="26"/>
          <w:szCs w:val="26"/>
          <w:lang w:val="nl-NL"/>
        </w:rPr>
        <w:t>..</w:t>
      </w:r>
      <w:r w:rsidR="00854BE0" w:rsidRPr="00D05B44">
        <w:rPr>
          <w:bCs/>
          <w:sz w:val="26"/>
          <w:szCs w:val="26"/>
          <w:lang w:val="nl-NL"/>
        </w:rPr>
        <w:t>.</w:t>
      </w:r>
    </w:p>
    <w:p w14:paraId="55780B31" w14:textId="68C8124E" w:rsidR="00C33367" w:rsidRDefault="00C33367" w:rsidP="00854BE0">
      <w:pPr>
        <w:widowControl w:val="0"/>
        <w:autoSpaceDE w:val="0"/>
        <w:autoSpaceDN w:val="0"/>
        <w:adjustRightInd w:val="0"/>
        <w:snapToGrid w:val="0"/>
        <w:spacing w:line="360" w:lineRule="auto"/>
        <w:ind w:firstLine="567"/>
        <w:jc w:val="both"/>
        <w:rPr>
          <w:bCs/>
          <w:sz w:val="26"/>
          <w:szCs w:val="26"/>
          <w:lang w:val="nl-NL"/>
        </w:rPr>
      </w:pPr>
      <w:r>
        <w:rPr>
          <w:bCs/>
          <w:sz w:val="26"/>
          <w:szCs w:val="26"/>
          <w:lang w:val="nl-NL"/>
        </w:rPr>
        <w:t>(</w:t>
      </w:r>
      <w:r>
        <w:rPr>
          <w:sz w:val="26"/>
          <w:szCs w:val="26"/>
          <w:lang w:val="nl-NL"/>
        </w:rPr>
        <w:t>Viết chèn hoặc Copy - Paste special unformatted vào đây</w:t>
      </w:r>
      <w:r>
        <w:rPr>
          <w:bCs/>
          <w:sz w:val="26"/>
          <w:szCs w:val="26"/>
          <w:lang w:val="nl-NL"/>
        </w:rPr>
        <w:t>)</w:t>
      </w:r>
    </w:p>
    <w:p w14:paraId="5E7318F8" w14:textId="265AD576" w:rsidR="00C33367" w:rsidRPr="00D05B44" w:rsidRDefault="00C33367" w:rsidP="00854BE0">
      <w:pPr>
        <w:widowControl w:val="0"/>
        <w:autoSpaceDE w:val="0"/>
        <w:autoSpaceDN w:val="0"/>
        <w:adjustRightInd w:val="0"/>
        <w:snapToGrid w:val="0"/>
        <w:spacing w:line="360" w:lineRule="auto"/>
        <w:ind w:firstLine="567"/>
        <w:jc w:val="both"/>
        <w:rPr>
          <w:bCs/>
          <w:sz w:val="26"/>
          <w:szCs w:val="26"/>
          <w:lang w:val="nl-NL"/>
        </w:rPr>
      </w:pPr>
      <w:r>
        <w:rPr>
          <w:bCs/>
          <w:sz w:val="26"/>
          <w:szCs w:val="26"/>
          <w:lang w:val="nl-NL"/>
        </w:rPr>
        <w:t>...</w:t>
      </w:r>
    </w:p>
    <w:p w14:paraId="26B4EE42" w14:textId="77777777" w:rsidR="00854BE0" w:rsidRPr="00D05B44" w:rsidRDefault="00854BE0" w:rsidP="00CA5028">
      <w:pPr>
        <w:pStyle w:val="Heading2"/>
        <w:rPr>
          <w:lang w:val="nl-NL"/>
        </w:rPr>
      </w:pPr>
      <w:bookmarkStart w:id="32" w:name="_Toc501003288"/>
      <w:bookmarkStart w:id="33" w:name="_Toc181108096"/>
      <w:r w:rsidRPr="00D05B44">
        <w:rPr>
          <w:lang w:val="nl-NL"/>
        </w:rPr>
        <w:t>6. Bố cục luận văn</w:t>
      </w:r>
      <w:bookmarkEnd w:id="32"/>
      <w:bookmarkEnd w:id="33"/>
    </w:p>
    <w:p w14:paraId="714F211A" w14:textId="7AC00DDA" w:rsidR="00854BE0" w:rsidRDefault="000E38FC" w:rsidP="00854BE0">
      <w:pPr>
        <w:adjustRightInd w:val="0"/>
        <w:snapToGrid w:val="0"/>
        <w:spacing w:line="348" w:lineRule="auto"/>
        <w:ind w:firstLine="567"/>
        <w:jc w:val="both"/>
        <w:rPr>
          <w:bCs/>
          <w:sz w:val="26"/>
          <w:szCs w:val="26"/>
          <w:lang w:val="nl-NL"/>
        </w:rPr>
      </w:pPr>
      <w:r>
        <w:rPr>
          <w:bCs/>
          <w:sz w:val="26"/>
          <w:szCs w:val="26"/>
          <w:lang w:val="nl-NL"/>
        </w:rPr>
        <w:t>..</w:t>
      </w:r>
      <w:r w:rsidR="00854BE0" w:rsidRPr="00D05B44">
        <w:rPr>
          <w:bCs/>
          <w:sz w:val="26"/>
          <w:szCs w:val="26"/>
          <w:lang w:val="nl-NL"/>
        </w:rPr>
        <w:t>.</w:t>
      </w:r>
    </w:p>
    <w:p w14:paraId="34E0532A" w14:textId="7276214D" w:rsidR="000E38FC" w:rsidRDefault="000E38FC" w:rsidP="00854BE0">
      <w:pPr>
        <w:adjustRightInd w:val="0"/>
        <w:snapToGrid w:val="0"/>
        <w:spacing w:line="348" w:lineRule="auto"/>
        <w:ind w:firstLine="567"/>
        <w:jc w:val="both"/>
        <w:rPr>
          <w:bCs/>
          <w:sz w:val="26"/>
          <w:szCs w:val="26"/>
          <w:lang w:val="nl-NL"/>
        </w:rPr>
      </w:pPr>
      <w:r>
        <w:rPr>
          <w:bCs/>
          <w:sz w:val="26"/>
          <w:szCs w:val="26"/>
          <w:lang w:val="nl-NL"/>
        </w:rPr>
        <w:t>(</w:t>
      </w:r>
      <w:r>
        <w:rPr>
          <w:sz w:val="26"/>
          <w:szCs w:val="26"/>
          <w:lang w:val="nl-NL"/>
        </w:rPr>
        <w:t>Viết chèn hoặc Copy - Paste special unformatted vào đây</w:t>
      </w:r>
      <w:r>
        <w:rPr>
          <w:bCs/>
          <w:sz w:val="26"/>
          <w:szCs w:val="26"/>
          <w:lang w:val="nl-NL"/>
        </w:rPr>
        <w:t>)</w:t>
      </w:r>
    </w:p>
    <w:p w14:paraId="38E88A53" w14:textId="1B3599E3" w:rsidR="000E38FC" w:rsidRPr="00D05B44" w:rsidRDefault="000E38FC" w:rsidP="00854BE0">
      <w:pPr>
        <w:adjustRightInd w:val="0"/>
        <w:snapToGrid w:val="0"/>
        <w:spacing w:line="348" w:lineRule="auto"/>
        <w:ind w:firstLine="567"/>
        <w:jc w:val="both"/>
        <w:rPr>
          <w:sz w:val="26"/>
          <w:szCs w:val="26"/>
          <w:lang w:val="nl-NL"/>
        </w:rPr>
      </w:pPr>
      <w:r>
        <w:rPr>
          <w:bCs/>
          <w:sz w:val="26"/>
          <w:szCs w:val="26"/>
          <w:lang w:val="nl-NL"/>
        </w:rPr>
        <w:t>...</w:t>
      </w:r>
    </w:p>
    <w:p w14:paraId="03C7FFCE" w14:textId="2D8CE98A" w:rsidR="00FF11B8" w:rsidRPr="00097D3A" w:rsidRDefault="00EC247A" w:rsidP="009963C2">
      <w:pPr>
        <w:pStyle w:val="Heading1"/>
        <w:rPr>
          <w:spacing w:val="1"/>
        </w:rPr>
      </w:pPr>
      <w:r w:rsidRPr="00D05B44">
        <w:rPr>
          <w:sz w:val="26"/>
          <w:lang w:val="nl-NL"/>
        </w:rPr>
        <w:lastRenderedPageBreak/>
        <w:t xml:space="preserve"> </w:t>
      </w:r>
      <w:bookmarkStart w:id="34" w:name="_Toc129585110"/>
      <w:bookmarkStart w:id="35" w:name="_Toc134720560"/>
      <w:bookmarkStart w:id="36" w:name="_Toc135813236"/>
      <w:bookmarkStart w:id="37" w:name="_Toc181108097"/>
      <w:r w:rsidR="00FF11B8" w:rsidRPr="00D05B44">
        <w:t>CHƯƠNG 1</w:t>
      </w:r>
      <w:bookmarkStart w:id="38" w:name="_Toc129585111"/>
      <w:bookmarkStart w:id="39" w:name="_Toc134720561"/>
      <w:bookmarkStart w:id="40" w:name="_Toc135813237"/>
      <w:bookmarkEnd w:id="34"/>
      <w:bookmarkEnd w:id="35"/>
      <w:bookmarkEnd w:id="36"/>
      <w:r w:rsidR="00AF74B8" w:rsidRPr="00D05B44">
        <w:t xml:space="preserve"> </w:t>
      </w:r>
      <w:bookmarkEnd w:id="38"/>
      <w:bookmarkEnd w:id="39"/>
      <w:bookmarkEnd w:id="40"/>
      <w:r w:rsidR="00097D3A">
        <w:t>(</w:t>
      </w:r>
      <w:r w:rsidR="00097D3A" w:rsidRPr="009963C2">
        <w:rPr>
          <w:rFonts w:ascii="Times New Roman Bold" w:hAnsi="Times New Roman Bold"/>
          <w:caps/>
        </w:rPr>
        <w:t>Viết chèn hoặc Copy - Paste special unformatted vào đây</w:t>
      </w:r>
      <w:r w:rsidR="00097D3A">
        <w:t>)</w:t>
      </w:r>
      <w:bookmarkEnd w:id="37"/>
    </w:p>
    <w:p w14:paraId="2AAD420D" w14:textId="77777777" w:rsidR="00FF11B8" w:rsidRPr="00D05B44" w:rsidRDefault="00FF11B8" w:rsidP="005E25FE">
      <w:pPr>
        <w:rPr>
          <w:lang w:val="nl-NL"/>
        </w:rPr>
      </w:pPr>
    </w:p>
    <w:p w14:paraId="227A9F27" w14:textId="0436E542" w:rsidR="00A50B88" w:rsidRPr="00D05B44" w:rsidRDefault="007B3DA4" w:rsidP="00CA5028">
      <w:pPr>
        <w:pStyle w:val="Heading2"/>
      </w:pPr>
      <w:bookmarkStart w:id="41" w:name="_Toc181108098"/>
      <w:r w:rsidRPr="00D05B44">
        <w:rPr>
          <w:lang w:val="nl-NL"/>
        </w:rPr>
        <w:t>1</w:t>
      </w:r>
      <w:r w:rsidRPr="00D05B44">
        <w:rPr>
          <w:lang w:val="vi-VN"/>
        </w:rPr>
        <w:t xml:space="preserve">.1. </w:t>
      </w:r>
      <w:r w:rsidR="006D34B0">
        <w:rPr>
          <w:lang w:val="nl-NL"/>
        </w:rPr>
        <w:t>(</w:t>
      </w:r>
      <w:r w:rsidR="006D34B0" w:rsidRPr="006D34B0">
        <w:rPr>
          <w:lang w:val="nl-NL"/>
        </w:rPr>
        <w:t>Viết chèn hoặc Copy - Paste special unformatted vào đây</w:t>
      </w:r>
      <w:r w:rsidR="006D34B0">
        <w:rPr>
          <w:lang w:val="nl-NL"/>
        </w:rPr>
        <w:t>)</w:t>
      </w:r>
      <w:bookmarkEnd w:id="41"/>
    </w:p>
    <w:p w14:paraId="379194D0" w14:textId="26EC4CA1" w:rsidR="00E67E50" w:rsidRDefault="00FE0DE4" w:rsidP="00521358">
      <w:pPr>
        <w:spacing w:line="360" w:lineRule="auto"/>
        <w:jc w:val="both"/>
        <w:rPr>
          <w:sz w:val="26"/>
          <w:szCs w:val="26"/>
          <w:lang w:val="de-DE"/>
        </w:rPr>
      </w:pPr>
      <w:r>
        <w:rPr>
          <w:spacing w:val="-2"/>
          <w:sz w:val="26"/>
          <w:szCs w:val="26"/>
          <w:lang w:val="de-DE"/>
        </w:rPr>
        <w:t>..</w:t>
      </w:r>
      <w:r w:rsidR="00521358" w:rsidRPr="00D05B44">
        <w:rPr>
          <w:sz w:val="26"/>
          <w:szCs w:val="26"/>
          <w:lang w:val="de-DE"/>
        </w:rPr>
        <w:t>.</w:t>
      </w:r>
    </w:p>
    <w:p w14:paraId="52447BE0" w14:textId="40B0FFED" w:rsidR="00FE0DE4" w:rsidRDefault="00FE0DE4" w:rsidP="00521358">
      <w:pPr>
        <w:spacing w:line="360" w:lineRule="auto"/>
        <w:jc w:val="both"/>
        <w:rPr>
          <w:sz w:val="26"/>
          <w:szCs w:val="26"/>
          <w:lang w:val="de-DE"/>
        </w:rPr>
      </w:pPr>
      <w:r>
        <w:rPr>
          <w:sz w:val="26"/>
          <w:szCs w:val="26"/>
          <w:lang w:val="de-DE"/>
        </w:rPr>
        <w:t>(</w:t>
      </w:r>
      <w:r>
        <w:rPr>
          <w:sz w:val="26"/>
          <w:szCs w:val="26"/>
          <w:lang w:val="nl-NL"/>
        </w:rPr>
        <w:t>Viết chèn hoặc Copy - Paste special unformatted vào đây</w:t>
      </w:r>
      <w:r>
        <w:rPr>
          <w:sz w:val="26"/>
          <w:szCs w:val="26"/>
          <w:lang w:val="de-DE"/>
        </w:rPr>
        <w:t>)</w:t>
      </w:r>
    </w:p>
    <w:p w14:paraId="6B6AA47B" w14:textId="220A287F" w:rsidR="00031204" w:rsidRPr="00D05B44" w:rsidRDefault="00FE0DE4" w:rsidP="00FE0DE4">
      <w:pPr>
        <w:spacing w:line="360" w:lineRule="auto"/>
        <w:jc w:val="both"/>
        <w:rPr>
          <w:spacing w:val="-1"/>
          <w:sz w:val="26"/>
          <w:szCs w:val="26"/>
          <w:lang w:val="de-DE"/>
        </w:rPr>
      </w:pPr>
      <w:r>
        <w:rPr>
          <w:sz w:val="26"/>
          <w:szCs w:val="26"/>
          <w:lang w:val="de-DE"/>
        </w:rPr>
        <w:t>...</w:t>
      </w:r>
      <w:r w:rsidR="00FF11B8" w:rsidRPr="00D05B44">
        <w:rPr>
          <w:spacing w:val="-1"/>
          <w:sz w:val="26"/>
          <w:szCs w:val="26"/>
          <w:lang w:val="de-DE"/>
        </w:rPr>
        <w:t xml:space="preserve"> </w:t>
      </w:r>
    </w:p>
    <w:p w14:paraId="619B6366" w14:textId="10D0FCD4" w:rsidR="00521358" w:rsidRPr="00D05B44" w:rsidRDefault="00521358" w:rsidP="00CA5028">
      <w:pPr>
        <w:pStyle w:val="Heading2"/>
        <w:rPr>
          <w:i/>
        </w:rPr>
      </w:pPr>
      <w:bookmarkStart w:id="42" w:name="_Toc129585113"/>
      <w:bookmarkStart w:id="43" w:name="_Toc134720563"/>
      <w:bookmarkStart w:id="44" w:name="_Toc181108099"/>
      <w:r w:rsidRPr="00D05B44">
        <w:t>1.2.</w:t>
      </w:r>
      <w:r w:rsidRPr="00D05B44">
        <w:rPr>
          <w:i/>
        </w:rPr>
        <w:t xml:space="preserve"> </w:t>
      </w:r>
      <w:bookmarkEnd w:id="42"/>
      <w:bookmarkEnd w:id="43"/>
      <w:r w:rsidR="00BC0813">
        <w:t>(</w:t>
      </w:r>
      <w:r w:rsidR="00BC0813" w:rsidRPr="00BC0813">
        <w:t>Viết chèn hoặc Copy - Paste special unformatted vào đây</w:t>
      </w:r>
      <w:r w:rsidR="00BC0813">
        <w:t>)</w:t>
      </w:r>
      <w:bookmarkEnd w:id="44"/>
    </w:p>
    <w:p w14:paraId="21413B17" w14:textId="6AEE495A" w:rsidR="00521358" w:rsidRPr="005173CA" w:rsidRDefault="00521358" w:rsidP="005173CA">
      <w:pPr>
        <w:pStyle w:val="Heading3"/>
      </w:pPr>
      <w:bookmarkStart w:id="45" w:name="_Toc129585114"/>
      <w:bookmarkStart w:id="46" w:name="_Toc134720564"/>
      <w:bookmarkStart w:id="47" w:name="_Toc181108100"/>
      <w:r w:rsidRPr="005173CA">
        <w:t xml:space="preserve">1.2.1. </w:t>
      </w:r>
      <w:bookmarkEnd w:id="45"/>
      <w:bookmarkEnd w:id="46"/>
      <w:r w:rsidR="00EB1A17">
        <w:t>(</w:t>
      </w:r>
      <w:r w:rsidR="00EB1A17" w:rsidRPr="00EB1A17">
        <w:t>Viết chèn hoặc Copy - Paste special unformatted vào đây</w:t>
      </w:r>
      <w:r w:rsidR="00EB1A17">
        <w:t>)</w:t>
      </w:r>
      <w:bookmarkEnd w:id="47"/>
    </w:p>
    <w:p w14:paraId="20C4303E" w14:textId="64AF8A24" w:rsidR="00521358" w:rsidRDefault="00EF11A5" w:rsidP="00521358">
      <w:pPr>
        <w:spacing w:line="360" w:lineRule="auto"/>
        <w:ind w:firstLine="567"/>
        <w:jc w:val="both"/>
        <w:rPr>
          <w:spacing w:val="-1"/>
          <w:w w:val="102"/>
          <w:sz w:val="26"/>
          <w:szCs w:val="26"/>
          <w:lang w:val="de-DE"/>
        </w:rPr>
      </w:pPr>
      <w:r>
        <w:rPr>
          <w:spacing w:val="-1"/>
          <w:sz w:val="26"/>
          <w:szCs w:val="26"/>
          <w:lang w:val="de-DE"/>
        </w:rPr>
        <w:t>..</w:t>
      </w:r>
      <w:r w:rsidR="00521358" w:rsidRPr="00D05B44">
        <w:rPr>
          <w:spacing w:val="-1"/>
          <w:w w:val="102"/>
          <w:sz w:val="26"/>
          <w:szCs w:val="26"/>
          <w:lang w:val="de-DE"/>
        </w:rPr>
        <w:t>.</w:t>
      </w:r>
    </w:p>
    <w:p w14:paraId="3D537AFE" w14:textId="5DD656DA" w:rsidR="00EF11A5" w:rsidRDefault="00EF11A5" w:rsidP="00521358">
      <w:pPr>
        <w:spacing w:line="360" w:lineRule="auto"/>
        <w:ind w:firstLine="567"/>
        <w:jc w:val="both"/>
        <w:rPr>
          <w:spacing w:val="-1"/>
          <w:w w:val="102"/>
          <w:sz w:val="26"/>
          <w:szCs w:val="26"/>
          <w:lang w:val="de-DE"/>
        </w:rPr>
      </w:pPr>
      <w:r>
        <w:rPr>
          <w:spacing w:val="-1"/>
          <w:w w:val="102"/>
          <w:sz w:val="26"/>
          <w:szCs w:val="26"/>
          <w:lang w:val="de-DE"/>
        </w:rPr>
        <w:t>(</w:t>
      </w:r>
      <w:r w:rsidRPr="00EF11A5">
        <w:rPr>
          <w:spacing w:val="-1"/>
          <w:w w:val="102"/>
          <w:sz w:val="26"/>
          <w:szCs w:val="26"/>
          <w:lang w:val="de-DE"/>
        </w:rPr>
        <w:t>Viết chèn hoặc Copy - Paste special unformatted vào đây</w:t>
      </w:r>
      <w:r>
        <w:rPr>
          <w:spacing w:val="-1"/>
          <w:w w:val="102"/>
          <w:sz w:val="26"/>
          <w:szCs w:val="26"/>
          <w:lang w:val="de-DE"/>
        </w:rPr>
        <w:t>)</w:t>
      </w:r>
    </w:p>
    <w:p w14:paraId="02CED4B9" w14:textId="235B19A2" w:rsidR="00EF11A5" w:rsidRPr="00D05B44" w:rsidRDefault="00EF11A5" w:rsidP="00521358">
      <w:pPr>
        <w:spacing w:line="360" w:lineRule="auto"/>
        <w:ind w:firstLine="567"/>
        <w:jc w:val="both"/>
        <w:rPr>
          <w:spacing w:val="-1"/>
          <w:w w:val="102"/>
          <w:sz w:val="26"/>
          <w:szCs w:val="26"/>
          <w:lang w:val="de-DE"/>
        </w:rPr>
      </w:pPr>
      <w:r>
        <w:rPr>
          <w:spacing w:val="-1"/>
          <w:w w:val="102"/>
          <w:sz w:val="26"/>
          <w:szCs w:val="26"/>
          <w:lang w:val="de-DE"/>
        </w:rPr>
        <w:t>...</w:t>
      </w:r>
    </w:p>
    <w:p w14:paraId="217B6EE7" w14:textId="77777777" w:rsidR="00521358" w:rsidRPr="00D05B44" w:rsidRDefault="00521358" w:rsidP="00EF11A5">
      <w:pPr>
        <w:pStyle w:val="Heading3"/>
      </w:pPr>
      <w:bookmarkStart w:id="48" w:name="_Toc181108101"/>
      <w:r w:rsidRPr="00D05B44">
        <w:t>1.2.2. Thực trạng ứng dụng công nghệ thông tin</w:t>
      </w:r>
      <w:bookmarkEnd w:id="48"/>
    </w:p>
    <w:p w14:paraId="7D40E18F" w14:textId="34DBA3EC" w:rsidR="00521358" w:rsidRDefault="008A3758" w:rsidP="00521358">
      <w:pPr>
        <w:tabs>
          <w:tab w:val="left" w:pos="1340"/>
        </w:tabs>
        <w:spacing w:line="360" w:lineRule="auto"/>
        <w:ind w:firstLine="567"/>
        <w:jc w:val="both"/>
        <w:rPr>
          <w:rFonts w:eastAsia="Verdana"/>
          <w:sz w:val="26"/>
          <w:szCs w:val="26"/>
          <w:lang w:val="de-DE"/>
        </w:rPr>
      </w:pPr>
      <w:r>
        <w:rPr>
          <w:rFonts w:eastAsia="Verdana"/>
          <w:sz w:val="26"/>
          <w:szCs w:val="26"/>
          <w:lang w:val="de-DE"/>
        </w:rPr>
        <w:t>...</w:t>
      </w:r>
    </w:p>
    <w:p w14:paraId="692C655B" w14:textId="7F866FAA" w:rsidR="008A3758" w:rsidRDefault="008A3758" w:rsidP="00521358">
      <w:pPr>
        <w:tabs>
          <w:tab w:val="left" w:pos="1340"/>
        </w:tabs>
        <w:spacing w:line="360" w:lineRule="auto"/>
        <w:ind w:firstLine="567"/>
        <w:jc w:val="both"/>
        <w:rPr>
          <w:rFonts w:eastAsia="Verdana"/>
          <w:sz w:val="26"/>
          <w:szCs w:val="26"/>
          <w:lang w:val="de-DE"/>
        </w:rPr>
      </w:pPr>
      <w:r>
        <w:rPr>
          <w:rFonts w:eastAsia="Verdana"/>
          <w:sz w:val="26"/>
          <w:szCs w:val="26"/>
          <w:lang w:val="de-DE"/>
        </w:rPr>
        <w:t>(</w:t>
      </w:r>
      <w:r w:rsidRPr="008A3758">
        <w:rPr>
          <w:rFonts w:eastAsia="Verdana"/>
          <w:sz w:val="26"/>
          <w:szCs w:val="26"/>
          <w:lang w:val="de-DE"/>
        </w:rPr>
        <w:t>Viết chèn hoặc Copy - Paste special unformatted vào đây</w:t>
      </w:r>
      <w:r>
        <w:rPr>
          <w:rFonts w:eastAsia="Verdana"/>
          <w:sz w:val="26"/>
          <w:szCs w:val="26"/>
          <w:lang w:val="de-DE"/>
        </w:rPr>
        <w:t>)</w:t>
      </w:r>
    </w:p>
    <w:p w14:paraId="6376BB81" w14:textId="3AA3D37C" w:rsidR="008A3758" w:rsidRPr="00D05B44" w:rsidRDefault="008A3758" w:rsidP="00521358">
      <w:pPr>
        <w:tabs>
          <w:tab w:val="left" w:pos="1340"/>
        </w:tabs>
        <w:spacing w:line="360" w:lineRule="auto"/>
        <w:ind w:firstLine="567"/>
        <w:jc w:val="both"/>
        <w:rPr>
          <w:w w:val="102"/>
          <w:sz w:val="26"/>
          <w:szCs w:val="26"/>
          <w:lang w:val="de-DE"/>
        </w:rPr>
      </w:pPr>
      <w:r>
        <w:rPr>
          <w:rFonts w:eastAsia="Verdana"/>
          <w:sz w:val="26"/>
          <w:szCs w:val="26"/>
          <w:lang w:val="de-DE"/>
        </w:rPr>
        <w:t>...</w:t>
      </w:r>
    </w:p>
    <w:p w14:paraId="573FBD18" w14:textId="29489C28" w:rsidR="00FF11B8" w:rsidRPr="00D05B44" w:rsidRDefault="00FF11B8" w:rsidP="003719C8">
      <w:pPr>
        <w:tabs>
          <w:tab w:val="left" w:pos="1340"/>
        </w:tabs>
        <w:spacing w:line="360" w:lineRule="auto"/>
        <w:jc w:val="both"/>
        <w:rPr>
          <w:w w:val="102"/>
          <w:sz w:val="26"/>
          <w:szCs w:val="26"/>
          <w:lang w:val="de-DE"/>
        </w:rPr>
      </w:pPr>
    </w:p>
    <w:p w14:paraId="4346369B" w14:textId="3FA74504" w:rsidR="00FF11B8" w:rsidRPr="00D05B44" w:rsidRDefault="001B3498" w:rsidP="00FF11B8">
      <w:pPr>
        <w:spacing w:line="360" w:lineRule="auto"/>
        <w:jc w:val="center"/>
        <w:rPr>
          <w:spacing w:val="-1"/>
          <w:sz w:val="26"/>
          <w:szCs w:val="26"/>
        </w:rPr>
      </w:pPr>
      <w:r>
        <w:rPr>
          <w:noProof/>
          <w:sz w:val="26"/>
          <w:szCs w:val="26"/>
        </w:rPr>
        <w:t>(Chèn hình vào đây)</w:t>
      </w:r>
    </w:p>
    <w:p w14:paraId="367DAAAA" w14:textId="6D5F0FE3" w:rsidR="00521358" w:rsidRPr="001B3498" w:rsidRDefault="00521358" w:rsidP="001B3498">
      <w:pPr>
        <w:pStyle w:val="FigureCaption"/>
        <w:rPr>
          <w:lang w:val="en-US"/>
        </w:rPr>
      </w:pPr>
      <w:bookmarkStart w:id="49" w:name="_Toc134726089"/>
      <w:bookmarkStart w:id="50" w:name="_Toc181108938"/>
      <w:r w:rsidRPr="00D05B44">
        <w:t>Hình</w:t>
      </w:r>
      <w:r w:rsidRPr="00D05B44">
        <w:rPr>
          <w:spacing w:val="10"/>
        </w:rPr>
        <w:t xml:space="preserve"> </w:t>
      </w:r>
      <w:r w:rsidRPr="00D05B44">
        <w:t>1.</w:t>
      </w:r>
      <w:r w:rsidRPr="00D05B44">
        <w:rPr>
          <w:lang w:val="en-US"/>
        </w:rPr>
        <w:t>1</w:t>
      </w:r>
      <w:r w:rsidRPr="00D05B44">
        <w:rPr>
          <w:spacing w:val="9"/>
        </w:rPr>
        <w:t xml:space="preserve"> </w:t>
      </w:r>
      <w:bookmarkEnd w:id="49"/>
      <w:r w:rsidR="001B3498">
        <w:rPr>
          <w:spacing w:val="1"/>
          <w:lang w:val="en-US"/>
        </w:rPr>
        <w:t>(</w:t>
      </w:r>
      <w:r w:rsidR="001B3498" w:rsidRPr="001B3498">
        <w:rPr>
          <w:spacing w:val="1"/>
          <w:lang w:val="en-US"/>
        </w:rPr>
        <w:t>Viết chèn hoặc Copy - Paste special unformatted vào đây</w:t>
      </w:r>
      <w:r w:rsidR="001B3498">
        <w:rPr>
          <w:spacing w:val="1"/>
          <w:lang w:val="en-US"/>
        </w:rPr>
        <w:t>)</w:t>
      </w:r>
      <w:bookmarkEnd w:id="50"/>
    </w:p>
    <w:p w14:paraId="3C26D3E9" w14:textId="7FE9DF14" w:rsidR="00521358" w:rsidRDefault="002C6596" w:rsidP="00521358">
      <w:pPr>
        <w:spacing w:line="336" w:lineRule="auto"/>
        <w:ind w:firstLine="567"/>
        <w:jc w:val="both"/>
        <w:rPr>
          <w:spacing w:val="-1"/>
          <w:w w:val="102"/>
          <w:sz w:val="26"/>
          <w:szCs w:val="26"/>
          <w:lang w:val="vi-VN"/>
        </w:rPr>
      </w:pPr>
      <w:r>
        <w:rPr>
          <w:spacing w:val="1"/>
          <w:sz w:val="26"/>
          <w:szCs w:val="26"/>
        </w:rPr>
        <w:t>..</w:t>
      </w:r>
      <w:r w:rsidR="00521358" w:rsidRPr="00D05B44">
        <w:rPr>
          <w:spacing w:val="-1"/>
          <w:w w:val="102"/>
          <w:sz w:val="26"/>
          <w:szCs w:val="26"/>
          <w:lang w:val="vi-VN"/>
        </w:rPr>
        <w:t>.</w:t>
      </w:r>
    </w:p>
    <w:p w14:paraId="4A200CA8" w14:textId="6C237040" w:rsidR="002C6596" w:rsidRDefault="002C6596" w:rsidP="00521358">
      <w:pPr>
        <w:spacing w:line="336" w:lineRule="auto"/>
        <w:ind w:firstLine="567"/>
        <w:jc w:val="both"/>
        <w:rPr>
          <w:spacing w:val="-1"/>
          <w:w w:val="102"/>
          <w:sz w:val="26"/>
          <w:szCs w:val="26"/>
        </w:rPr>
      </w:pPr>
      <w:r>
        <w:rPr>
          <w:spacing w:val="-1"/>
          <w:w w:val="102"/>
          <w:sz w:val="26"/>
          <w:szCs w:val="26"/>
        </w:rPr>
        <w:t>(</w:t>
      </w:r>
      <w:r w:rsidRPr="002C6596">
        <w:rPr>
          <w:spacing w:val="-1"/>
          <w:w w:val="102"/>
          <w:sz w:val="26"/>
          <w:szCs w:val="26"/>
        </w:rPr>
        <w:t>Viết chèn hoặc Copy - Paste special unformatted vào đây</w:t>
      </w:r>
      <w:r>
        <w:rPr>
          <w:spacing w:val="-1"/>
          <w:w w:val="102"/>
          <w:sz w:val="26"/>
          <w:szCs w:val="26"/>
        </w:rPr>
        <w:t>)</w:t>
      </w:r>
    </w:p>
    <w:p w14:paraId="26963AF1" w14:textId="4858B680" w:rsidR="002C6596" w:rsidRPr="002C6596" w:rsidRDefault="002C6596" w:rsidP="00521358">
      <w:pPr>
        <w:spacing w:line="336" w:lineRule="auto"/>
        <w:ind w:firstLine="567"/>
        <w:jc w:val="both"/>
        <w:rPr>
          <w:sz w:val="26"/>
          <w:szCs w:val="26"/>
        </w:rPr>
      </w:pPr>
      <w:r>
        <w:rPr>
          <w:spacing w:val="-1"/>
          <w:w w:val="102"/>
          <w:sz w:val="26"/>
          <w:szCs w:val="26"/>
        </w:rPr>
        <w:t>…</w:t>
      </w:r>
    </w:p>
    <w:p w14:paraId="389C6710" w14:textId="50647D79" w:rsidR="00521358" w:rsidRPr="00D05B44" w:rsidRDefault="00521358" w:rsidP="00CA5028">
      <w:pPr>
        <w:pStyle w:val="Heading2"/>
      </w:pPr>
      <w:bookmarkStart w:id="51" w:name="_Toc129585116"/>
      <w:bookmarkStart w:id="52" w:name="_Toc134720566"/>
      <w:bookmarkStart w:id="53" w:name="_Toc181108102"/>
      <w:r w:rsidRPr="00D05B44">
        <w:t>1.3.</w:t>
      </w:r>
      <w:r w:rsidRPr="00D05B44">
        <w:rPr>
          <w:spacing w:val="9"/>
        </w:rPr>
        <w:t xml:space="preserve"> </w:t>
      </w:r>
      <w:bookmarkEnd w:id="51"/>
      <w:bookmarkEnd w:id="52"/>
      <w:r w:rsidR="002C6596">
        <w:t>(</w:t>
      </w:r>
      <w:r w:rsidR="002C6596" w:rsidRPr="002C6596">
        <w:t>Viết chèn hoặc Copy - Paste special unformatted vào đây</w:t>
      </w:r>
      <w:r w:rsidR="002C6596">
        <w:t>)</w:t>
      </w:r>
      <w:bookmarkEnd w:id="53"/>
    </w:p>
    <w:p w14:paraId="632AAD59" w14:textId="37085C90" w:rsidR="00521358" w:rsidRPr="00D05B44" w:rsidRDefault="00521358" w:rsidP="002C6596">
      <w:pPr>
        <w:pStyle w:val="Heading3"/>
      </w:pPr>
      <w:bookmarkStart w:id="54" w:name="_Toc129585117"/>
      <w:bookmarkStart w:id="55" w:name="_Toc134720567"/>
      <w:bookmarkStart w:id="56" w:name="_Toc181108103"/>
      <w:r w:rsidRPr="00D05B44">
        <w:t xml:space="preserve">1.3.1. </w:t>
      </w:r>
      <w:bookmarkEnd w:id="54"/>
      <w:bookmarkEnd w:id="55"/>
      <w:r w:rsidR="002C6596">
        <w:t>(</w:t>
      </w:r>
      <w:r w:rsidR="002C6596" w:rsidRPr="002C6596">
        <w:t>Viết chèn hoặc Copy - Paste special unformatted vào đây</w:t>
      </w:r>
      <w:r w:rsidR="002C6596">
        <w:t>)</w:t>
      </w:r>
      <w:bookmarkEnd w:id="56"/>
    </w:p>
    <w:p w14:paraId="17C04F66" w14:textId="06D81098" w:rsidR="00521358" w:rsidRDefault="002C6596" w:rsidP="00521358">
      <w:pPr>
        <w:spacing w:line="360" w:lineRule="auto"/>
        <w:ind w:firstLine="567"/>
        <w:jc w:val="both"/>
        <w:rPr>
          <w:spacing w:val="-1"/>
          <w:w w:val="102"/>
          <w:sz w:val="26"/>
          <w:szCs w:val="26"/>
        </w:rPr>
      </w:pPr>
      <w:r>
        <w:rPr>
          <w:spacing w:val="1"/>
          <w:sz w:val="26"/>
          <w:szCs w:val="26"/>
        </w:rPr>
        <w:t>..</w:t>
      </w:r>
      <w:r w:rsidR="00521358" w:rsidRPr="00D05B44">
        <w:rPr>
          <w:spacing w:val="-1"/>
          <w:w w:val="102"/>
          <w:sz w:val="26"/>
          <w:szCs w:val="26"/>
        </w:rPr>
        <w:t>.</w:t>
      </w:r>
    </w:p>
    <w:p w14:paraId="2A014C6B" w14:textId="6E5EE2FC" w:rsidR="002C6596" w:rsidRPr="00D05B44" w:rsidRDefault="002C6596" w:rsidP="00521358">
      <w:pPr>
        <w:spacing w:line="360" w:lineRule="auto"/>
        <w:ind w:firstLine="567"/>
        <w:jc w:val="both"/>
        <w:rPr>
          <w:sz w:val="26"/>
          <w:szCs w:val="26"/>
        </w:rPr>
      </w:pPr>
      <w:r>
        <w:rPr>
          <w:spacing w:val="-1"/>
          <w:w w:val="102"/>
          <w:sz w:val="26"/>
          <w:szCs w:val="26"/>
        </w:rPr>
        <w:t>(</w:t>
      </w:r>
      <w:r w:rsidRPr="002C6596">
        <w:rPr>
          <w:spacing w:val="-1"/>
          <w:w w:val="102"/>
          <w:sz w:val="26"/>
          <w:szCs w:val="26"/>
        </w:rPr>
        <w:t>Viết chèn hoặc Copy - Paste special unformatted vào đây</w:t>
      </w:r>
      <w:r>
        <w:rPr>
          <w:spacing w:val="-1"/>
          <w:w w:val="102"/>
          <w:sz w:val="26"/>
          <w:szCs w:val="26"/>
        </w:rPr>
        <w:t>)</w:t>
      </w:r>
    </w:p>
    <w:p w14:paraId="4339A55C" w14:textId="181F60FA" w:rsidR="00521358" w:rsidRPr="00D05B44" w:rsidRDefault="002C6596" w:rsidP="00521358">
      <w:pPr>
        <w:spacing w:line="360" w:lineRule="auto"/>
        <w:ind w:firstLine="567"/>
        <w:jc w:val="both"/>
        <w:rPr>
          <w:sz w:val="26"/>
          <w:szCs w:val="26"/>
        </w:rPr>
      </w:pPr>
      <w:r>
        <w:rPr>
          <w:spacing w:val="1"/>
          <w:sz w:val="26"/>
          <w:szCs w:val="26"/>
        </w:rPr>
        <w:lastRenderedPageBreak/>
        <w:t>..</w:t>
      </w:r>
      <w:r w:rsidR="00521358" w:rsidRPr="00D05B44">
        <w:rPr>
          <w:w w:val="102"/>
          <w:sz w:val="26"/>
          <w:szCs w:val="26"/>
        </w:rPr>
        <w:t>.</w:t>
      </w:r>
    </w:p>
    <w:p w14:paraId="5B10FA29" w14:textId="13810153" w:rsidR="009E5960" w:rsidRPr="00956DED" w:rsidRDefault="009E5960" w:rsidP="00956DED">
      <w:pPr>
        <w:pStyle w:val="Heading3"/>
        <w:rPr>
          <w:lang w:val="en-US"/>
        </w:rPr>
      </w:pPr>
      <w:bookmarkStart w:id="57" w:name="_Toc129585118"/>
      <w:bookmarkStart w:id="58" w:name="_Toc134720568"/>
      <w:bookmarkStart w:id="59" w:name="_Toc181108104"/>
      <w:r w:rsidRPr="00D05B44">
        <w:rPr>
          <w:lang w:val="vi-VN"/>
        </w:rPr>
        <w:t>1.3.2.</w:t>
      </w:r>
      <w:r w:rsidRPr="00D05B44">
        <w:rPr>
          <w:spacing w:val="12"/>
          <w:lang w:val="vi-VN"/>
        </w:rPr>
        <w:t xml:space="preserve"> </w:t>
      </w:r>
      <w:bookmarkEnd w:id="57"/>
      <w:bookmarkEnd w:id="58"/>
      <w:r w:rsidR="00956DED">
        <w:t>(</w:t>
      </w:r>
      <w:r w:rsidR="00956DED" w:rsidRPr="00956DED">
        <w:t>Viết chèn hoặc Copy - Paste special unformatted vào đây</w:t>
      </w:r>
      <w:r w:rsidR="00956DED">
        <w:t>)</w:t>
      </w:r>
      <w:bookmarkEnd w:id="59"/>
    </w:p>
    <w:p w14:paraId="199E252C" w14:textId="418A5220" w:rsidR="009E5960" w:rsidRPr="00141689" w:rsidRDefault="00141689" w:rsidP="009E5960">
      <w:pPr>
        <w:spacing w:line="372" w:lineRule="auto"/>
        <w:ind w:firstLine="567"/>
        <w:jc w:val="both"/>
        <w:rPr>
          <w:sz w:val="26"/>
          <w:szCs w:val="26"/>
        </w:rPr>
      </w:pPr>
      <w:r>
        <w:rPr>
          <w:spacing w:val="-2"/>
          <w:sz w:val="26"/>
          <w:szCs w:val="26"/>
        </w:rPr>
        <w:t>…</w:t>
      </w:r>
    </w:p>
    <w:p w14:paraId="3C302FC8" w14:textId="5FAD97E3" w:rsidR="009E5960" w:rsidRPr="00141689" w:rsidRDefault="00141689" w:rsidP="009E5960">
      <w:pPr>
        <w:spacing w:line="372" w:lineRule="auto"/>
        <w:ind w:firstLine="567"/>
        <w:jc w:val="both"/>
        <w:rPr>
          <w:spacing w:val="-1"/>
          <w:w w:val="102"/>
          <w:sz w:val="26"/>
          <w:szCs w:val="26"/>
        </w:rPr>
      </w:pPr>
      <w:r>
        <w:rPr>
          <w:rFonts w:eastAsia="Verdana"/>
          <w:sz w:val="26"/>
          <w:szCs w:val="26"/>
        </w:rPr>
        <w:t>(</w:t>
      </w:r>
      <w:r w:rsidRPr="002C6596">
        <w:rPr>
          <w:spacing w:val="-1"/>
          <w:w w:val="102"/>
          <w:sz w:val="26"/>
          <w:szCs w:val="26"/>
        </w:rPr>
        <w:t>Viết chèn hoặc Copy - Paste special unformatted vào đây</w:t>
      </w:r>
      <w:r>
        <w:rPr>
          <w:rFonts w:eastAsia="Verdana"/>
          <w:sz w:val="26"/>
          <w:szCs w:val="26"/>
        </w:rPr>
        <w:t>)</w:t>
      </w:r>
    </w:p>
    <w:p w14:paraId="723157EB" w14:textId="04E427CE" w:rsidR="00992792" w:rsidRPr="00D05B44" w:rsidRDefault="00141689" w:rsidP="009E5960">
      <w:pPr>
        <w:spacing w:line="372" w:lineRule="auto"/>
        <w:ind w:firstLine="567"/>
        <w:jc w:val="both"/>
        <w:rPr>
          <w:spacing w:val="-1"/>
          <w:w w:val="102"/>
          <w:sz w:val="26"/>
          <w:szCs w:val="26"/>
        </w:rPr>
      </w:pPr>
      <w:r>
        <w:rPr>
          <w:spacing w:val="-1"/>
          <w:w w:val="102"/>
          <w:sz w:val="26"/>
          <w:szCs w:val="26"/>
        </w:rPr>
        <w:t>…</w:t>
      </w:r>
    </w:p>
    <w:p w14:paraId="1FA5E93E" w14:textId="1E3FB3AD" w:rsidR="009E5960" w:rsidRPr="009731A2" w:rsidRDefault="009E5960" w:rsidP="009731A2">
      <w:pPr>
        <w:pStyle w:val="Heading4"/>
        <w:rPr>
          <w:lang w:val="en-US"/>
        </w:rPr>
      </w:pPr>
      <w:bookmarkStart w:id="60" w:name="_Toc181108105"/>
      <w:r w:rsidRPr="00141689">
        <w:t xml:space="preserve">1.3.2.1. </w:t>
      </w:r>
      <w:r w:rsidR="009731A2">
        <w:rPr>
          <w:lang w:val="en-US"/>
        </w:rPr>
        <w:t>(</w:t>
      </w:r>
      <w:r w:rsidR="009731A2" w:rsidRPr="009731A2">
        <w:rPr>
          <w:lang w:val="en-US"/>
        </w:rPr>
        <w:t>Viết chèn hoặc Copy - Paste special unformatted vào đây</w:t>
      </w:r>
      <w:r w:rsidR="009731A2">
        <w:rPr>
          <w:lang w:val="en-US"/>
        </w:rPr>
        <w:t>)</w:t>
      </w:r>
      <w:bookmarkEnd w:id="60"/>
    </w:p>
    <w:p w14:paraId="68062F1F" w14:textId="5BC84243" w:rsidR="009E5960" w:rsidRDefault="002C3B1C" w:rsidP="009E5960">
      <w:pPr>
        <w:spacing w:line="372" w:lineRule="auto"/>
        <w:ind w:firstLine="567"/>
        <w:jc w:val="both"/>
        <w:rPr>
          <w:rFonts w:eastAsia="Verdana"/>
          <w:sz w:val="26"/>
          <w:szCs w:val="26"/>
        </w:rPr>
      </w:pPr>
      <w:r>
        <w:rPr>
          <w:rFonts w:eastAsia="Verdana"/>
          <w:sz w:val="26"/>
          <w:szCs w:val="26"/>
        </w:rPr>
        <w:t>…</w:t>
      </w:r>
    </w:p>
    <w:p w14:paraId="2CA2D963" w14:textId="3042610E" w:rsidR="002C3B1C" w:rsidRDefault="002C3B1C" w:rsidP="009E5960">
      <w:pPr>
        <w:spacing w:line="372" w:lineRule="auto"/>
        <w:ind w:firstLine="567"/>
        <w:jc w:val="both"/>
        <w:rPr>
          <w:rFonts w:eastAsia="Verdana"/>
          <w:sz w:val="26"/>
          <w:szCs w:val="26"/>
        </w:rPr>
      </w:pPr>
      <w:r>
        <w:rPr>
          <w:rFonts w:eastAsia="Verdana"/>
          <w:sz w:val="26"/>
          <w:szCs w:val="26"/>
        </w:rPr>
        <w:t>(</w:t>
      </w:r>
      <w:r w:rsidRPr="002C6596">
        <w:rPr>
          <w:spacing w:val="-1"/>
          <w:w w:val="102"/>
          <w:sz w:val="26"/>
          <w:szCs w:val="26"/>
        </w:rPr>
        <w:t>Viết chèn hoặc Copy - Paste special unformatted vào đây</w:t>
      </w:r>
      <w:r>
        <w:rPr>
          <w:rFonts w:eastAsia="Verdana"/>
          <w:sz w:val="26"/>
          <w:szCs w:val="26"/>
        </w:rPr>
        <w:t>)</w:t>
      </w:r>
    </w:p>
    <w:p w14:paraId="7D923577" w14:textId="14D02063" w:rsidR="002C3B1C" w:rsidRPr="002C3B1C" w:rsidRDefault="002C3B1C" w:rsidP="009E5960">
      <w:pPr>
        <w:spacing w:line="372" w:lineRule="auto"/>
        <w:ind w:firstLine="567"/>
        <w:jc w:val="both"/>
        <w:rPr>
          <w:spacing w:val="-1"/>
          <w:w w:val="102"/>
          <w:sz w:val="26"/>
          <w:szCs w:val="26"/>
        </w:rPr>
      </w:pPr>
      <w:r>
        <w:rPr>
          <w:rFonts w:eastAsia="Verdana"/>
          <w:sz w:val="26"/>
          <w:szCs w:val="26"/>
        </w:rPr>
        <w:t>…</w:t>
      </w:r>
    </w:p>
    <w:p w14:paraId="504A9938" w14:textId="052AE1BC" w:rsidR="009E5960" w:rsidRPr="002C3B1C" w:rsidRDefault="009E5960" w:rsidP="002C3B1C">
      <w:pPr>
        <w:pStyle w:val="Heading4"/>
        <w:rPr>
          <w:lang w:val="en-US"/>
        </w:rPr>
      </w:pPr>
      <w:bookmarkStart w:id="61" w:name="_Toc181108106"/>
      <w:r w:rsidRPr="00D05B44">
        <w:t>1.3.2.2.</w:t>
      </w:r>
      <w:r w:rsidRPr="00D05B44">
        <w:rPr>
          <w:spacing w:val="15"/>
        </w:rPr>
        <w:t xml:space="preserve"> </w:t>
      </w:r>
      <w:r w:rsidR="002C3B1C">
        <w:rPr>
          <w:spacing w:val="-2"/>
          <w:lang w:val="en-US"/>
        </w:rPr>
        <w:t>(</w:t>
      </w:r>
      <w:r w:rsidR="002C3B1C" w:rsidRPr="002C3B1C">
        <w:rPr>
          <w:spacing w:val="-2"/>
          <w:lang w:val="en-US"/>
        </w:rPr>
        <w:t>Viết chèn hoặc Copy - Paste special unformatted vào đây</w:t>
      </w:r>
      <w:r w:rsidR="002C3B1C">
        <w:rPr>
          <w:spacing w:val="-2"/>
          <w:lang w:val="en-US"/>
        </w:rPr>
        <w:t>)</w:t>
      </w:r>
      <w:bookmarkEnd w:id="61"/>
    </w:p>
    <w:p w14:paraId="38B814E0" w14:textId="0D72D304" w:rsidR="009E5960" w:rsidRDefault="002C3B1C" w:rsidP="009E5960">
      <w:pPr>
        <w:spacing w:line="372" w:lineRule="auto"/>
        <w:ind w:firstLine="567"/>
        <w:jc w:val="both"/>
        <w:rPr>
          <w:spacing w:val="-2"/>
          <w:sz w:val="26"/>
          <w:szCs w:val="26"/>
        </w:rPr>
      </w:pPr>
      <w:r>
        <w:rPr>
          <w:spacing w:val="-2"/>
          <w:sz w:val="26"/>
          <w:szCs w:val="26"/>
        </w:rPr>
        <w:t>…</w:t>
      </w:r>
    </w:p>
    <w:p w14:paraId="0915EAB7" w14:textId="49AC664F" w:rsidR="002C3B1C" w:rsidRDefault="002C3B1C" w:rsidP="009E5960">
      <w:pPr>
        <w:spacing w:line="372" w:lineRule="auto"/>
        <w:ind w:firstLine="567"/>
        <w:jc w:val="both"/>
        <w:rPr>
          <w:spacing w:val="-2"/>
          <w:sz w:val="26"/>
          <w:szCs w:val="26"/>
        </w:rPr>
      </w:pPr>
      <w:r>
        <w:rPr>
          <w:spacing w:val="-2"/>
          <w:sz w:val="26"/>
          <w:szCs w:val="26"/>
        </w:rPr>
        <w:t>(</w:t>
      </w:r>
      <w:r w:rsidRPr="002C6596">
        <w:rPr>
          <w:spacing w:val="-1"/>
          <w:w w:val="102"/>
          <w:sz w:val="26"/>
          <w:szCs w:val="26"/>
        </w:rPr>
        <w:t>Viết chèn hoặc Copy - Paste special unformatted vào đây</w:t>
      </w:r>
      <w:r>
        <w:rPr>
          <w:spacing w:val="-2"/>
          <w:sz w:val="26"/>
          <w:szCs w:val="26"/>
        </w:rPr>
        <w:t>)</w:t>
      </w:r>
    </w:p>
    <w:p w14:paraId="4E61A61C" w14:textId="5B13460A" w:rsidR="002C3B1C" w:rsidRPr="002C3B1C" w:rsidRDefault="002C3B1C" w:rsidP="009E5960">
      <w:pPr>
        <w:spacing w:line="372" w:lineRule="auto"/>
        <w:ind w:firstLine="567"/>
        <w:jc w:val="both"/>
        <w:rPr>
          <w:sz w:val="26"/>
          <w:szCs w:val="26"/>
        </w:rPr>
      </w:pPr>
      <w:r>
        <w:rPr>
          <w:spacing w:val="-2"/>
          <w:sz w:val="26"/>
          <w:szCs w:val="26"/>
        </w:rPr>
        <w:t>…</w:t>
      </w:r>
    </w:p>
    <w:p w14:paraId="09059DE9" w14:textId="609CB1F2" w:rsidR="009E5960" w:rsidRPr="002C3B1C" w:rsidRDefault="009E5960" w:rsidP="002C3B1C">
      <w:pPr>
        <w:pStyle w:val="Heading4"/>
        <w:rPr>
          <w:lang w:val="en-US"/>
        </w:rPr>
      </w:pPr>
      <w:bookmarkStart w:id="62" w:name="_Toc181108107"/>
      <w:r w:rsidRPr="00D05B44">
        <w:t>1.3.2.3.</w:t>
      </w:r>
      <w:r w:rsidRPr="00D05B44">
        <w:rPr>
          <w:spacing w:val="35"/>
        </w:rPr>
        <w:t xml:space="preserve"> </w:t>
      </w:r>
      <w:r w:rsidR="002C3B1C">
        <w:rPr>
          <w:lang w:val="en-US"/>
        </w:rPr>
        <w:t>(</w:t>
      </w:r>
      <w:r w:rsidR="002C3B1C" w:rsidRPr="002C3B1C">
        <w:rPr>
          <w:lang w:val="en-US"/>
        </w:rPr>
        <w:t>Viết chèn hoặc Copy - Paste special unformatted vào đây</w:t>
      </w:r>
      <w:r w:rsidR="002C3B1C">
        <w:rPr>
          <w:lang w:val="en-US"/>
        </w:rPr>
        <w:t>)</w:t>
      </w:r>
      <w:bookmarkEnd w:id="62"/>
    </w:p>
    <w:p w14:paraId="3787A087" w14:textId="6F521BA2" w:rsidR="009E5960" w:rsidRDefault="002C3B1C" w:rsidP="009E5960">
      <w:pPr>
        <w:spacing w:line="372" w:lineRule="auto"/>
        <w:ind w:firstLine="567"/>
        <w:jc w:val="both"/>
        <w:rPr>
          <w:rFonts w:eastAsia="Verdana"/>
          <w:sz w:val="26"/>
          <w:szCs w:val="26"/>
        </w:rPr>
      </w:pPr>
      <w:r>
        <w:rPr>
          <w:rFonts w:eastAsia="Verdana"/>
          <w:sz w:val="26"/>
          <w:szCs w:val="26"/>
        </w:rPr>
        <w:t>…</w:t>
      </w:r>
    </w:p>
    <w:p w14:paraId="3BFB06B2" w14:textId="27B835D7" w:rsidR="002C3B1C" w:rsidRDefault="002C3B1C" w:rsidP="009E5960">
      <w:pPr>
        <w:spacing w:line="372" w:lineRule="auto"/>
        <w:ind w:firstLine="567"/>
        <w:jc w:val="both"/>
        <w:rPr>
          <w:rFonts w:eastAsia="Verdana"/>
          <w:sz w:val="26"/>
          <w:szCs w:val="26"/>
        </w:rPr>
      </w:pPr>
      <w:r>
        <w:rPr>
          <w:rFonts w:eastAsia="Verdana"/>
          <w:sz w:val="26"/>
          <w:szCs w:val="26"/>
        </w:rPr>
        <w:t>(</w:t>
      </w:r>
      <w:r w:rsidRPr="002C6596">
        <w:rPr>
          <w:spacing w:val="-1"/>
          <w:w w:val="102"/>
          <w:sz w:val="26"/>
          <w:szCs w:val="26"/>
        </w:rPr>
        <w:t>Viết chèn hoặc Copy - Paste special unformatted vào đây</w:t>
      </w:r>
      <w:r>
        <w:rPr>
          <w:rFonts w:eastAsia="Verdana"/>
          <w:sz w:val="26"/>
          <w:szCs w:val="26"/>
        </w:rPr>
        <w:t>)</w:t>
      </w:r>
    </w:p>
    <w:p w14:paraId="60F6357F" w14:textId="33CFC0D0" w:rsidR="002C3B1C" w:rsidRPr="002C3B1C" w:rsidRDefault="002C3B1C" w:rsidP="009E5960">
      <w:pPr>
        <w:spacing w:line="372" w:lineRule="auto"/>
        <w:ind w:firstLine="567"/>
        <w:jc w:val="both"/>
        <w:rPr>
          <w:w w:val="102"/>
          <w:sz w:val="26"/>
          <w:szCs w:val="26"/>
        </w:rPr>
      </w:pPr>
      <w:r>
        <w:rPr>
          <w:rFonts w:eastAsia="Verdana"/>
          <w:sz w:val="26"/>
          <w:szCs w:val="26"/>
        </w:rPr>
        <w:t>…</w:t>
      </w:r>
    </w:p>
    <w:p w14:paraId="76A259C4" w14:textId="78762768" w:rsidR="00FF11B8" w:rsidRPr="00D05B44" w:rsidRDefault="002C3B1C" w:rsidP="004073A4">
      <w:pPr>
        <w:spacing w:line="360" w:lineRule="auto"/>
        <w:jc w:val="center"/>
        <w:rPr>
          <w:spacing w:val="-2"/>
          <w:sz w:val="26"/>
          <w:szCs w:val="26"/>
        </w:rPr>
      </w:pPr>
      <w:r>
        <w:rPr>
          <w:noProof/>
          <w:spacing w:val="-2"/>
          <w:sz w:val="26"/>
          <w:szCs w:val="26"/>
        </w:rPr>
        <w:t>(Chèn hình vào đây)</w:t>
      </w:r>
    </w:p>
    <w:p w14:paraId="4D5AB5E7" w14:textId="727AAD36" w:rsidR="00FF11B8" w:rsidRPr="002C3B1C" w:rsidRDefault="00FF11B8" w:rsidP="002C3B1C">
      <w:pPr>
        <w:pStyle w:val="FigureCaption"/>
        <w:rPr>
          <w:lang w:val="en-US"/>
        </w:rPr>
      </w:pPr>
      <w:bookmarkStart w:id="63" w:name="_Toc134726096"/>
      <w:bookmarkStart w:id="64" w:name="_Toc135810395"/>
      <w:bookmarkStart w:id="65" w:name="_Toc181108939"/>
      <w:r w:rsidRPr="00D05B44">
        <w:rPr>
          <w:spacing w:val="-2"/>
        </w:rPr>
        <w:t>H</w:t>
      </w:r>
      <w:r w:rsidRPr="00D05B44">
        <w:rPr>
          <w:spacing w:val="2"/>
        </w:rPr>
        <w:t>ì</w:t>
      </w:r>
      <w:r w:rsidRPr="00D05B44">
        <w:t>nh</w:t>
      </w:r>
      <w:r w:rsidRPr="00D05B44">
        <w:rPr>
          <w:spacing w:val="11"/>
        </w:rPr>
        <w:t xml:space="preserve"> </w:t>
      </w:r>
      <w:r w:rsidRPr="00D05B44">
        <w:t>1.</w:t>
      </w:r>
      <w:r w:rsidR="00031204" w:rsidRPr="00D05B44">
        <w:rPr>
          <w:lang w:val="en-US"/>
        </w:rPr>
        <w:t>2</w:t>
      </w:r>
      <w:r w:rsidRPr="00D05B44">
        <w:rPr>
          <w:spacing w:val="8"/>
        </w:rPr>
        <w:t xml:space="preserve"> </w:t>
      </w:r>
      <w:bookmarkEnd w:id="63"/>
      <w:bookmarkEnd w:id="64"/>
      <w:r w:rsidR="002C3B1C">
        <w:rPr>
          <w:lang w:val="en-US"/>
        </w:rPr>
        <w:t>(</w:t>
      </w:r>
      <w:r w:rsidR="002C3B1C" w:rsidRPr="002C3B1C">
        <w:rPr>
          <w:lang w:val="en-US"/>
        </w:rPr>
        <w:t>Viết chèn hoặc Copy - Paste special unformatted vào đây</w:t>
      </w:r>
      <w:r w:rsidR="002C3B1C">
        <w:rPr>
          <w:lang w:val="en-US"/>
        </w:rPr>
        <w:t>)</w:t>
      </w:r>
      <w:bookmarkEnd w:id="65"/>
    </w:p>
    <w:p w14:paraId="0C9ED12E" w14:textId="4FE45F9C" w:rsidR="009E5960" w:rsidRPr="002C3B1C" w:rsidRDefault="002C3B1C" w:rsidP="009E5960">
      <w:pPr>
        <w:tabs>
          <w:tab w:val="left" w:pos="1340"/>
        </w:tabs>
        <w:spacing w:line="360" w:lineRule="auto"/>
        <w:ind w:firstLine="567"/>
        <w:jc w:val="both"/>
        <w:rPr>
          <w:w w:val="102"/>
          <w:sz w:val="26"/>
          <w:szCs w:val="26"/>
        </w:rPr>
      </w:pPr>
      <w:r>
        <w:rPr>
          <w:sz w:val="26"/>
          <w:szCs w:val="26"/>
        </w:rPr>
        <w:t>…</w:t>
      </w:r>
    </w:p>
    <w:p w14:paraId="43CB7873" w14:textId="0734D425" w:rsidR="009E5960" w:rsidRPr="00D05B44" w:rsidRDefault="009E5960" w:rsidP="002C3B1C">
      <w:pPr>
        <w:pStyle w:val="TableCaption"/>
      </w:pPr>
      <w:bookmarkStart w:id="66" w:name="_Toc134720995"/>
      <w:bookmarkStart w:id="67" w:name="_Toc139484775"/>
      <w:bookmarkStart w:id="68" w:name="_Toc181108653"/>
      <w:bookmarkStart w:id="69" w:name="_Toc181108834"/>
      <w:r w:rsidRPr="00D05B44">
        <w:t>Bảng</w:t>
      </w:r>
      <w:r w:rsidRPr="00D05B44">
        <w:rPr>
          <w:spacing w:val="11"/>
        </w:rPr>
        <w:t xml:space="preserve"> </w:t>
      </w:r>
      <w:r w:rsidRPr="00D05B44">
        <w:t>1.1</w:t>
      </w:r>
      <w:r w:rsidRPr="00D05B44">
        <w:rPr>
          <w:spacing w:val="8"/>
        </w:rPr>
        <w:t xml:space="preserve"> </w:t>
      </w:r>
      <w:r w:rsidRPr="00D05B44">
        <w:t>Các</w:t>
      </w:r>
      <w:r w:rsidRPr="00D05B44">
        <w:rPr>
          <w:spacing w:val="8"/>
        </w:rPr>
        <w:t xml:space="preserve"> </w:t>
      </w:r>
      <w:r w:rsidRPr="00D05B44">
        <w:t>c</w:t>
      </w:r>
      <w:r w:rsidRPr="00D05B44">
        <w:rPr>
          <w:spacing w:val="-1"/>
        </w:rPr>
        <w:t>hứ</w:t>
      </w:r>
      <w:r w:rsidRPr="00D05B44">
        <w:t>c</w:t>
      </w:r>
      <w:r w:rsidRPr="00D05B44">
        <w:rPr>
          <w:spacing w:val="11"/>
        </w:rPr>
        <w:t xml:space="preserve"> </w:t>
      </w:r>
      <w:r w:rsidRPr="00D05B44">
        <w:t>năng</w:t>
      </w:r>
      <w:r w:rsidRPr="00D05B44">
        <w:rPr>
          <w:spacing w:val="10"/>
        </w:rPr>
        <w:t xml:space="preserve"> </w:t>
      </w:r>
      <w:r w:rsidRPr="00D05B44">
        <w:t>chính</w:t>
      </w:r>
      <w:r w:rsidRPr="00D05B44">
        <w:rPr>
          <w:spacing w:val="12"/>
        </w:rPr>
        <w:t xml:space="preserve"> </w:t>
      </w:r>
      <w:r w:rsidRPr="00D05B44">
        <w:t>trong</w:t>
      </w:r>
      <w:r w:rsidRPr="00D05B44">
        <w:rPr>
          <w:spacing w:val="11"/>
        </w:rPr>
        <w:t xml:space="preserve"> </w:t>
      </w:r>
      <w:r w:rsidRPr="00D05B44">
        <w:t>hệ</w:t>
      </w:r>
      <w:r w:rsidRPr="00D05B44">
        <w:rPr>
          <w:spacing w:val="7"/>
        </w:rPr>
        <w:t xml:space="preserve"> </w:t>
      </w:r>
      <w:r w:rsidRPr="00D05B44">
        <w:t>th</w:t>
      </w:r>
      <w:r w:rsidRPr="00D05B44">
        <w:rPr>
          <w:spacing w:val="-1"/>
        </w:rPr>
        <w:t>ố</w:t>
      </w:r>
      <w:r w:rsidRPr="00D05B44">
        <w:t>ng</w:t>
      </w:r>
      <w:r w:rsidRPr="00D05B44">
        <w:rPr>
          <w:spacing w:val="11"/>
        </w:rPr>
        <w:t xml:space="preserve"> </w:t>
      </w:r>
      <w:r w:rsidRPr="00D05B44">
        <w:t>phần</w:t>
      </w:r>
      <w:r w:rsidRPr="00D05B44">
        <w:rPr>
          <w:spacing w:val="10"/>
        </w:rPr>
        <w:t xml:space="preserve"> </w:t>
      </w:r>
      <w:r w:rsidRPr="00D05B44">
        <w:rPr>
          <w:spacing w:val="-2"/>
        </w:rPr>
        <w:t>m</w:t>
      </w:r>
      <w:r w:rsidRPr="00D05B44">
        <w:rPr>
          <w:spacing w:val="3"/>
        </w:rPr>
        <w:t>ề</w:t>
      </w:r>
      <w:r w:rsidRPr="00D05B44">
        <w:t>m</w:t>
      </w:r>
      <w:r w:rsidRPr="00D05B44">
        <w:rPr>
          <w:spacing w:val="10"/>
        </w:rPr>
        <w:t xml:space="preserve"> </w:t>
      </w:r>
      <w:r w:rsidRPr="00D05B44">
        <w:rPr>
          <w:spacing w:val="-1"/>
        </w:rPr>
        <w:t>q</w:t>
      </w:r>
      <w:r w:rsidRPr="00D05B44">
        <w:t>uản</w:t>
      </w:r>
      <w:r w:rsidRPr="00D05B44">
        <w:rPr>
          <w:spacing w:val="9"/>
        </w:rPr>
        <w:t xml:space="preserve"> </w:t>
      </w:r>
      <w:r w:rsidRPr="00D05B44">
        <w:rPr>
          <w:spacing w:val="2"/>
        </w:rPr>
        <w:t>l</w:t>
      </w:r>
      <w:r w:rsidRPr="00D05B44">
        <w:t>ý</w:t>
      </w:r>
      <w:r w:rsidRPr="00D05B44">
        <w:rPr>
          <w:spacing w:val="5"/>
        </w:rPr>
        <w:t xml:space="preserve"> </w:t>
      </w:r>
      <w:r w:rsidRPr="00D05B44">
        <w:t>đào</w:t>
      </w:r>
      <w:r w:rsidRPr="00D05B44">
        <w:rPr>
          <w:spacing w:val="7"/>
        </w:rPr>
        <w:t xml:space="preserve"> </w:t>
      </w:r>
      <w:r w:rsidRPr="00D05B44">
        <w:rPr>
          <w:w w:val="102"/>
        </w:rPr>
        <w:t>tạo</w:t>
      </w:r>
      <w:bookmarkEnd w:id="66"/>
      <w:bookmarkEnd w:id="67"/>
      <w:bookmarkEnd w:id="68"/>
      <w:bookmarkEnd w:id="69"/>
    </w:p>
    <w:tbl>
      <w:tblPr>
        <w:tblW w:w="8771" w:type="dxa"/>
        <w:tblLayout w:type="fixed"/>
        <w:tblCellMar>
          <w:left w:w="0" w:type="dxa"/>
          <w:right w:w="0" w:type="dxa"/>
        </w:tblCellMar>
        <w:tblLook w:val="01E0" w:firstRow="1" w:lastRow="1" w:firstColumn="1" w:lastColumn="1" w:noHBand="0" w:noVBand="0"/>
      </w:tblPr>
      <w:tblGrid>
        <w:gridCol w:w="704"/>
        <w:gridCol w:w="8067"/>
      </w:tblGrid>
      <w:tr w:rsidR="009E5960" w:rsidRPr="00D05B44" w14:paraId="7F171324" w14:textId="77777777" w:rsidTr="001B1C7D">
        <w:trPr>
          <w:trHeight w:val="23"/>
        </w:trPr>
        <w:tc>
          <w:tcPr>
            <w:tcW w:w="704" w:type="dxa"/>
            <w:tcBorders>
              <w:top w:val="single" w:sz="5" w:space="0" w:color="000000"/>
              <w:left w:val="single" w:sz="5" w:space="0" w:color="000000"/>
              <w:bottom w:val="single" w:sz="5" w:space="0" w:color="000000"/>
              <w:right w:val="single" w:sz="4" w:space="0" w:color="000000"/>
            </w:tcBorders>
          </w:tcPr>
          <w:p w14:paraId="6FD8AA18" w14:textId="777631D7" w:rsidR="009E5960" w:rsidRPr="00D05B44" w:rsidRDefault="009E5960" w:rsidP="001B1C7D">
            <w:pPr>
              <w:spacing w:line="348" w:lineRule="auto"/>
              <w:jc w:val="center"/>
              <w:rPr>
                <w:sz w:val="26"/>
                <w:szCs w:val="26"/>
              </w:rPr>
            </w:pPr>
          </w:p>
        </w:tc>
        <w:tc>
          <w:tcPr>
            <w:tcW w:w="8067" w:type="dxa"/>
            <w:tcBorders>
              <w:top w:val="single" w:sz="5" w:space="0" w:color="000000"/>
              <w:left w:val="single" w:sz="4" w:space="0" w:color="000000"/>
              <w:bottom w:val="single" w:sz="5" w:space="0" w:color="000000"/>
              <w:right w:val="single" w:sz="5" w:space="0" w:color="000000"/>
            </w:tcBorders>
          </w:tcPr>
          <w:p w14:paraId="66023E26" w14:textId="13748099" w:rsidR="009E5960" w:rsidRPr="00D05B44" w:rsidRDefault="009E5960" w:rsidP="001B1C7D">
            <w:pPr>
              <w:spacing w:line="348" w:lineRule="auto"/>
              <w:jc w:val="center"/>
              <w:rPr>
                <w:sz w:val="26"/>
                <w:szCs w:val="26"/>
              </w:rPr>
            </w:pPr>
          </w:p>
        </w:tc>
      </w:tr>
      <w:tr w:rsidR="009E5960" w:rsidRPr="00D05B44" w14:paraId="60647F9E" w14:textId="77777777" w:rsidTr="001B1C7D">
        <w:trPr>
          <w:trHeight w:val="23"/>
        </w:trPr>
        <w:tc>
          <w:tcPr>
            <w:tcW w:w="704" w:type="dxa"/>
            <w:tcBorders>
              <w:top w:val="single" w:sz="5" w:space="0" w:color="000000"/>
              <w:left w:val="single" w:sz="5" w:space="0" w:color="000000"/>
              <w:bottom w:val="single" w:sz="4" w:space="0" w:color="000000"/>
              <w:right w:val="single" w:sz="4" w:space="0" w:color="000000"/>
            </w:tcBorders>
          </w:tcPr>
          <w:p w14:paraId="33463607" w14:textId="4ACA3C4F" w:rsidR="009E5960" w:rsidRPr="00D05B44" w:rsidRDefault="009E5960" w:rsidP="001B1C7D">
            <w:pPr>
              <w:spacing w:line="348" w:lineRule="auto"/>
              <w:jc w:val="center"/>
              <w:rPr>
                <w:sz w:val="26"/>
                <w:szCs w:val="26"/>
              </w:rPr>
            </w:pPr>
          </w:p>
        </w:tc>
        <w:tc>
          <w:tcPr>
            <w:tcW w:w="8067" w:type="dxa"/>
            <w:tcBorders>
              <w:top w:val="single" w:sz="5" w:space="0" w:color="000000"/>
              <w:left w:val="single" w:sz="4" w:space="0" w:color="000000"/>
              <w:bottom w:val="single" w:sz="4" w:space="0" w:color="000000"/>
              <w:right w:val="single" w:sz="5" w:space="0" w:color="000000"/>
            </w:tcBorders>
          </w:tcPr>
          <w:p w14:paraId="27937E64" w14:textId="0C62F128" w:rsidR="009E5960" w:rsidRPr="00D05B44" w:rsidRDefault="009E5960" w:rsidP="001B1C7D">
            <w:pPr>
              <w:spacing w:line="348" w:lineRule="auto"/>
              <w:jc w:val="both"/>
              <w:rPr>
                <w:rFonts w:ascii="Times New Roman Bold" w:hAnsi="Times New Roman Bold"/>
                <w:spacing w:val="-16"/>
                <w:sz w:val="26"/>
                <w:szCs w:val="26"/>
              </w:rPr>
            </w:pPr>
          </w:p>
        </w:tc>
      </w:tr>
      <w:tr w:rsidR="009E5960" w:rsidRPr="00D05B44" w14:paraId="25038330" w14:textId="77777777" w:rsidTr="001B1C7D">
        <w:trPr>
          <w:trHeight w:val="23"/>
        </w:trPr>
        <w:tc>
          <w:tcPr>
            <w:tcW w:w="704" w:type="dxa"/>
            <w:tcBorders>
              <w:top w:val="single" w:sz="4" w:space="0" w:color="000000"/>
              <w:left w:val="single" w:sz="5" w:space="0" w:color="000000"/>
              <w:bottom w:val="single" w:sz="4" w:space="0" w:color="000000"/>
              <w:right w:val="single" w:sz="4" w:space="0" w:color="000000"/>
            </w:tcBorders>
          </w:tcPr>
          <w:p w14:paraId="0A80C092" w14:textId="69BB9B61" w:rsidR="009E5960" w:rsidRPr="00D05B44" w:rsidRDefault="009E5960" w:rsidP="001B1C7D">
            <w:pPr>
              <w:spacing w:line="348" w:lineRule="auto"/>
              <w:jc w:val="center"/>
              <w:rPr>
                <w:sz w:val="26"/>
                <w:szCs w:val="26"/>
              </w:rPr>
            </w:pPr>
          </w:p>
        </w:tc>
        <w:tc>
          <w:tcPr>
            <w:tcW w:w="8067" w:type="dxa"/>
            <w:tcBorders>
              <w:top w:val="single" w:sz="4" w:space="0" w:color="000000"/>
              <w:left w:val="single" w:sz="4" w:space="0" w:color="000000"/>
              <w:bottom w:val="single" w:sz="4" w:space="0" w:color="000000"/>
              <w:right w:val="single" w:sz="5" w:space="0" w:color="000000"/>
            </w:tcBorders>
          </w:tcPr>
          <w:p w14:paraId="0868514C" w14:textId="4B78860E" w:rsidR="009E5960" w:rsidRPr="00D05B44" w:rsidRDefault="009E5960" w:rsidP="001B1C7D">
            <w:pPr>
              <w:spacing w:line="348" w:lineRule="auto"/>
              <w:jc w:val="both"/>
              <w:rPr>
                <w:sz w:val="26"/>
                <w:szCs w:val="26"/>
              </w:rPr>
            </w:pPr>
          </w:p>
        </w:tc>
      </w:tr>
      <w:tr w:rsidR="009E5960" w:rsidRPr="00D05B44" w14:paraId="0CFE3D9A" w14:textId="77777777" w:rsidTr="001B1C7D">
        <w:trPr>
          <w:trHeight w:val="23"/>
        </w:trPr>
        <w:tc>
          <w:tcPr>
            <w:tcW w:w="704" w:type="dxa"/>
            <w:tcBorders>
              <w:top w:val="single" w:sz="4" w:space="0" w:color="000000"/>
              <w:left w:val="single" w:sz="5" w:space="0" w:color="000000"/>
              <w:bottom w:val="single" w:sz="4" w:space="0" w:color="000000"/>
              <w:right w:val="single" w:sz="4" w:space="0" w:color="000000"/>
            </w:tcBorders>
          </w:tcPr>
          <w:p w14:paraId="12CC9338" w14:textId="316D440C" w:rsidR="009E5960" w:rsidRPr="00D05B44" w:rsidRDefault="009E5960" w:rsidP="001B1C7D">
            <w:pPr>
              <w:spacing w:line="348" w:lineRule="auto"/>
              <w:jc w:val="center"/>
              <w:rPr>
                <w:sz w:val="26"/>
                <w:szCs w:val="26"/>
              </w:rPr>
            </w:pPr>
          </w:p>
        </w:tc>
        <w:tc>
          <w:tcPr>
            <w:tcW w:w="8067" w:type="dxa"/>
            <w:tcBorders>
              <w:top w:val="single" w:sz="4" w:space="0" w:color="000000"/>
              <w:left w:val="single" w:sz="4" w:space="0" w:color="000000"/>
              <w:bottom w:val="single" w:sz="4" w:space="0" w:color="000000"/>
              <w:right w:val="single" w:sz="5" w:space="0" w:color="000000"/>
            </w:tcBorders>
          </w:tcPr>
          <w:p w14:paraId="4D388975" w14:textId="5D44BF57" w:rsidR="009E5960" w:rsidRPr="00D05B44" w:rsidRDefault="009E5960" w:rsidP="001B1C7D">
            <w:pPr>
              <w:spacing w:line="348" w:lineRule="auto"/>
              <w:jc w:val="both"/>
              <w:rPr>
                <w:sz w:val="26"/>
                <w:szCs w:val="26"/>
              </w:rPr>
            </w:pPr>
          </w:p>
        </w:tc>
      </w:tr>
      <w:tr w:rsidR="009E5960" w:rsidRPr="00D05B44" w14:paraId="06F1CC8B" w14:textId="77777777" w:rsidTr="001B1C7D">
        <w:trPr>
          <w:trHeight w:val="23"/>
        </w:trPr>
        <w:tc>
          <w:tcPr>
            <w:tcW w:w="704" w:type="dxa"/>
            <w:tcBorders>
              <w:top w:val="single" w:sz="4" w:space="0" w:color="000000"/>
              <w:left w:val="single" w:sz="5" w:space="0" w:color="000000"/>
              <w:bottom w:val="single" w:sz="4" w:space="0" w:color="000000"/>
              <w:right w:val="single" w:sz="4" w:space="0" w:color="000000"/>
            </w:tcBorders>
          </w:tcPr>
          <w:p w14:paraId="108DE63C" w14:textId="51E3C9E1" w:rsidR="009E5960" w:rsidRPr="00D05B44" w:rsidRDefault="009E5960" w:rsidP="001B1C7D">
            <w:pPr>
              <w:spacing w:line="348" w:lineRule="auto"/>
              <w:jc w:val="center"/>
              <w:rPr>
                <w:sz w:val="26"/>
                <w:szCs w:val="26"/>
              </w:rPr>
            </w:pPr>
          </w:p>
        </w:tc>
        <w:tc>
          <w:tcPr>
            <w:tcW w:w="8067" w:type="dxa"/>
            <w:tcBorders>
              <w:top w:val="single" w:sz="4" w:space="0" w:color="000000"/>
              <w:left w:val="single" w:sz="4" w:space="0" w:color="000000"/>
              <w:bottom w:val="single" w:sz="4" w:space="0" w:color="000000"/>
              <w:right w:val="single" w:sz="5" w:space="0" w:color="000000"/>
            </w:tcBorders>
          </w:tcPr>
          <w:p w14:paraId="2EC6427F" w14:textId="47D85939" w:rsidR="009E5960" w:rsidRPr="00D05B44" w:rsidRDefault="009E5960" w:rsidP="001B1C7D">
            <w:pPr>
              <w:spacing w:line="348" w:lineRule="auto"/>
              <w:jc w:val="both"/>
              <w:rPr>
                <w:sz w:val="26"/>
                <w:szCs w:val="26"/>
              </w:rPr>
            </w:pPr>
          </w:p>
        </w:tc>
      </w:tr>
      <w:tr w:rsidR="009E5960" w:rsidRPr="00D05B44" w14:paraId="4C674DB6" w14:textId="77777777" w:rsidTr="001B1C7D">
        <w:trPr>
          <w:trHeight w:val="23"/>
        </w:trPr>
        <w:tc>
          <w:tcPr>
            <w:tcW w:w="704" w:type="dxa"/>
            <w:tcBorders>
              <w:top w:val="single" w:sz="4" w:space="0" w:color="000000"/>
              <w:left w:val="single" w:sz="5" w:space="0" w:color="000000"/>
              <w:bottom w:val="single" w:sz="5" w:space="0" w:color="000000"/>
              <w:right w:val="single" w:sz="4" w:space="0" w:color="000000"/>
            </w:tcBorders>
          </w:tcPr>
          <w:p w14:paraId="0540B223" w14:textId="5507C3F6" w:rsidR="009E5960" w:rsidRPr="00D05B44" w:rsidRDefault="009E5960" w:rsidP="001B1C7D">
            <w:pPr>
              <w:spacing w:line="348" w:lineRule="auto"/>
              <w:jc w:val="center"/>
              <w:rPr>
                <w:sz w:val="26"/>
                <w:szCs w:val="26"/>
              </w:rPr>
            </w:pPr>
          </w:p>
        </w:tc>
        <w:tc>
          <w:tcPr>
            <w:tcW w:w="8067" w:type="dxa"/>
            <w:tcBorders>
              <w:top w:val="single" w:sz="4" w:space="0" w:color="000000"/>
              <w:left w:val="single" w:sz="4" w:space="0" w:color="000000"/>
              <w:bottom w:val="single" w:sz="5" w:space="0" w:color="000000"/>
              <w:right w:val="single" w:sz="5" w:space="0" w:color="000000"/>
            </w:tcBorders>
          </w:tcPr>
          <w:p w14:paraId="1DFEA0B0" w14:textId="2AC4A557" w:rsidR="009E5960" w:rsidRPr="00D05B44" w:rsidRDefault="009E5960" w:rsidP="001B1C7D">
            <w:pPr>
              <w:spacing w:line="348" w:lineRule="auto"/>
              <w:jc w:val="both"/>
              <w:rPr>
                <w:sz w:val="26"/>
                <w:szCs w:val="26"/>
              </w:rPr>
            </w:pPr>
          </w:p>
        </w:tc>
      </w:tr>
      <w:tr w:rsidR="009E5960" w:rsidRPr="00D05B44" w14:paraId="525C03D7" w14:textId="77777777" w:rsidTr="001B1C7D">
        <w:trPr>
          <w:trHeight w:val="23"/>
        </w:trPr>
        <w:tc>
          <w:tcPr>
            <w:tcW w:w="704" w:type="dxa"/>
            <w:tcBorders>
              <w:top w:val="single" w:sz="5" w:space="0" w:color="000000"/>
              <w:left w:val="single" w:sz="5" w:space="0" w:color="000000"/>
              <w:bottom w:val="single" w:sz="5" w:space="0" w:color="000000"/>
              <w:right w:val="single" w:sz="4" w:space="0" w:color="000000"/>
            </w:tcBorders>
          </w:tcPr>
          <w:p w14:paraId="321D2DCA" w14:textId="575D846F" w:rsidR="009E5960" w:rsidRPr="00D05B44" w:rsidRDefault="009E5960" w:rsidP="001B1C7D">
            <w:pPr>
              <w:spacing w:line="348" w:lineRule="auto"/>
              <w:jc w:val="center"/>
              <w:rPr>
                <w:sz w:val="26"/>
                <w:szCs w:val="26"/>
              </w:rPr>
            </w:pPr>
          </w:p>
        </w:tc>
        <w:tc>
          <w:tcPr>
            <w:tcW w:w="8067" w:type="dxa"/>
            <w:tcBorders>
              <w:top w:val="single" w:sz="5" w:space="0" w:color="000000"/>
              <w:left w:val="single" w:sz="4" w:space="0" w:color="000000"/>
              <w:bottom w:val="single" w:sz="5" w:space="0" w:color="000000"/>
              <w:right w:val="single" w:sz="5" w:space="0" w:color="000000"/>
            </w:tcBorders>
          </w:tcPr>
          <w:p w14:paraId="24725CBA" w14:textId="25F5878A" w:rsidR="009E5960" w:rsidRPr="00D05B44" w:rsidRDefault="009E5960" w:rsidP="001B1C7D">
            <w:pPr>
              <w:spacing w:line="348" w:lineRule="auto"/>
              <w:jc w:val="both"/>
              <w:rPr>
                <w:sz w:val="26"/>
                <w:szCs w:val="26"/>
              </w:rPr>
            </w:pPr>
          </w:p>
        </w:tc>
      </w:tr>
    </w:tbl>
    <w:p w14:paraId="29A484D0" w14:textId="5C2AD285" w:rsidR="002C3B1C" w:rsidRPr="002C3B1C" w:rsidRDefault="002C3B1C" w:rsidP="002C3B1C">
      <w:pPr>
        <w:spacing w:line="360" w:lineRule="auto"/>
        <w:ind w:firstLine="567"/>
        <w:jc w:val="both"/>
        <w:rPr>
          <w:sz w:val="26"/>
          <w:szCs w:val="26"/>
        </w:rPr>
      </w:pPr>
      <w:r>
        <w:rPr>
          <w:spacing w:val="-5"/>
          <w:sz w:val="26"/>
          <w:szCs w:val="26"/>
        </w:rPr>
        <w:t>…</w:t>
      </w:r>
    </w:p>
    <w:p w14:paraId="4ABDC6B7" w14:textId="6FCF6DCC" w:rsidR="009E5960" w:rsidRPr="002C3B1C" w:rsidRDefault="009E5960" w:rsidP="002C3B1C">
      <w:pPr>
        <w:pStyle w:val="Heading4"/>
        <w:rPr>
          <w:lang w:val="en-US"/>
        </w:rPr>
      </w:pPr>
      <w:bookmarkStart w:id="70" w:name="_Toc181108108"/>
      <w:r w:rsidRPr="00D05B44">
        <w:t>1.</w:t>
      </w:r>
      <w:r w:rsidRPr="00D05B44">
        <w:rPr>
          <w:lang w:val="en-US"/>
        </w:rPr>
        <w:t>3</w:t>
      </w:r>
      <w:r w:rsidRPr="00D05B44">
        <w:t>.2.4.</w:t>
      </w:r>
      <w:r w:rsidRPr="00D05B44">
        <w:rPr>
          <w:spacing w:val="14"/>
        </w:rPr>
        <w:t xml:space="preserve"> </w:t>
      </w:r>
      <w:r w:rsidR="002C3B1C">
        <w:rPr>
          <w:lang w:val="en-US"/>
        </w:rPr>
        <w:t>(</w:t>
      </w:r>
      <w:r w:rsidR="002C3B1C" w:rsidRPr="002C3B1C">
        <w:rPr>
          <w:lang w:val="en-US"/>
        </w:rPr>
        <w:t>Viết chèn hoặc Copy - Paste special unformatted vào đây</w:t>
      </w:r>
      <w:r w:rsidR="002C3B1C">
        <w:rPr>
          <w:lang w:val="en-US"/>
        </w:rPr>
        <w:t>)</w:t>
      </w:r>
      <w:bookmarkEnd w:id="70"/>
    </w:p>
    <w:p w14:paraId="04739482" w14:textId="358C940E" w:rsidR="009E5960" w:rsidRDefault="002C3B1C" w:rsidP="009E5960">
      <w:pPr>
        <w:widowControl w:val="0"/>
        <w:spacing w:line="360" w:lineRule="auto"/>
        <w:ind w:firstLine="567"/>
        <w:jc w:val="both"/>
        <w:rPr>
          <w:spacing w:val="-5"/>
          <w:sz w:val="26"/>
          <w:szCs w:val="26"/>
        </w:rPr>
      </w:pPr>
      <w:r>
        <w:rPr>
          <w:spacing w:val="-5"/>
          <w:sz w:val="26"/>
          <w:szCs w:val="26"/>
        </w:rPr>
        <w:t>…</w:t>
      </w:r>
    </w:p>
    <w:p w14:paraId="6D18BE57" w14:textId="6E6EDA2C" w:rsidR="002C3B1C" w:rsidRPr="002C3B1C" w:rsidRDefault="002C3B1C" w:rsidP="009E5960">
      <w:pPr>
        <w:widowControl w:val="0"/>
        <w:spacing w:line="360" w:lineRule="auto"/>
        <w:ind w:firstLine="567"/>
        <w:jc w:val="both"/>
        <w:rPr>
          <w:sz w:val="26"/>
          <w:szCs w:val="26"/>
        </w:rPr>
      </w:pPr>
      <w:r>
        <w:rPr>
          <w:spacing w:val="-5"/>
          <w:sz w:val="26"/>
          <w:szCs w:val="26"/>
        </w:rPr>
        <w:t>(</w:t>
      </w:r>
      <w:r w:rsidRPr="002C6596">
        <w:rPr>
          <w:spacing w:val="-1"/>
          <w:w w:val="102"/>
          <w:sz w:val="26"/>
          <w:szCs w:val="26"/>
        </w:rPr>
        <w:t>Viết chèn hoặc Copy - Paste special unformatted vào đây</w:t>
      </w:r>
      <w:r>
        <w:rPr>
          <w:spacing w:val="-5"/>
          <w:sz w:val="26"/>
          <w:szCs w:val="26"/>
        </w:rPr>
        <w:t>)</w:t>
      </w:r>
    </w:p>
    <w:p w14:paraId="6114F7A5" w14:textId="316973CF" w:rsidR="009E5960" w:rsidRPr="00D05B44" w:rsidRDefault="002C3B1C" w:rsidP="009E5960">
      <w:pPr>
        <w:widowControl w:val="0"/>
        <w:spacing w:line="360" w:lineRule="auto"/>
        <w:ind w:firstLine="567"/>
        <w:jc w:val="both"/>
        <w:rPr>
          <w:spacing w:val="-4"/>
          <w:sz w:val="26"/>
          <w:szCs w:val="26"/>
          <w:lang w:val="vi-VN"/>
        </w:rPr>
      </w:pPr>
      <w:r>
        <w:rPr>
          <w:spacing w:val="-4"/>
          <w:sz w:val="26"/>
          <w:szCs w:val="26"/>
        </w:rPr>
        <w:t>…</w:t>
      </w:r>
    </w:p>
    <w:p w14:paraId="2839E568" w14:textId="329DD965" w:rsidR="00FF11B8" w:rsidRPr="00D05B44" w:rsidRDefault="002C3B1C" w:rsidP="00FF11B8">
      <w:pPr>
        <w:spacing w:line="360" w:lineRule="auto"/>
        <w:jc w:val="center"/>
        <w:rPr>
          <w:spacing w:val="-1"/>
          <w:sz w:val="26"/>
          <w:szCs w:val="26"/>
        </w:rPr>
      </w:pPr>
      <w:r>
        <w:rPr>
          <w:noProof/>
          <w:sz w:val="26"/>
          <w:szCs w:val="26"/>
        </w:rPr>
        <w:t>(Chèn hình vào đây)</w:t>
      </w:r>
    </w:p>
    <w:p w14:paraId="50229F59" w14:textId="33C25F99" w:rsidR="00FF11B8" w:rsidRPr="006E5DB5" w:rsidRDefault="00FF11B8" w:rsidP="006E5DB5">
      <w:pPr>
        <w:pStyle w:val="FigureCaption"/>
        <w:rPr>
          <w:lang w:val="en-US"/>
        </w:rPr>
      </w:pPr>
      <w:bookmarkStart w:id="71" w:name="_Toc134726097"/>
      <w:bookmarkStart w:id="72" w:name="_Toc135810396"/>
      <w:bookmarkStart w:id="73" w:name="_Toc181108940"/>
      <w:r w:rsidRPr="00D05B44">
        <w:t>H</w:t>
      </w:r>
      <w:r w:rsidRPr="00D05B44">
        <w:rPr>
          <w:spacing w:val="2"/>
        </w:rPr>
        <w:t>ì</w:t>
      </w:r>
      <w:r w:rsidRPr="00D05B44">
        <w:t>nh</w:t>
      </w:r>
      <w:r w:rsidRPr="00D05B44">
        <w:rPr>
          <w:spacing w:val="10"/>
        </w:rPr>
        <w:t xml:space="preserve"> </w:t>
      </w:r>
      <w:r w:rsidRPr="00D05B44">
        <w:t>1.</w:t>
      </w:r>
      <w:r w:rsidR="00031204" w:rsidRPr="00D05B44">
        <w:rPr>
          <w:spacing w:val="1"/>
          <w:lang w:val="en-US"/>
        </w:rPr>
        <w:t>3</w:t>
      </w:r>
      <w:r w:rsidRPr="00D05B44">
        <w:rPr>
          <w:spacing w:val="13"/>
        </w:rPr>
        <w:t xml:space="preserve"> </w:t>
      </w:r>
      <w:bookmarkEnd w:id="71"/>
      <w:bookmarkEnd w:id="72"/>
      <w:r w:rsidR="006E5DB5">
        <w:rPr>
          <w:lang w:val="en-US"/>
        </w:rPr>
        <w:t>(</w:t>
      </w:r>
      <w:r w:rsidR="006E5DB5" w:rsidRPr="006E5DB5">
        <w:rPr>
          <w:lang w:val="en-US"/>
        </w:rPr>
        <w:t>Viết chèn hoặc Copy - Paste special unformatted vào đây</w:t>
      </w:r>
      <w:r w:rsidR="006E5DB5">
        <w:rPr>
          <w:lang w:val="en-US"/>
        </w:rPr>
        <w:t>)</w:t>
      </w:r>
      <w:bookmarkEnd w:id="73"/>
    </w:p>
    <w:p w14:paraId="79AB5179" w14:textId="3DEDC857" w:rsidR="00476DB6" w:rsidRPr="006E5DB5" w:rsidRDefault="006E5DB5" w:rsidP="00476DB6">
      <w:pPr>
        <w:spacing w:line="360" w:lineRule="auto"/>
        <w:ind w:firstLine="567"/>
        <w:jc w:val="both"/>
        <w:rPr>
          <w:w w:val="102"/>
          <w:sz w:val="26"/>
          <w:szCs w:val="26"/>
        </w:rPr>
      </w:pPr>
      <w:r>
        <w:rPr>
          <w:sz w:val="26"/>
          <w:szCs w:val="26"/>
        </w:rPr>
        <w:t>…</w:t>
      </w:r>
    </w:p>
    <w:p w14:paraId="3C6178F1" w14:textId="77777777" w:rsidR="00476DB6" w:rsidRPr="00D05B44" w:rsidRDefault="00476DB6" w:rsidP="00CA5028">
      <w:pPr>
        <w:pStyle w:val="Heading2"/>
        <w:rPr>
          <w:i/>
        </w:rPr>
      </w:pPr>
      <w:bookmarkStart w:id="74" w:name="_Toc181108109"/>
      <w:r w:rsidRPr="00D05B44">
        <w:t>1.4. Kết luận Chương 1</w:t>
      </w:r>
      <w:bookmarkEnd w:id="74"/>
    </w:p>
    <w:p w14:paraId="026988F3" w14:textId="588A5907" w:rsidR="00476DB6" w:rsidRDefault="006E5DB5" w:rsidP="00476DB6">
      <w:pPr>
        <w:spacing w:line="360" w:lineRule="auto"/>
        <w:ind w:right="-1" w:firstLine="567"/>
        <w:jc w:val="both"/>
        <w:rPr>
          <w:sz w:val="28"/>
          <w:szCs w:val="28"/>
          <w:lang w:val="vi-VN"/>
        </w:rPr>
      </w:pPr>
      <w:r>
        <w:rPr>
          <w:sz w:val="28"/>
          <w:szCs w:val="28"/>
        </w:rPr>
        <w:t>..</w:t>
      </w:r>
      <w:r w:rsidR="00476DB6" w:rsidRPr="00D05B44">
        <w:rPr>
          <w:sz w:val="28"/>
          <w:szCs w:val="28"/>
          <w:lang w:val="vi-VN"/>
        </w:rPr>
        <w:t>.</w:t>
      </w:r>
    </w:p>
    <w:p w14:paraId="4E864D11" w14:textId="50399944" w:rsidR="006E5DB5" w:rsidRDefault="006E5DB5" w:rsidP="00476DB6">
      <w:pPr>
        <w:spacing w:line="360" w:lineRule="auto"/>
        <w:ind w:right="-1" w:firstLine="567"/>
        <w:jc w:val="both"/>
        <w:rPr>
          <w:sz w:val="28"/>
          <w:szCs w:val="28"/>
        </w:rPr>
      </w:pPr>
      <w:r>
        <w:rPr>
          <w:sz w:val="28"/>
          <w:szCs w:val="28"/>
        </w:rPr>
        <w:t>(</w:t>
      </w:r>
      <w:r w:rsidRPr="002C6596">
        <w:rPr>
          <w:spacing w:val="-1"/>
          <w:w w:val="102"/>
          <w:sz w:val="26"/>
          <w:szCs w:val="26"/>
        </w:rPr>
        <w:t>Viết chèn hoặc Copy - Paste special unformatted vào đây</w:t>
      </w:r>
      <w:r>
        <w:rPr>
          <w:sz w:val="28"/>
          <w:szCs w:val="28"/>
        </w:rPr>
        <w:t>)</w:t>
      </w:r>
    </w:p>
    <w:p w14:paraId="4CB9B44C" w14:textId="1E89033D" w:rsidR="006E5DB5" w:rsidRPr="006E5DB5" w:rsidRDefault="006E5DB5" w:rsidP="00476DB6">
      <w:pPr>
        <w:spacing w:line="360" w:lineRule="auto"/>
        <w:ind w:right="-1" w:firstLine="567"/>
        <w:jc w:val="both"/>
        <w:rPr>
          <w:sz w:val="28"/>
          <w:szCs w:val="28"/>
        </w:rPr>
      </w:pPr>
      <w:r>
        <w:rPr>
          <w:sz w:val="28"/>
          <w:szCs w:val="28"/>
        </w:rPr>
        <w:t>…</w:t>
      </w:r>
    </w:p>
    <w:p w14:paraId="2354FD58" w14:textId="77777777" w:rsidR="00476DB6" w:rsidRPr="00D05B44" w:rsidRDefault="00476DB6" w:rsidP="00380E9D">
      <w:pPr>
        <w:spacing w:line="360" w:lineRule="auto"/>
        <w:ind w:right="-1"/>
        <w:jc w:val="both"/>
        <w:rPr>
          <w:sz w:val="28"/>
          <w:szCs w:val="28"/>
        </w:rPr>
      </w:pPr>
    </w:p>
    <w:p w14:paraId="654E3884" w14:textId="77777777" w:rsidR="00E91C16" w:rsidRPr="003D1480" w:rsidRDefault="00E91C16" w:rsidP="00380E9D">
      <w:pPr>
        <w:spacing w:line="360" w:lineRule="auto"/>
        <w:ind w:right="-1"/>
        <w:jc w:val="both"/>
        <w:rPr>
          <w:sz w:val="28"/>
          <w:szCs w:val="28"/>
        </w:rPr>
      </w:pPr>
    </w:p>
    <w:p w14:paraId="0F94A033" w14:textId="77777777" w:rsidR="006E5DB5" w:rsidRDefault="006E5DB5">
      <w:pPr>
        <w:rPr>
          <w:b/>
          <w:spacing w:val="-2"/>
          <w:sz w:val="32"/>
          <w:szCs w:val="32"/>
          <w:lang w:val="nl-NL"/>
        </w:rPr>
      </w:pPr>
      <w:bookmarkStart w:id="75" w:name="_Toc134720569"/>
      <w:bookmarkStart w:id="76" w:name="_Toc135813246"/>
      <w:r>
        <w:rPr>
          <w:spacing w:val="-2"/>
          <w:szCs w:val="32"/>
          <w:lang w:val="nl-NL"/>
        </w:rPr>
        <w:br w:type="page"/>
      </w:r>
    </w:p>
    <w:p w14:paraId="2544EDDD" w14:textId="1DB30D51" w:rsidR="003040C3" w:rsidRPr="00D05B44" w:rsidRDefault="003040C3" w:rsidP="002C6A9C">
      <w:pPr>
        <w:pStyle w:val="Heading1"/>
      </w:pPr>
      <w:bookmarkStart w:id="77" w:name="_Toc181108110"/>
      <w:r w:rsidRPr="00D05B44">
        <w:lastRenderedPageBreak/>
        <w:t>CHƯ</w:t>
      </w:r>
      <w:r w:rsidRPr="00D05B44">
        <w:rPr>
          <w:spacing w:val="-1"/>
        </w:rPr>
        <w:t>Ơ</w:t>
      </w:r>
      <w:r w:rsidRPr="00D05B44">
        <w:t>NG 2</w:t>
      </w:r>
      <w:bookmarkStart w:id="78" w:name="_Toc134720570"/>
      <w:bookmarkStart w:id="79" w:name="_Toc135813247"/>
      <w:bookmarkEnd w:id="75"/>
      <w:bookmarkEnd w:id="76"/>
      <w:r w:rsidR="00AF74B8" w:rsidRPr="00D05B44">
        <w:t xml:space="preserve"> </w:t>
      </w:r>
      <w:bookmarkEnd w:id="78"/>
      <w:bookmarkEnd w:id="79"/>
      <w:r w:rsidR="006E5DB5">
        <w:t>(</w:t>
      </w:r>
      <w:r w:rsidR="006E5DB5" w:rsidRPr="002C6A9C">
        <w:rPr>
          <w:rFonts w:ascii="Times New Roman Bold" w:hAnsi="Times New Roman Bold"/>
          <w:caps/>
        </w:rPr>
        <w:t>Viết chèn hoặc Copy - Paste special unformatted vào đây</w:t>
      </w:r>
      <w:r w:rsidR="006E5DB5">
        <w:t>)</w:t>
      </w:r>
      <w:bookmarkEnd w:id="77"/>
    </w:p>
    <w:p w14:paraId="6065F7A6" w14:textId="77777777" w:rsidR="003040C3" w:rsidRPr="00D05B44" w:rsidRDefault="003040C3" w:rsidP="008407A6">
      <w:pPr>
        <w:rPr>
          <w:lang w:val="nl-NL"/>
        </w:rPr>
      </w:pPr>
    </w:p>
    <w:p w14:paraId="42DA81C5" w14:textId="5888FB25" w:rsidR="00DF5924" w:rsidRPr="00D05B44" w:rsidRDefault="00DF5924" w:rsidP="00CA5028">
      <w:pPr>
        <w:pStyle w:val="Heading2"/>
        <w:rPr>
          <w:lang w:val="nl-NL"/>
        </w:rPr>
      </w:pPr>
      <w:bookmarkStart w:id="80" w:name="_Toc134720571"/>
      <w:bookmarkStart w:id="81" w:name="_Toc135813248"/>
      <w:bookmarkStart w:id="82" w:name="_Toc181108111"/>
      <w:r w:rsidRPr="00D05B44">
        <w:rPr>
          <w:lang w:val="nl-NL"/>
        </w:rPr>
        <w:t>2.1.</w:t>
      </w:r>
      <w:r w:rsidRPr="00D05B44">
        <w:rPr>
          <w:spacing w:val="8"/>
          <w:lang w:val="nl-NL"/>
        </w:rPr>
        <w:t xml:space="preserve"> </w:t>
      </w:r>
      <w:bookmarkEnd w:id="80"/>
      <w:bookmarkEnd w:id="81"/>
      <w:r w:rsidR="006E5DB5">
        <w:rPr>
          <w:lang w:val="nl-NL"/>
        </w:rPr>
        <w:t>(</w:t>
      </w:r>
      <w:r w:rsidR="006E5DB5" w:rsidRPr="006E5DB5">
        <w:rPr>
          <w:lang w:val="nl-NL"/>
        </w:rPr>
        <w:t>Viết chèn hoặc Copy - Paste special unformatted vào đây</w:t>
      </w:r>
      <w:r w:rsidR="006E5DB5">
        <w:rPr>
          <w:lang w:val="nl-NL"/>
        </w:rPr>
        <w:t>)</w:t>
      </w:r>
      <w:bookmarkEnd w:id="82"/>
    </w:p>
    <w:p w14:paraId="53B13849" w14:textId="0FF227E1" w:rsidR="00DF5924" w:rsidRPr="00D05B44" w:rsidRDefault="00DF5924" w:rsidP="006E5DB5">
      <w:pPr>
        <w:pStyle w:val="Heading3"/>
      </w:pPr>
      <w:bookmarkStart w:id="83" w:name="_Toc134720572"/>
      <w:bookmarkStart w:id="84" w:name="_Toc135813249"/>
      <w:bookmarkStart w:id="85" w:name="_Toc181108112"/>
      <w:r w:rsidRPr="00D05B44">
        <w:t xml:space="preserve">2.1.1. </w:t>
      </w:r>
      <w:bookmarkEnd w:id="83"/>
      <w:bookmarkEnd w:id="84"/>
      <w:r w:rsidR="006E5DB5">
        <w:t>(</w:t>
      </w:r>
      <w:r w:rsidR="006E5DB5" w:rsidRPr="006E5DB5">
        <w:t>Viết chèn hoặc Copy - Paste special unformatted vào đây</w:t>
      </w:r>
      <w:r w:rsidR="006E5DB5">
        <w:t>)</w:t>
      </w:r>
      <w:bookmarkEnd w:id="85"/>
    </w:p>
    <w:p w14:paraId="29E6A4DD" w14:textId="2745F6EA" w:rsidR="00476DB6" w:rsidRDefault="006E5DB5" w:rsidP="00476DB6">
      <w:pPr>
        <w:spacing w:line="360" w:lineRule="auto"/>
        <w:ind w:right="-1" w:firstLine="567"/>
        <w:jc w:val="both"/>
        <w:rPr>
          <w:spacing w:val="-1"/>
          <w:w w:val="102"/>
          <w:sz w:val="26"/>
          <w:szCs w:val="26"/>
        </w:rPr>
      </w:pPr>
      <w:r>
        <w:rPr>
          <w:sz w:val="26"/>
          <w:szCs w:val="26"/>
          <w:lang w:val="nl-NL"/>
        </w:rPr>
        <w:t>..</w:t>
      </w:r>
      <w:r w:rsidR="00476DB6" w:rsidRPr="00D05B44">
        <w:rPr>
          <w:spacing w:val="-1"/>
          <w:w w:val="102"/>
          <w:sz w:val="26"/>
          <w:szCs w:val="26"/>
        </w:rPr>
        <w:t>.</w:t>
      </w:r>
    </w:p>
    <w:p w14:paraId="421E4733" w14:textId="6CECF209" w:rsidR="006E5DB5" w:rsidRDefault="006E5DB5" w:rsidP="00476DB6">
      <w:pPr>
        <w:spacing w:line="360" w:lineRule="auto"/>
        <w:ind w:right="-1" w:firstLine="567"/>
        <w:jc w:val="both"/>
        <w:rPr>
          <w:spacing w:val="-1"/>
          <w:w w:val="102"/>
          <w:sz w:val="26"/>
          <w:szCs w:val="26"/>
        </w:rPr>
      </w:pPr>
      <w:r>
        <w:rPr>
          <w:spacing w:val="-1"/>
          <w:w w:val="102"/>
          <w:sz w:val="26"/>
          <w:szCs w:val="26"/>
        </w:rPr>
        <w:t>(</w:t>
      </w:r>
      <w:r w:rsidRPr="002C6596">
        <w:rPr>
          <w:spacing w:val="-1"/>
          <w:w w:val="102"/>
          <w:sz w:val="26"/>
          <w:szCs w:val="26"/>
        </w:rPr>
        <w:t>Viết chèn hoặc Copy - Paste special unformatted vào đây</w:t>
      </w:r>
      <w:r>
        <w:rPr>
          <w:spacing w:val="-1"/>
          <w:w w:val="102"/>
          <w:sz w:val="26"/>
          <w:szCs w:val="26"/>
        </w:rPr>
        <w:t>)</w:t>
      </w:r>
    </w:p>
    <w:p w14:paraId="590E41E6" w14:textId="0A76D152" w:rsidR="006E5DB5" w:rsidRPr="00D05B44" w:rsidRDefault="006E5DB5" w:rsidP="00476DB6">
      <w:pPr>
        <w:spacing w:line="360" w:lineRule="auto"/>
        <w:ind w:right="-1" w:firstLine="567"/>
        <w:jc w:val="both"/>
        <w:rPr>
          <w:sz w:val="26"/>
          <w:szCs w:val="26"/>
        </w:rPr>
      </w:pPr>
      <w:r>
        <w:rPr>
          <w:spacing w:val="-1"/>
          <w:w w:val="102"/>
          <w:sz w:val="26"/>
          <w:szCs w:val="26"/>
        </w:rPr>
        <w:t>…</w:t>
      </w:r>
    </w:p>
    <w:p w14:paraId="104F7FD7" w14:textId="4A75A364" w:rsidR="00476DB6" w:rsidRPr="00D05B44" w:rsidRDefault="00476DB6" w:rsidP="006E5DB5">
      <w:pPr>
        <w:pStyle w:val="Heading3"/>
      </w:pPr>
      <w:bookmarkStart w:id="86" w:name="_Toc134720573"/>
      <w:bookmarkStart w:id="87" w:name="_Toc181108113"/>
      <w:r w:rsidRPr="00D05B44">
        <w:t>2.1.2.</w:t>
      </w:r>
      <w:r w:rsidRPr="00D05B44">
        <w:rPr>
          <w:spacing w:val="12"/>
        </w:rPr>
        <w:t xml:space="preserve"> </w:t>
      </w:r>
      <w:bookmarkEnd w:id="86"/>
      <w:r w:rsidR="006E5DB5">
        <w:t>(</w:t>
      </w:r>
      <w:r w:rsidR="006E5DB5" w:rsidRPr="006E5DB5">
        <w:t>Viết chèn hoặc Copy - Paste special unformatted vào đây</w:t>
      </w:r>
      <w:r w:rsidR="006E5DB5">
        <w:t>)</w:t>
      </w:r>
      <w:bookmarkEnd w:id="87"/>
    </w:p>
    <w:p w14:paraId="0112EE41" w14:textId="657FB040" w:rsidR="00DF5924" w:rsidRDefault="006E5DB5" w:rsidP="003D1480">
      <w:pPr>
        <w:spacing w:line="360" w:lineRule="auto"/>
        <w:ind w:right="-1" w:firstLine="567"/>
        <w:jc w:val="both"/>
        <w:rPr>
          <w:spacing w:val="-1"/>
          <w:sz w:val="26"/>
          <w:szCs w:val="26"/>
        </w:rPr>
      </w:pPr>
      <w:r>
        <w:rPr>
          <w:spacing w:val="-1"/>
          <w:sz w:val="26"/>
          <w:szCs w:val="26"/>
        </w:rPr>
        <w:t>…</w:t>
      </w:r>
    </w:p>
    <w:p w14:paraId="6E996FB3" w14:textId="241548ED" w:rsidR="006E5DB5" w:rsidRDefault="006E5DB5" w:rsidP="003D1480">
      <w:pPr>
        <w:spacing w:line="360" w:lineRule="auto"/>
        <w:ind w:right="-1" w:firstLine="567"/>
        <w:jc w:val="both"/>
        <w:rPr>
          <w:spacing w:val="-1"/>
          <w:sz w:val="26"/>
          <w:szCs w:val="26"/>
        </w:rPr>
      </w:pPr>
      <w:r>
        <w:rPr>
          <w:spacing w:val="-1"/>
          <w:sz w:val="26"/>
          <w:szCs w:val="26"/>
        </w:rPr>
        <w:t>(</w:t>
      </w:r>
      <w:r w:rsidRPr="002C6596">
        <w:rPr>
          <w:spacing w:val="-1"/>
          <w:w w:val="102"/>
          <w:sz w:val="26"/>
          <w:szCs w:val="26"/>
        </w:rPr>
        <w:t>Viết chèn hoặc Copy - Paste special unformatted vào đây</w:t>
      </w:r>
      <w:r>
        <w:rPr>
          <w:spacing w:val="-1"/>
          <w:sz w:val="26"/>
          <w:szCs w:val="26"/>
        </w:rPr>
        <w:t>)</w:t>
      </w:r>
    </w:p>
    <w:p w14:paraId="5F9B81F7" w14:textId="12A77128" w:rsidR="006E5DB5" w:rsidRPr="00D05B44" w:rsidRDefault="006E5DB5" w:rsidP="003D1480">
      <w:pPr>
        <w:spacing w:line="360" w:lineRule="auto"/>
        <w:ind w:right="-1" w:firstLine="567"/>
        <w:jc w:val="both"/>
        <w:rPr>
          <w:w w:val="102"/>
          <w:sz w:val="26"/>
          <w:szCs w:val="26"/>
        </w:rPr>
      </w:pPr>
      <w:r>
        <w:rPr>
          <w:spacing w:val="-1"/>
          <w:sz w:val="26"/>
          <w:szCs w:val="26"/>
        </w:rPr>
        <w:t>…</w:t>
      </w:r>
    </w:p>
    <w:p w14:paraId="4E4AF4BA" w14:textId="246980E5" w:rsidR="00DF5924" w:rsidRPr="00D05B44" w:rsidRDefault="006E5DB5" w:rsidP="00DF5924">
      <w:pPr>
        <w:spacing w:line="360" w:lineRule="auto"/>
        <w:ind w:right="-1"/>
        <w:jc w:val="center"/>
        <w:rPr>
          <w:sz w:val="26"/>
          <w:szCs w:val="26"/>
        </w:rPr>
      </w:pPr>
      <w:r>
        <w:rPr>
          <w:noProof/>
          <w:sz w:val="26"/>
          <w:szCs w:val="26"/>
        </w:rPr>
        <w:t>(Chèn hình vào đây)</w:t>
      </w:r>
    </w:p>
    <w:p w14:paraId="2C9B577E" w14:textId="48F770AE" w:rsidR="00DF5924" w:rsidRPr="006E5DB5" w:rsidRDefault="00DF5924" w:rsidP="002D3245">
      <w:pPr>
        <w:pStyle w:val="FigureCaption"/>
        <w:rPr>
          <w:w w:val="102"/>
        </w:rPr>
      </w:pPr>
      <w:bookmarkStart w:id="88" w:name="_Toc134726098"/>
      <w:bookmarkStart w:id="89" w:name="_Toc135810397"/>
      <w:bookmarkStart w:id="90" w:name="_Toc181108941"/>
      <w:r w:rsidRPr="00D05B44">
        <w:t>Hình</w:t>
      </w:r>
      <w:r w:rsidRPr="00D05B44">
        <w:rPr>
          <w:spacing w:val="11"/>
        </w:rPr>
        <w:t xml:space="preserve"> </w:t>
      </w:r>
      <w:r w:rsidRPr="00D05B44">
        <w:t>2.1</w:t>
      </w:r>
      <w:r w:rsidRPr="00D05B44">
        <w:rPr>
          <w:spacing w:val="8"/>
        </w:rPr>
        <w:t xml:space="preserve"> </w:t>
      </w:r>
      <w:bookmarkEnd w:id="88"/>
      <w:bookmarkEnd w:id="89"/>
      <w:r w:rsidR="006E5DB5">
        <w:t>(</w:t>
      </w:r>
      <w:r w:rsidR="006E5DB5" w:rsidRPr="006E5DB5">
        <w:t>Viết chèn hoặc Copy - Paste special unformatted vào đây</w:t>
      </w:r>
      <w:r w:rsidR="006E5DB5">
        <w:t>)</w:t>
      </w:r>
      <w:bookmarkEnd w:id="90"/>
    </w:p>
    <w:p w14:paraId="481B882A" w14:textId="78FCF441" w:rsidR="00DF5924" w:rsidRPr="00D05B44" w:rsidRDefault="001411A6" w:rsidP="006E5DB5">
      <w:pPr>
        <w:pStyle w:val="Heading3"/>
      </w:pPr>
      <w:bookmarkStart w:id="91" w:name="_Toc135813251"/>
      <w:bookmarkStart w:id="92" w:name="_Toc181108114"/>
      <w:r w:rsidRPr="00D05B44">
        <w:t>2.1.3</w:t>
      </w:r>
      <w:r w:rsidR="00DF5924" w:rsidRPr="00D05B44">
        <w:t xml:space="preserve">. </w:t>
      </w:r>
      <w:bookmarkEnd w:id="91"/>
      <w:r w:rsidR="006E5DB5">
        <w:rPr>
          <w:spacing w:val="2"/>
        </w:rPr>
        <w:t>(</w:t>
      </w:r>
      <w:r w:rsidR="006E5DB5" w:rsidRPr="006E5DB5">
        <w:rPr>
          <w:spacing w:val="2"/>
        </w:rPr>
        <w:t>Viết chèn hoặc Copy - Paste special unformatted vào đây</w:t>
      </w:r>
      <w:r w:rsidR="006E5DB5">
        <w:rPr>
          <w:spacing w:val="2"/>
        </w:rPr>
        <w:t>)</w:t>
      </w:r>
      <w:bookmarkEnd w:id="92"/>
    </w:p>
    <w:p w14:paraId="345A494B" w14:textId="60BEF1E9" w:rsidR="00DF5924" w:rsidRDefault="006E5DB5" w:rsidP="00DF5924">
      <w:pPr>
        <w:spacing w:line="360" w:lineRule="auto"/>
        <w:ind w:right="-1" w:firstLine="567"/>
        <w:jc w:val="both"/>
        <w:rPr>
          <w:spacing w:val="-4"/>
          <w:position w:val="-1"/>
          <w:sz w:val="26"/>
          <w:szCs w:val="26"/>
        </w:rPr>
      </w:pPr>
      <w:r>
        <w:rPr>
          <w:spacing w:val="-4"/>
          <w:position w:val="-1"/>
          <w:sz w:val="26"/>
          <w:szCs w:val="26"/>
        </w:rPr>
        <w:t>…</w:t>
      </w:r>
    </w:p>
    <w:p w14:paraId="18536950" w14:textId="47604E58" w:rsidR="006E5DB5" w:rsidRDefault="006E5DB5" w:rsidP="00DF5924">
      <w:pPr>
        <w:spacing w:line="360" w:lineRule="auto"/>
        <w:ind w:right="-1" w:firstLine="567"/>
        <w:jc w:val="both"/>
        <w:rPr>
          <w:spacing w:val="-4"/>
          <w:position w:val="-1"/>
          <w:sz w:val="26"/>
          <w:szCs w:val="26"/>
        </w:rPr>
      </w:pPr>
      <w:r>
        <w:rPr>
          <w:spacing w:val="-4"/>
          <w:position w:val="-1"/>
          <w:sz w:val="26"/>
          <w:szCs w:val="26"/>
        </w:rPr>
        <w:t>(</w:t>
      </w:r>
      <w:r w:rsidRPr="002C6596">
        <w:rPr>
          <w:spacing w:val="-1"/>
          <w:w w:val="102"/>
          <w:sz w:val="26"/>
          <w:szCs w:val="26"/>
        </w:rPr>
        <w:t>Viết chèn hoặc Copy - Paste special unformatted vào đây</w:t>
      </w:r>
      <w:r>
        <w:rPr>
          <w:spacing w:val="-4"/>
          <w:position w:val="-1"/>
          <w:sz w:val="26"/>
          <w:szCs w:val="26"/>
        </w:rPr>
        <w:t>)</w:t>
      </w:r>
    </w:p>
    <w:p w14:paraId="54AA5804" w14:textId="21997D73" w:rsidR="006E5DB5" w:rsidRPr="006E5DB5" w:rsidRDefault="006E5DB5" w:rsidP="00DF5924">
      <w:pPr>
        <w:spacing w:line="360" w:lineRule="auto"/>
        <w:ind w:right="-1" w:firstLine="567"/>
        <w:jc w:val="both"/>
        <w:rPr>
          <w:spacing w:val="-4"/>
          <w:w w:val="102"/>
          <w:sz w:val="26"/>
          <w:szCs w:val="26"/>
        </w:rPr>
      </w:pPr>
      <w:r>
        <w:rPr>
          <w:spacing w:val="-4"/>
          <w:position w:val="-1"/>
          <w:sz w:val="26"/>
          <w:szCs w:val="26"/>
        </w:rPr>
        <w:t>…</w:t>
      </w:r>
    </w:p>
    <w:p w14:paraId="06BA9D10" w14:textId="4ACD7598" w:rsidR="00DF5924" w:rsidRPr="00D05B44" w:rsidRDefault="006E5DB5" w:rsidP="00DF5924">
      <w:pPr>
        <w:spacing w:line="360" w:lineRule="auto"/>
        <w:ind w:right="-1"/>
        <w:jc w:val="center"/>
        <w:rPr>
          <w:sz w:val="26"/>
          <w:szCs w:val="26"/>
        </w:rPr>
      </w:pPr>
      <w:r>
        <w:rPr>
          <w:noProof/>
          <w:sz w:val="26"/>
          <w:szCs w:val="26"/>
        </w:rPr>
        <w:t>(Chèn hình vào đây)</w:t>
      </w:r>
    </w:p>
    <w:p w14:paraId="402827FC" w14:textId="6A73C22C" w:rsidR="00DF5924" w:rsidRPr="006E5DB5" w:rsidRDefault="00DF5924" w:rsidP="002D3245">
      <w:pPr>
        <w:pStyle w:val="FigureCaption"/>
        <w:rPr>
          <w:w w:val="102"/>
        </w:rPr>
      </w:pPr>
      <w:bookmarkStart w:id="93" w:name="_Toc134726099"/>
      <w:bookmarkStart w:id="94" w:name="_Toc135810398"/>
      <w:bookmarkStart w:id="95" w:name="_Toc181108942"/>
      <w:r w:rsidRPr="00D05B44">
        <w:t>Hình</w:t>
      </w:r>
      <w:r w:rsidRPr="00D05B44">
        <w:rPr>
          <w:spacing w:val="10"/>
        </w:rPr>
        <w:t xml:space="preserve"> </w:t>
      </w:r>
      <w:r w:rsidRPr="00D05B44">
        <w:t>2.2</w:t>
      </w:r>
      <w:r w:rsidRPr="00D05B44">
        <w:rPr>
          <w:spacing w:val="9"/>
        </w:rPr>
        <w:t xml:space="preserve"> </w:t>
      </w:r>
      <w:bookmarkEnd w:id="93"/>
      <w:bookmarkEnd w:id="94"/>
      <w:r w:rsidR="006E5DB5">
        <w:t>(</w:t>
      </w:r>
      <w:r w:rsidR="006E5DB5" w:rsidRPr="006E5DB5">
        <w:t>Viết chèn hoặc Copy - Paste special unformatted vào đây</w:t>
      </w:r>
      <w:r w:rsidR="006E5DB5">
        <w:t>)</w:t>
      </w:r>
      <w:bookmarkEnd w:id="95"/>
    </w:p>
    <w:p w14:paraId="2DC83948" w14:textId="509713EA" w:rsidR="00A26D0A" w:rsidRPr="00D05B44" w:rsidRDefault="00A26D0A">
      <w:pPr>
        <w:rPr>
          <w:rFonts w:eastAsia="Arial"/>
          <w:i/>
          <w:spacing w:val="-1"/>
          <w:sz w:val="28"/>
          <w:szCs w:val="28"/>
          <w:lang w:val="vi-VN"/>
        </w:rPr>
      </w:pPr>
    </w:p>
    <w:p w14:paraId="6C897CB0" w14:textId="13ACCCE7" w:rsidR="001644B6" w:rsidRPr="00D05B44" w:rsidRDefault="001644B6" w:rsidP="00CA5028">
      <w:pPr>
        <w:pStyle w:val="Heading2"/>
      </w:pPr>
      <w:bookmarkStart w:id="96" w:name="_Toc181108115"/>
      <w:r w:rsidRPr="00D05B44">
        <w:t>2.2</w:t>
      </w:r>
      <w:r w:rsidR="006E5DB5">
        <w:t>.</w:t>
      </w:r>
      <w:r w:rsidRPr="00D05B44">
        <w:t xml:space="preserve"> </w:t>
      </w:r>
      <w:r w:rsidR="006E5DB5">
        <w:t>(</w:t>
      </w:r>
      <w:r w:rsidR="006E5DB5" w:rsidRPr="006E5DB5">
        <w:t>Viết chèn hoặc Copy - Paste special unformatted vào đây</w:t>
      </w:r>
      <w:r w:rsidR="006E5DB5">
        <w:t>)</w:t>
      </w:r>
      <w:bookmarkEnd w:id="96"/>
    </w:p>
    <w:p w14:paraId="71816BFD" w14:textId="5ED11335" w:rsidR="001644B6" w:rsidRPr="00D05B44" w:rsidRDefault="001644B6" w:rsidP="006E5DB5">
      <w:pPr>
        <w:pStyle w:val="Heading3"/>
      </w:pPr>
      <w:bookmarkStart w:id="97" w:name="_Toc134720575"/>
      <w:bookmarkStart w:id="98" w:name="_Toc181108116"/>
      <w:r w:rsidRPr="00D05B44">
        <w:t xml:space="preserve">2.2.1. </w:t>
      </w:r>
      <w:bookmarkEnd w:id="97"/>
      <w:r w:rsidR="006E5DB5">
        <w:t>(</w:t>
      </w:r>
      <w:r w:rsidR="006E5DB5" w:rsidRPr="006E5DB5">
        <w:t>Viết chèn hoặc Copy - Paste special unformatted vào đây</w:t>
      </w:r>
      <w:r w:rsidR="006E5DB5">
        <w:t>)</w:t>
      </w:r>
      <w:bookmarkEnd w:id="98"/>
    </w:p>
    <w:p w14:paraId="36E1A7A9" w14:textId="02A61309" w:rsidR="001644B6" w:rsidRDefault="006E5DB5" w:rsidP="001644B6">
      <w:pPr>
        <w:spacing w:line="372" w:lineRule="auto"/>
        <w:ind w:right="-1" w:firstLine="567"/>
        <w:jc w:val="both"/>
        <w:rPr>
          <w:w w:val="102"/>
          <w:sz w:val="26"/>
          <w:szCs w:val="26"/>
          <w:lang w:val="vi-VN"/>
        </w:rPr>
      </w:pPr>
      <w:r>
        <w:rPr>
          <w:sz w:val="26"/>
          <w:szCs w:val="26"/>
          <w:lang w:val="de-DE"/>
        </w:rPr>
        <w:t>..</w:t>
      </w:r>
      <w:r w:rsidR="001644B6" w:rsidRPr="00D05B44">
        <w:rPr>
          <w:w w:val="102"/>
          <w:sz w:val="26"/>
          <w:szCs w:val="26"/>
          <w:lang w:val="vi-VN"/>
        </w:rPr>
        <w:t>.</w:t>
      </w:r>
    </w:p>
    <w:p w14:paraId="3834F518" w14:textId="1F9CCEF6" w:rsidR="006E5DB5" w:rsidRDefault="006E5DB5" w:rsidP="001644B6">
      <w:pPr>
        <w:spacing w:line="372" w:lineRule="auto"/>
        <w:ind w:right="-1" w:firstLine="567"/>
        <w:jc w:val="both"/>
        <w:rPr>
          <w:w w:val="102"/>
          <w:sz w:val="26"/>
          <w:szCs w:val="26"/>
        </w:rPr>
      </w:pPr>
      <w:r>
        <w:rPr>
          <w:w w:val="102"/>
          <w:sz w:val="26"/>
          <w:szCs w:val="26"/>
        </w:rPr>
        <w:t>(</w:t>
      </w:r>
      <w:r w:rsidRPr="002C6596">
        <w:rPr>
          <w:spacing w:val="-1"/>
          <w:w w:val="102"/>
          <w:sz w:val="26"/>
          <w:szCs w:val="26"/>
        </w:rPr>
        <w:t>Viết chèn hoặc Copy - Paste special unformatted vào đây</w:t>
      </w:r>
      <w:r>
        <w:rPr>
          <w:w w:val="102"/>
          <w:sz w:val="26"/>
          <w:szCs w:val="26"/>
        </w:rPr>
        <w:t>)</w:t>
      </w:r>
    </w:p>
    <w:p w14:paraId="5DBC821E" w14:textId="3084ECFE" w:rsidR="006E5DB5" w:rsidRPr="006E5DB5" w:rsidRDefault="006E5DB5" w:rsidP="001644B6">
      <w:pPr>
        <w:spacing w:line="372" w:lineRule="auto"/>
        <w:ind w:right="-1" w:firstLine="567"/>
        <w:jc w:val="both"/>
        <w:rPr>
          <w:sz w:val="26"/>
          <w:szCs w:val="26"/>
        </w:rPr>
      </w:pPr>
      <w:r>
        <w:rPr>
          <w:w w:val="102"/>
          <w:sz w:val="26"/>
          <w:szCs w:val="26"/>
        </w:rPr>
        <w:lastRenderedPageBreak/>
        <w:t>…</w:t>
      </w:r>
    </w:p>
    <w:p w14:paraId="09E9C6DB" w14:textId="7EF1CBDE" w:rsidR="001644B6" w:rsidRPr="00D05B44" w:rsidRDefault="001644B6" w:rsidP="006E5DB5">
      <w:pPr>
        <w:pStyle w:val="Heading3"/>
      </w:pPr>
      <w:bookmarkStart w:id="99" w:name="_Toc181108117"/>
      <w:r w:rsidRPr="00D05B44">
        <w:t xml:space="preserve">2.2.2. </w:t>
      </w:r>
      <w:r w:rsidR="006E5DB5">
        <w:t>(</w:t>
      </w:r>
      <w:r w:rsidR="006E5DB5" w:rsidRPr="006E5DB5">
        <w:t>Viết chèn hoặc Copy - Paste special unformatted vào đây</w:t>
      </w:r>
      <w:r w:rsidR="006E5DB5">
        <w:t>)</w:t>
      </w:r>
      <w:bookmarkEnd w:id="99"/>
    </w:p>
    <w:p w14:paraId="1D3C6AB9" w14:textId="3EBF0F64" w:rsidR="001644B6" w:rsidRDefault="006E5DB5" w:rsidP="001644B6">
      <w:pPr>
        <w:spacing w:line="372" w:lineRule="auto"/>
        <w:ind w:right="-1" w:firstLine="567"/>
        <w:jc w:val="both"/>
        <w:rPr>
          <w:spacing w:val="-1"/>
          <w:sz w:val="26"/>
          <w:szCs w:val="26"/>
        </w:rPr>
      </w:pPr>
      <w:r>
        <w:rPr>
          <w:spacing w:val="-1"/>
          <w:sz w:val="26"/>
          <w:szCs w:val="26"/>
        </w:rPr>
        <w:t>…</w:t>
      </w:r>
    </w:p>
    <w:p w14:paraId="42BE53A8" w14:textId="628E12F0" w:rsidR="006E5DB5" w:rsidRDefault="006E5DB5" w:rsidP="001644B6">
      <w:pPr>
        <w:spacing w:line="372" w:lineRule="auto"/>
        <w:ind w:right="-1" w:firstLine="567"/>
        <w:jc w:val="both"/>
        <w:rPr>
          <w:spacing w:val="-1"/>
          <w:sz w:val="26"/>
          <w:szCs w:val="26"/>
        </w:rPr>
      </w:pPr>
      <w:r>
        <w:rPr>
          <w:spacing w:val="-1"/>
          <w:sz w:val="26"/>
          <w:szCs w:val="26"/>
        </w:rPr>
        <w:t>(</w:t>
      </w:r>
      <w:r w:rsidRPr="002C6596">
        <w:rPr>
          <w:spacing w:val="-1"/>
          <w:w w:val="102"/>
          <w:sz w:val="26"/>
          <w:szCs w:val="26"/>
        </w:rPr>
        <w:t>Viết chèn hoặc Copy - Paste special unformatted vào đây</w:t>
      </w:r>
      <w:r>
        <w:rPr>
          <w:spacing w:val="-1"/>
          <w:sz w:val="26"/>
          <w:szCs w:val="26"/>
        </w:rPr>
        <w:t>)</w:t>
      </w:r>
    </w:p>
    <w:p w14:paraId="7F796E0E" w14:textId="69100A7B" w:rsidR="006E5DB5" w:rsidRPr="00D05B44" w:rsidRDefault="006E5DB5" w:rsidP="001644B6">
      <w:pPr>
        <w:spacing w:line="372" w:lineRule="auto"/>
        <w:ind w:right="-1" w:firstLine="567"/>
        <w:jc w:val="both"/>
        <w:rPr>
          <w:sz w:val="26"/>
          <w:szCs w:val="26"/>
          <w:lang w:val="vi-VN"/>
        </w:rPr>
      </w:pPr>
      <w:r>
        <w:rPr>
          <w:spacing w:val="-1"/>
          <w:sz w:val="26"/>
          <w:szCs w:val="26"/>
        </w:rPr>
        <w:t>…</w:t>
      </w:r>
    </w:p>
    <w:p w14:paraId="165EFC7F" w14:textId="4428DE49" w:rsidR="002D6E6C" w:rsidRPr="00D05B44" w:rsidRDefault="002D6E6C" w:rsidP="00CA5028">
      <w:pPr>
        <w:pStyle w:val="Heading2"/>
        <w:rPr>
          <w:i/>
        </w:rPr>
      </w:pPr>
      <w:bookmarkStart w:id="100" w:name="_Toc181108118"/>
      <w:r w:rsidRPr="00D05B44">
        <w:t>2.</w:t>
      </w:r>
      <w:r w:rsidR="00D34610" w:rsidRPr="000C083B">
        <w:rPr>
          <w:iCs/>
        </w:rPr>
        <w:t>3</w:t>
      </w:r>
      <w:r w:rsidRPr="00D05B44">
        <w:t>. Kết luận Chương 2</w:t>
      </w:r>
      <w:bookmarkEnd w:id="100"/>
    </w:p>
    <w:p w14:paraId="4CE5A85A" w14:textId="77777777" w:rsidR="00D34610" w:rsidRDefault="00D34610" w:rsidP="008D3B87">
      <w:pPr>
        <w:spacing w:line="360" w:lineRule="auto"/>
        <w:ind w:right="-1" w:firstLine="567"/>
        <w:jc w:val="both"/>
        <w:rPr>
          <w:sz w:val="26"/>
          <w:szCs w:val="26"/>
        </w:rPr>
      </w:pPr>
      <w:r>
        <w:rPr>
          <w:sz w:val="26"/>
          <w:szCs w:val="26"/>
        </w:rPr>
        <w:t>..</w:t>
      </w:r>
      <w:r w:rsidR="002D6E6C" w:rsidRPr="00D05B44">
        <w:rPr>
          <w:sz w:val="26"/>
          <w:szCs w:val="26"/>
        </w:rPr>
        <w:t>.</w:t>
      </w:r>
    </w:p>
    <w:p w14:paraId="23C679D2" w14:textId="7E5DFD52" w:rsidR="00B913E7" w:rsidRDefault="00D34610" w:rsidP="00D34610">
      <w:pPr>
        <w:spacing w:line="360" w:lineRule="auto"/>
        <w:ind w:right="-1" w:firstLine="567"/>
        <w:jc w:val="both"/>
        <w:rPr>
          <w:sz w:val="26"/>
          <w:szCs w:val="26"/>
        </w:rPr>
      </w:pPr>
      <w:r>
        <w:rPr>
          <w:sz w:val="26"/>
          <w:szCs w:val="26"/>
        </w:rPr>
        <w:t>(</w:t>
      </w:r>
      <w:r w:rsidRPr="002C6596">
        <w:rPr>
          <w:spacing w:val="-1"/>
          <w:w w:val="102"/>
          <w:sz w:val="26"/>
          <w:szCs w:val="26"/>
        </w:rPr>
        <w:t>Viết chèn hoặc Copy - Paste special unformatted vào đây</w:t>
      </w:r>
      <w:r>
        <w:rPr>
          <w:sz w:val="26"/>
          <w:szCs w:val="26"/>
        </w:rPr>
        <w:t>)</w:t>
      </w:r>
    </w:p>
    <w:p w14:paraId="76CC3636" w14:textId="239E8D27" w:rsidR="00D34610" w:rsidRPr="00D34610" w:rsidRDefault="00D34610" w:rsidP="00D34610">
      <w:pPr>
        <w:spacing w:line="360" w:lineRule="auto"/>
        <w:ind w:right="-1" w:firstLine="567"/>
        <w:jc w:val="both"/>
        <w:rPr>
          <w:sz w:val="26"/>
          <w:szCs w:val="26"/>
        </w:rPr>
      </w:pPr>
      <w:r>
        <w:rPr>
          <w:sz w:val="26"/>
          <w:szCs w:val="26"/>
        </w:rPr>
        <w:t>…</w:t>
      </w:r>
    </w:p>
    <w:p w14:paraId="6D38DBA9" w14:textId="77777777" w:rsidR="00D34610" w:rsidRDefault="00D34610">
      <w:pPr>
        <w:rPr>
          <w:b/>
          <w:bCs/>
          <w:sz w:val="32"/>
          <w:szCs w:val="32"/>
          <w:lang w:val="nl-NL"/>
        </w:rPr>
      </w:pPr>
      <w:bookmarkStart w:id="101" w:name="_Toc134720586"/>
      <w:bookmarkStart w:id="102" w:name="_Toc135813265"/>
      <w:r>
        <w:rPr>
          <w:b/>
          <w:bCs/>
          <w:sz w:val="32"/>
          <w:szCs w:val="32"/>
          <w:lang w:val="nl-NL"/>
        </w:rPr>
        <w:br w:type="page"/>
      </w:r>
    </w:p>
    <w:p w14:paraId="40B64575" w14:textId="04274BE7" w:rsidR="00A73FC1" w:rsidRPr="00D05B44" w:rsidRDefault="00A73FC1" w:rsidP="00C33CF1">
      <w:pPr>
        <w:pStyle w:val="Heading1"/>
      </w:pPr>
      <w:bookmarkStart w:id="103" w:name="_Toc181108119"/>
      <w:r w:rsidRPr="00D05B44">
        <w:lastRenderedPageBreak/>
        <w:t xml:space="preserve">CHƯƠNG 3 </w:t>
      </w:r>
      <w:bookmarkEnd w:id="101"/>
      <w:bookmarkEnd w:id="102"/>
      <w:r w:rsidR="00C33CF1">
        <w:t>(</w:t>
      </w:r>
      <w:r w:rsidR="00C33CF1" w:rsidRPr="00C33CF1">
        <w:rPr>
          <w:rFonts w:ascii="Times New Roman Bold" w:hAnsi="Times New Roman Bold"/>
          <w:caps/>
        </w:rPr>
        <w:t>Viết chèn hoặc Copy - Paste special unformatted vào đây</w:t>
      </w:r>
      <w:r w:rsidR="00C33CF1">
        <w:t>)</w:t>
      </w:r>
      <w:bookmarkEnd w:id="103"/>
    </w:p>
    <w:p w14:paraId="15694191" w14:textId="77777777" w:rsidR="00CA15C3" w:rsidRPr="00D05B44" w:rsidRDefault="00CA15C3" w:rsidP="00B913E7">
      <w:pPr>
        <w:widowControl w:val="0"/>
        <w:autoSpaceDE w:val="0"/>
        <w:autoSpaceDN w:val="0"/>
        <w:adjustRightInd w:val="0"/>
        <w:snapToGrid w:val="0"/>
        <w:spacing w:line="360" w:lineRule="auto"/>
        <w:jc w:val="center"/>
        <w:outlineLvl w:val="0"/>
        <w:rPr>
          <w:b/>
          <w:bCs/>
          <w:sz w:val="32"/>
          <w:szCs w:val="32"/>
          <w:lang w:val="nl-NL"/>
        </w:rPr>
      </w:pPr>
    </w:p>
    <w:p w14:paraId="55F492BA" w14:textId="392345EB" w:rsidR="002D6E6C" w:rsidRPr="00D05B44" w:rsidRDefault="002D6E6C" w:rsidP="00CA5028">
      <w:pPr>
        <w:pStyle w:val="Heading2"/>
        <w:rPr>
          <w:i/>
        </w:rPr>
      </w:pPr>
      <w:bookmarkStart w:id="104" w:name="_Toc134720587"/>
      <w:bookmarkStart w:id="105" w:name="_Toc181108120"/>
      <w:r w:rsidRPr="00D05B44">
        <w:rPr>
          <w:lang w:val="nl-NL"/>
        </w:rPr>
        <w:t>3.1</w:t>
      </w:r>
      <w:r w:rsidRPr="00D05B44">
        <w:t xml:space="preserve">. </w:t>
      </w:r>
      <w:bookmarkEnd w:id="104"/>
      <w:r w:rsidR="007F5C81">
        <w:t>(</w:t>
      </w:r>
      <w:r w:rsidR="007F5C81" w:rsidRPr="007F5C81">
        <w:t>Viết chèn hoặc Copy - Paste special unformatted vào đây</w:t>
      </w:r>
      <w:r w:rsidR="007F5C81">
        <w:t>)</w:t>
      </w:r>
      <w:bookmarkEnd w:id="105"/>
    </w:p>
    <w:p w14:paraId="22ADC4FC" w14:textId="012DCAA5" w:rsidR="002D6E6C" w:rsidRPr="00D05B44" w:rsidRDefault="002D6E6C" w:rsidP="007F5C81">
      <w:pPr>
        <w:pStyle w:val="Heading3"/>
        <w:rPr>
          <w:spacing w:val="1"/>
          <w:w w:val="102"/>
        </w:rPr>
      </w:pPr>
      <w:bookmarkStart w:id="106" w:name="_Toc134720588"/>
      <w:bookmarkStart w:id="107" w:name="_Toc181108121"/>
      <w:r w:rsidRPr="00D05B44">
        <w:t xml:space="preserve">3.1.1. </w:t>
      </w:r>
      <w:bookmarkEnd w:id="106"/>
      <w:r w:rsidR="007F5C81">
        <w:t>(</w:t>
      </w:r>
      <w:r w:rsidR="007F5C81" w:rsidRPr="007F5C81">
        <w:t>Viết chèn hoặc Copy - Paste special unformatted vào đây</w:t>
      </w:r>
      <w:r w:rsidR="007F5C81">
        <w:t>)</w:t>
      </w:r>
      <w:bookmarkEnd w:id="107"/>
    </w:p>
    <w:p w14:paraId="657A2A3F" w14:textId="0770551E" w:rsidR="007F5C81" w:rsidRDefault="007F5C81" w:rsidP="007F5C81">
      <w:pPr>
        <w:spacing w:line="360" w:lineRule="auto"/>
        <w:ind w:firstLine="567"/>
        <w:jc w:val="both"/>
        <w:rPr>
          <w:w w:val="102"/>
          <w:sz w:val="26"/>
          <w:szCs w:val="26"/>
          <w:lang w:val="de-DE"/>
        </w:rPr>
      </w:pPr>
      <w:r>
        <w:rPr>
          <w:spacing w:val="-2"/>
          <w:sz w:val="26"/>
          <w:szCs w:val="26"/>
          <w:lang w:val="de-DE"/>
        </w:rPr>
        <w:t>..</w:t>
      </w:r>
      <w:r w:rsidRPr="00D05B44">
        <w:rPr>
          <w:w w:val="102"/>
          <w:sz w:val="26"/>
          <w:szCs w:val="26"/>
          <w:lang w:val="de-DE"/>
        </w:rPr>
        <w:t>.</w:t>
      </w:r>
    </w:p>
    <w:p w14:paraId="7B7E22BB" w14:textId="4FBE5FE8" w:rsidR="007F5C81" w:rsidRDefault="007F5C81" w:rsidP="007F5C81">
      <w:pPr>
        <w:spacing w:line="360" w:lineRule="auto"/>
        <w:ind w:firstLine="567"/>
        <w:jc w:val="both"/>
        <w:rPr>
          <w:w w:val="102"/>
          <w:sz w:val="26"/>
          <w:szCs w:val="26"/>
          <w:lang w:val="de-DE"/>
        </w:rPr>
      </w:pPr>
      <w:r>
        <w:rPr>
          <w:w w:val="102"/>
          <w:sz w:val="26"/>
          <w:szCs w:val="26"/>
          <w:lang w:val="de-DE"/>
        </w:rPr>
        <w:t>(</w:t>
      </w:r>
      <w:r w:rsidRPr="002C6596">
        <w:rPr>
          <w:spacing w:val="-1"/>
          <w:w w:val="102"/>
          <w:sz w:val="26"/>
          <w:szCs w:val="26"/>
        </w:rPr>
        <w:t>Viết chèn hoặc Copy - Paste special unformatted vào đây</w:t>
      </w:r>
      <w:r>
        <w:rPr>
          <w:w w:val="102"/>
          <w:sz w:val="26"/>
          <w:szCs w:val="26"/>
          <w:lang w:val="de-DE"/>
        </w:rPr>
        <w:t>)</w:t>
      </w:r>
    </w:p>
    <w:p w14:paraId="55721BF3" w14:textId="08437B38" w:rsidR="007F5C81" w:rsidRPr="00D05B44" w:rsidRDefault="007F5C81" w:rsidP="007F5C81">
      <w:pPr>
        <w:spacing w:line="360" w:lineRule="auto"/>
        <w:ind w:firstLine="567"/>
        <w:jc w:val="both"/>
        <w:rPr>
          <w:sz w:val="26"/>
          <w:szCs w:val="26"/>
          <w:lang w:val="de-DE"/>
        </w:rPr>
      </w:pPr>
      <w:r>
        <w:rPr>
          <w:w w:val="102"/>
          <w:sz w:val="26"/>
          <w:szCs w:val="26"/>
          <w:lang w:val="de-DE"/>
        </w:rPr>
        <w:t>...</w:t>
      </w:r>
    </w:p>
    <w:p w14:paraId="1D4C2B73" w14:textId="69BBDBBF" w:rsidR="002D6E6C" w:rsidRPr="00D05B44" w:rsidRDefault="002D6E6C" w:rsidP="007F5C81">
      <w:pPr>
        <w:pStyle w:val="Heading3"/>
      </w:pPr>
      <w:bookmarkStart w:id="108" w:name="_Toc181108122"/>
      <w:r w:rsidRPr="00D05B44">
        <w:t xml:space="preserve">3.1.2. </w:t>
      </w:r>
      <w:r w:rsidR="007F5C81">
        <w:t>(</w:t>
      </w:r>
      <w:r w:rsidR="007F5C81" w:rsidRPr="007F5C81">
        <w:t>Viết chèn hoặc Copy - Paste special unformatted vào đây</w:t>
      </w:r>
      <w:r w:rsidR="007F5C81">
        <w:t>)</w:t>
      </w:r>
      <w:bookmarkEnd w:id="108"/>
    </w:p>
    <w:p w14:paraId="72DE23EC" w14:textId="01A394C6" w:rsidR="00440248" w:rsidRDefault="00AB0FF5" w:rsidP="002D6E6C">
      <w:pPr>
        <w:spacing w:line="360" w:lineRule="auto"/>
        <w:ind w:firstLine="567"/>
        <w:jc w:val="both"/>
        <w:rPr>
          <w:w w:val="102"/>
          <w:sz w:val="26"/>
          <w:szCs w:val="26"/>
          <w:lang w:val="de-DE"/>
        </w:rPr>
      </w:pPr>
      <w:r>
        <w:rPr>
          <w:spacing w:val="-2"/>
          <w:sz w:val="26"/>
          <w:szCs w:val="26"/>
          <w:lang w:val="de-DE"/>
        </w:rPr>
        <w:t>..</w:t>
      </w:r>
      <w:r w:rsidR="002D6E6C" w:rsidRPr="00D05B44">
        <w:rPr>
          <w:w w:val="102"/>
          <w:sz w:val="26"/>
          <w:szCs w:val="26"/>
          <w:lang w:val="de-DE"/>
        </w:rPr>
        <w:t>.</w:t>
      </w:r>
    </w:p>
    <w:p w14:paraId="7B8F24D3" w14:textId="7486A687" w:rsidR="00AB0FF5" w:rsidRDefault="00AB0FF5" w:rsidP="002D6E6C">
      <w:pPr>
        <w:spacing w:line="360" w:lineRule="auto"/>
        <w:ind w:firstLine="567"/>
        <w:jc w:val="both"/>
        <w:rPr>
          <w:w w:val="102"/>
          <w:sz w:val="26"/>
          <w:szCs w:val="26"/>
          <w:lang w:val="de-DE"/>
        </w:rPr>
      </w:pPr>
      <w:r>
        <w:rPr>
          <w:w w:val="102"/>
          <w:sz w:val="26"/>
          <w:szCs w:val="26"/>
          <w:lang w:val="de-DE"/>
        </w:rPr>
        <w:t>(</w:t>
      </w:r>
      <w:r w:rsidRPr="002C6596">
        <w:rPr>
          <w:spacing w:val="-1"/>
          <w:w w:val="102"/>
          <w:sz w:val="26"/>
          <w:szCs w:val="26"/>
        </w:rPr>
        <w:t>Viết chèn hoặc Copy - Paste special unformatted vào đây</w:t>
      </w:r>
      <w:r>
        <w:rPr>
          <w:w w:val="102"/>
          <w:sz w:val="26"/>
          <w:szCs w:val="26"/>
          <w:lang w:val="de-DE"/>
        </w:rPr>
        <w:t>)</w:t>
      </w:r>
    </w:p>
    <w:p w14:paraId="6CAF84F9" w14:textId="4C52F9ED" w:rsidR="00AB0FF5" w:rsidRPr="00D05B44" w:rsidRDefault="00AB0FF5" w:rsidP="002D6E6C">
      <w:pPr>
        <w:spacing w:line="360" w:lineRule="auto"/>
        <w:ind w:firstLine="567"/>
        <w:jc w:val="both"/>
        <w:rPr>
          <w:w w:val="102"/>
          <w:sz w:val="26"/>
          <w:szCs w:val="26"/>
          <w:lang w:val="de-DE"/>
        </w:rPr>
      </w:pPr>
      <w:r>
        <w:rPr>
          <w:w w:val="102"/>
          <w:sz w:val="26"/>
          <w:szCs w:val="26"/>
          <w:lang w:val="de-DE"/>
        </w:rPr>
        <w:t>...</w:t>
      </w:r>
    </w:p>
    <w:p w14:paraId="3F8BFE96" w14:textId="18DD4C00" w:rsidR="00A04C0E" w:rsidRPr="00D05B44" w:rsidRDefault="00AB0FF5" w:rsidP="00A04C0E">
      <w:pPr>
        <w:spacing w:line="360" w:lineRule="auto"/>
        <w:ind w:right="-1"/>
        <w:jc w:val="center"/>
        <w:rPr>
          <w:sz w:val="26"/>
          <w:szCs w:val="26"/>
        </w:rPr>
      </w:pPr>
      <w:r>
        <w:rPr>
          <w:noProof/>
          <w:sz w:val="26"/>
          <w:szCs w:val="26"/>
        </w:rPr>
        <w:t>(Chèn hình vào đây)</w:t>
      </w:r>
    </w:p>
    <w:p w14:paraId="78B2A0FF" w14:textId="6506D2B8" w:rsidR="00A04C0E" w:rsidRPr="00AB0FF5" w:rsidRDefault="00A04C0E" w:rsidP="00AB0FF5">
      <w:pPr>
        <w:pStyle w:val="FigureCaption"/>
        <w:rPr>
          <w:w w:val="102"/>
          <w:lang w:val="en-US"/>
        </w:rPr>
      </w:pPr>
      <w:bookmarkStart w:id="109" w:name="_Toc134726115"/>
      <w:bookmarkStart w:id="110" w:name="_Toc135810414"/>
      <w:bookmarkStart w:id="111" w:name="_Toc181108943"/>
      <w:r w:rsidRPr="00D05B44">
        <w:t>Hình</w:t>
      </w:r>
      <w:r w:rsidRPr="00D05B44">
        <w:rPr>
          <w:spacing w:val="11"/>
        </w:rPr>
        <w:t xml:space="preserve"> </w:t>
      </w:r>
      <w:r w:rsidR="00924199" w:rsidRPr="00D05B44">
        <w:rPr>
          <w:lang w:val="en-US"/>
        </w:rPr>
        <w:t>3</w:t>
      </w:r>
      <w:r w:rsidRPr="00D05B44">
        <w:t>.</w:t>
      </w:r>
      <w:r w:rsidR="00924199" w:rsidRPr="00D05B44">
        <w:rPr>
          <w:lang w:val="en-US"/>
        </w:rPr>
        <w:t>1</w:t>
      </w:r>
      <w:r w:rsidRPr="00D05B44">
        <w:rPr>
          <w:spacing w:val="10"/>
        </w:rPr>
        <w:t xml:space="preserve"> </w:t>
      </w:r>
      <w:bookmarkEnd w:id="109"/>
      <w:bookmarkEnd w:id="110"/>
      <w:r w:rsidR="00AB0FF5">
        <w:rPr>
          <w:lang w:val="en-US"/>
        </w:rPr>
        <w:t>(</w:t>
      </w:r>
      <w:r w:rsidR="00AB0FF5" w:rsidRPr="00AB0FF5">
        <w:rPr>
          <w:lang w:val="en-US"/>
        </w:rPr>
        <w:t>Viết chèn hoặc Copy - Paste special unformatted vào đây</w:t>
      </w:r>
      <w:r w:rsidR="00AB0FF5">
        <w:rPr>
          <w:lang w:val="en-US"/>
        </w:rPr>
        <w:t>)</w:t>
      </w:r>
      <w:bookmarkEnd w:id="111"/>
    </w:p>
    <w:p w14:paraId="20F1950C" w14:textId="77777777" w:rsidR="00AB0FF5" w:rsidRPr="00D05B44" w:rsidRDefault="00AB0FF5" w:rsidP="00AB0FF5">
      <w:pPr>
        <w:spacing w:line="360" w:lineRule="auto"/>
        <w:ind w:right="-1"/>
        <w:jc w:val="center"/>
        <w:rPr>
          <w:sz w:val="26"/>
          <w:szCs w:val="26"/>
        </w:rPr>
      </w:pPr>
      <w:bookmarkStart w:id="112" w:name="_Toc134726117"/>
      <w:bookmarkStart w:id="113" w:name="_Toc135810416"/>
      <w:r>
        <w:rPr>
          <w:noProof/>
          <w:sz w:val="26"/>
          <w:szCs w:val="26"/>
        </w:rPr>
        <w:t>(Chèn hình vào đây)</w:t>
      </w:r>
    </w:p>
    <w:p w14:paraId="1AE64AF5" w14:textId="4CBB6606" w:rsidR="00A04C0E" w:rsidRPr="00AB0FF5" w:rsidRDefault="00A04C0E" w:rsidP="00AB0FF5">
      <w:pPr>
        <w:pStyle w:val="FigureCaption"/>
        <w:rPr>
          <w:lang w:val="en-US"/>
        </w:rPr>
      </w:pPr>
      <w:bookmarkStart w:id="114" w:name="_Toc181108944"/>
      <w:r w:rsidRPr="00D05B44">
        <w:t>Hình</w:t>
      </w:r>
      <w:r w:rsidRPr="00D05B44">
        <w:rPr>
          <w:spacing w:val="11"/>
        </w:rPr>
        <w:t xml:space="preserve"> </w:t>
      </w:r>
      <w:r w:rsidR="00924199" w:rsidRPr="00D05B44">
        <w:t>3</w:t>
      </w:r>
      <w:r w:rsidRPr="00D05B44">
        <w:t>.</w:t>
      </w:r>
      <w:r w:rsidR="00924199" w:rsidRPr="00D05B44">
        <w:t>2</w:t>
      </w:r>
      <w:r w:rsidRPr="00D05B44">
        <w:rPr>
          <w:spacing w:val="10"/>
        </w:rPr>
        <w:t xml:space="preserve"> </w:t>
      </w:r>
      <w:bookmarkEnd w:id="112"/>
      <w:bookmarkEnd w:id="113"/>
      <w:r w:rsidR="00AB0FF5">
        <w:rPr>
          <w:lang w:val="en-US"/>
        </w:rPr>
        <w:t>(</w:t>
      </w:r>
      <w:r w:rsidR="00AB0FF5" w:rsidRPr="00AB0FF5">
        <w:rPr>
          <w:lang w:val="en-US"/>
        </w:rPr>
        <w:t>Viết chèn hoặc Copy - Paste special unformatted vào đây</w:t>
      </w:r>
      <w:r w:rsidR="00AB0FF5">
        <w:rPr>
          <w:lang w:val="en-US"/>
        </w:rPr>
        <w:t>)</w:t>
      </w:r>
      <w:bookmarkEnd w:id="114"/>
    </w:p>
    <w:p w14:paraId="1FE14F05" w14:textId="2C604B9C" w:rsidR="0024233E" w:rsidRDefault="00AB0FF5" w:rsidP="0024233E">
      <w:pPr>
        <w:spacing w:line="360" w:lineRule="auto"/>
        <w:ind w:right="-1" w:firstLine="567"/>
        <w:jc w:val="both"/>
        <w:rPr>
          <w:spacing w:val="-4"/>
          <w:sz w:val="26"/>
          <w:szCs w:val="26"/>
        </w:rPr>
      </w:pPr>
      <w:r>
        <w:rPr>
          <w:spacing w:val="-4"/>
          <w:sz w:val="26"/>
          <w:szCs w:val="26"/>
        </w:rPr>
        <w:t>…</w:t>
      </w:r>
    </w:p>
    <w:p w14:paraId="05417611" w14:textId="4946CEEF" w:rsidR="00AB0FF5" w:rsidRDefault="00AB0FF5" w:rsidP="0024233E">
      <w:pPr>
        <w:spacing w:line="360" w:lineRule="auto"/>
        <w:ind w:right="-1" w:firstLine="567"/>
        <w:jc w:val="both"/>
        <w:rPr>
          <w:spacing w:val="-4"/>
          <w:sz w:val="26"/>
          <w:szCs w:val="26"/>
        </w:rPr>
      </w:pPr>
      <w:r>
        <w:rPr>
          <w:spacing w:val="-4"/>
          <w:sz w:val="26"/>
          <w:szCs w:val="26"/>
        </w:rPr>
        <w:t>(</w:t>
      </w:r>
      <w:r w:rsidRPr="002C6596">
        <w:rPr>
          <w:spacing w:val="-1"/>
          <w:w w:val="102"/>
          <w:sz w:val="26"/>
          <w:szCs w:val="26"/>
        </w:rPr>
        <w:t>Viết chèn hoặc Copy - Paste special unformatted vào đây</w:t>
      </w:r>
      <w:r>
        <w:rPr>
          <w:spacing w:val="-4"/>
          <w:sz w:val="26"/>
          <w:szCs w:val="26"/>
        </w:rPr>
        <w:t>)</w:t>
      </w:r>
    </w:p>
    <w:p w14:paraId="3C7D7FB1" w14:textId="7863849A" w:rsidR="00AB0FF5" w:rsidRPr="00AB0FF5" w:rsidRDefault="00AB0FF5" w:rsidP="0024233E">
      <w:pPr>
        <w:spacing w:line="360" w:lineRule="auto"/>
        <w:ind w:right="-1" w:firstLine="567"/>
        <w:jc w:val="both"/>
        <w:rPr>
          <w:spacing w:val="-4"/>
          <w:w w:val="102"/>
          <w:sz w:val="26"/>
          <w:szCs w:val="26"/>
        </w:rPr>
      </w:pPr>
      <w:r>
        <w:rPr>
          <w:spacing w:val="-4"/>
          <w:sz w:val="26"/>
          <w:szCs w:val="26"/>
        </w:rPr>
        <w:t>…</w:t>
      </w:r>
    </w:p>
    <w:p w14:paraId="21A148B0" w14:textId="669D4EAE" w:rsidR="0024233E" w:rsidRPr="00D05B44" w:rsidRDefault="0024233E" w:rsidP="00CA5028">
      <w:pPr>
        <w:pStyle w:val="Heading2"/>
      </w:pPr>
      <w:bookmarkStart w:id="115" w:name="_Toc134720590"/>
      <w:bookmarkStart w:id="116" w:name="_Toc181108123"/>
      <w:r w:rsidRPr="00D05B44">
        <w:rPr>
          <w:spacing w:val="-2"/>
        </w:rPr>
        <w:t xml:space="preserve">3.2. </w:t>
      </w:r>
      <w:bookmarkEnd w:id="115"/>
      <w:r w:rsidR="00CA5028">
        <w:t>(</w:t>
      </w:r>
      <w:r w:rsidR="00CA5028" w:rsidRPr="00CA5028">
        <w:t>Viết chèn hoặc Copy - Paste special unformatted vào đây</w:t>
      </w:r>
      <w:r w:rsidR="00CA5028">
        <w:t>)</w:t>
      </w:r>
      <w:bookmarkEnd w:id="116"/>
    </w:p>
    <w:p w14:paraId="436E418F" w14:textId="56CD376C" w:rsidR="0024233E" w:rsidRPr="00D05B44" w:rsidRDefault="0024233E" w:rsidP="00CA5028">
      <w:pPr>
        <w:pStyle w:val="Heading3"/>
        <w:rPr>
          <w:spacing w:val="-1"/>
          <w:w w:val="102"/>
        </w:rPr>
      </w:pPr>
      <w:bookmarkStart w:id="117" w:name="_Toc134720591"/>
      <w:bookmarkStart w:id="118" w:name="_Toc181108124"/>
      <w:r w:rsidRPr="00D05B44">
        <w:t xml:space="preserve">3.2.1. </w:t>
      </w:r>
      <w:bookmarkEnd w:id="117"/>
      <w:r w:rsidR="00CA5028">
        <w:t>(</w:t>
      </w:r>
      <w:r w:rsidR="00CA5028" w:rsidRPr="00CA5028">
        <w:t>Viết chèn hoặc Copy - Paste special unformatted vào đây</w:t>
      </w:r>
      <w:r w:rsidR="00CA5028">
        <w:t>)</w:t>
      </w:r>
      <w:bookmarkEnd w:id="118"/>
    </w:p>
    <w:p w14:paraId="77D5D892" w14:textId="62B0268E" w:rsidR="0024233E" w:rsidRDefault="00CA5028" w:rsidP="0024233E">
      <w:pPr>
        <w:spacing w:line="360" w:lineRule="auto"/>
        <w:ind w:right="-1" w:firstLine="567"/>
        <w:jc w:val="both"/>
        <w:rPr>
          <w:sz w:val="26"/>
          <w:szCs w:val="26"/>
          <w:lang w:val="de-DE"/>
        </w:rPr>
      </w:pPr>
      <w:r>
        <w:rPr>
          <w:sz w:val="26"/>
          <w:szCs w:val="26"/>
          <w:lang w:val="de-DE"/>
        </w:rPr>
        <w:t>...</w:t>
      </w:r>
    </w:p>
    <w:p w14:paraId="1AC4030F" w14:textId="35A7F2A3" w:rsidR="00CA5028" w:rsidRDefault="00CA5028" w:rsidP="0024233E">
      <w:pPr>
        <w:spacing w:line="360" w:lineRule="auto"/>
        <w:ind w:right="-1" w:firstLine="567"/>
        <w:jc w:val="both"/>
        <w:rPr>
          <w:sz w:val="26"/>
          <w:szCs w:val="26"/>
          <w:lang w:val="de-DE"/>
        </w:rPr>
      </w:pPr>
      <w:r>
        <w:rPr>
          <w:sz w:val="26"/>
          <w:szCs w:val="26"/>
          <w:lang w:val="de-DE"/>
        </w:rPr>
        <w:t>(</w:t>
      </w:r>
      <w:r w:rsidRPr="002C6596">
        <w:rPr>
          <w:spacing w:val="-1"/>
          <w:w w:val="102"/>
          <w:sz w:val="26"/>
          <w:szCs w:val="26"/>
        </w:rPr>
        <w:t>Viết chèn hoặc Copy - Paste special unformatted vào đây</w:t>
      </w:r>
      <w:r>
        <w:rPr>
          <w:sz w:val="26"/>
          <w:szCs w:val="26"/>
          <w:lang w:val="de-DE"/>
        </w:rPr>
        <w:t>)</w:t>
      </w:r>
    </w:p>
    <w:p w14:paraId="07142585" w14:textId="5A86E1A5" w:rsidR="00CA5028" w:rsidRPr="00D05B44" w:rsidRDefault="00CA5028" w:rsidP="0024233E">
      <w:pPr>
        <w:spacing w:line="360" w:lineRule="auto"/>
        <w:ind w:right="-1" w:firstLine="567"/>
        <w:jc w:val="both"/>
        <w:rPr>
          <w:sz w:val="26"/>
          <w:szCs w:val="26"/>
          <w:lang w:val="de-DE"/>
        </w:rPr>
      </w:pPr>
      <w:r>
        <w:rPr>
          <w:sz w:val="26"/>
          <w:szCs w:val="26"/>
          <w:lang w:val="de-DE"/>
        </w:rPr>
        <w:t>...</w:t>
      </w:r>
    </w:p>
    <w:p w14:paraId="4F36961F" w14:textId="3506D96E" w:rsidR="00A65349" w:rsidRPr="00D05B44" w:rsidRDefault="00A65349" w:rsidP="00CA5028">
      <w:pPr>
        <w:pStyle w:val="Heading3"/>
        <w:rPr>
          <w:w w:val="102"/>
        </w:rPr>
      </w:pPr>
      <w:bookmarkStart w:id="119" w:name="_Toc134720592"/>
      <w:bookmarkStart w:id="120" w:name="_Toc181108125"/>
      <w:r w:rsidRPr="00D05B44">
        <w:t xml:space="preserve">3.2.2. </w:t>
      </w:r>
      <w:bookmarkEnd w:id="119"/>
      <w:r w:rsidR="00CA5028">
        <w:t>(</w:t>
      </w:r>
      <w:r w:rsidR="00CA5028" w:rsidRPr="00CA5028">
        <w:t>Viết chèn hoặc Copy - Paste special unformatted vào đây</w:t>
      </w:r>
      <w:r w:rsidR="00CA5028">
        <w:t>)</w:t>
      </w:r>
      <w:bookmarkEnd w:id="120"/>
    </w:p>
    <w:p w14:paraId="7C2A0291" w14:textId="29E130A1" w:rsidR="00A65349" w:rsidRDefault="00CA5028" w:rsidP="00A65349">
      <w:pPr>
        <w:spacing w:line="366" w:lineRule="auto"/>
        <w:ind w:right="364" w:firstLine="567"/>
        <w:jc w:val="both"/>
        <w:rPr>
          <w:spacing w:val="-1"/>
          <w:sz w:val="28"/>
          <w:szCs w:val="28"/>
          <w:lang w:val="de-DE"/>
        </w:rPr>
      </w:pPr>
      <w:r>
        <w:rPr>
          <w:spacing w:val="-2"/>
          <w:sz w:val="28"/>
          <w:szCs w:val="28"/>
          <w:lang w:val="de-DE"/>
        </w:rPr>
        <w:lastRenderedPageBreak/>
        <w:t>..</w:t>
      </w:r>
      <w:r w:rsidR="00A65349" w:rsidRPr="00D05B44">
        <w:rPr>
          <w:spacing w:val="-1"/>
          <w:sz w:val="28"/>
          <w:szCs w:val="28"/>
          <w:lang w:val="de-DE"/>
        </w:rPr>
        <w:t>.</w:t>
      </w:r>
    </w:p>
    <w:p w14:paraId="3F135473" w14:textId="65157D58" w:rsidR="00CA5028" w:rsidRDefault="00CA5028" w:rsidP="00A65349">
      <w:pPr>
        <w:spacing w:line="366" w:lineRule="auto"/>
        <w:ind w:right="364" w:firstLine="567"/>
        <w:jc w:val="both"/>
        <w:rPr>
          <w:spacing w:val="-1"/>
          <w:sz w:val="28"/>
          <w:szCs w:val="28"/>
          <w:lang w:val="de-DE"/>
        </w:rPr>
      </w:pPr>
      <w:r>
        <w:rPr>
          <w:spacing w:val="-1"/>
          <w:sz w:val="28"/>
          <w:szCs w:val="28"/>
          <w:lang w:val="de-DE"/>
        </w:rPr>
        <w:t>(</w:t>
      </w:r>
      <w:r w:rsidRPr="002C6596">
        <w:rPr>
          <w:spacing w:val="-1"/>
          <w:w w:val="102"/>
          <w:sz w:val="26"/>
          <w:szCs w:val="26"/>
        </w:rPr>
        <w:t>Viết chèn hoặc Copy - Paste special unformatted vào đây</w:t>
      </w:r>
      <w:r>
        <w:rPr>
          <w:spacing w:val="-1"/>
          <w:sz w:val="28"/>
          <w:szCs w:val="28"/>
          <w:lang w:val="de-DE"/>
        </w:rPr>
        <w:t>)</w:t>
      </w:r>
    </w:p>
    <w:p w14:paraId="047694C1" w14:textId="20D61D80" w:rsidR="00CA5028" w:rsidRPr="00D05B44" w:rsidRDefault="00CA5028" w:rsidP="00A65349">
      <w:pPr>
        <w:spacing w:line="366" w:lineRule="auto"/>
        <w:ind w:right="364" w:firstLine="567"/>
        <w:jc w:val="both"/>
        <w:rPr>
          <w:spacing w:val="-1"/>
          <w:sz w:val="28"/>
          <w:szCs w:val="28"/>
          <w:lang w:val="de-DE"/>
        </w:rPr>
      </w:pPr>
      <w:r>
        <w:rPr>
          <w:spacing w:val="-1"/>
          <w:sz w:val="28"/>
          <w:szCs w:val="28"/>
          <w:lang w:val="de-DE"/>
        </w:rPr>
        <w:t>...</w:t>
      </w:r>
    </w:p>
    <w:p w14:paraId="25F74141" w14:textId="30AA4FA8" w:rsidR="00551B95" w:rsidRPr="00D05B44" w:rsidRDefault="00551B95" w:rsidP="00CA5028">
      <w:pPr>
        <w:pStyle w:val="Heading2"/>
      </w:pPr>
      <w:bookmarkStart w:id="121" w:name="_Toc181108126"/>
      <w:r w:rsidRPr="00D05B44">
        <w:t>3.</w:t>
      </w:r>
      <w:r w:rsidR="00CA5028">
        <w:t>3</w:t>
      </w:r>
      <w:r w:rsidRPr="00D05B44">
        <w:t>. Kết luận Chương 3</w:t>
      </w:r>
      <w:bookmarkEnd w:id="121"/>
    </w:p>
    <w:p w14:paraId="218689BC" w14:textId="5DFADE9B" w:rsidR="00551B95" w:rsidRDefault="00CA5028" w:rsidP="00551B95">
      <w:pPr>
        <w:spacing w:line="360" w:lineRule="auto"/>
        <w:ind w:right="-1" w:firstLine="567"/>
        <w:jc w:val="both"/>
        <w:rPr>
          <w:bCs/>
          <w:sz w:val="26"/>
          <w:szCs w:val="26"/>
          <w:lang w:val="nl-NL"/>
        </w:rPr>
      </w:pPr>
      <w:r>
        <w:rPr>
          <w:bCs/>
          <w:sz w:val="26"/>
          <w:szCs w:val="26"/>
          <w:lang w:val="nl-NL"/>
        </w:rPr>
        <w:t>...</w:t>
      </w:r>
    </w:p>
    <w:p w14:paraId="7C3AD891" w14:textId="047FF901" w:rsidR="00CA5028" w:rsidRDefault="00CA5028" w:rsidP="00551B95">
      <w:pPr>
        <w:spacing w:line="360" w:lineRule="auto"/>
        <w:ind w:right="-1" w:firstLine="567"/>
        <w:jc w:val="both"/>
        <w:rPr>
          <w:bCs/>
          <w:sz w:val="26"/>
          <w:szCs w:val="26"/>
          <w:lang w:val="nl-NL"/>
        </w:rPr>
      </w:pPr>
      <w:r>
        <w:rPr>
          <w:bCs/>
          <w:sz w:val="26"/>
          <w:szCs w:val="26"/>
          <w:lang w:val="nl-NL"/>
        </w:rPr>
        <w:t>(</w:t>
      </w:r>
      <w:r w:rsidRPr="002C6596">
        <w:rPr>
          <w:spacing w:val="-1"/>
          <w:w w:val="102"/>
          <w:sz w:val="26"/>
          <w:szCs w:val="26"/>
        </w:rPr>
        <w:t>Viết chèn hoặc Copy - Paste special unformatted vào đây</w:t>
      </w:r>
      <w:r>
        <w:rPr>
          <w:bCs/>
          <w:sz w:val="26"/>
          <w:szCs w:val="26"/>
          <w:lang w:val="nl-NL"/>
        </w:rPr>
        <w:t>)</w:t>
      </w:r>
    </w:p>
    <w:p w14:paraId="3C803D15" w14:textId="43D57DBE" w:rsidR="00CA5028" w:rsidRPr="00D05B44" w:rsidRDefault="00CA5028" w:rsidP="00551B95">
      <w:pPr>
        <w:spacing w:line="360" w:lineRule="auto"/>
        <w:ind w:right="-1" w:firstLine="567"/>
        <w:jc w:val="both"/>
        <w:rPr>
          <w:sz w:val="26"/>
          <w:szCs w:val="26"/>
          <w:lang w:val="nl-NL"/>
        </w:rPr>
      </w:pPr>
      <w:r>
        <w:rPr>
          <w:bCs/>
          <w:sz w:val="26"/>
          <w:szCs w:val="26"/>
          <w:lang w:val="nl-NL"/>
        </w:rPr>
        <w:t>...</w:t>
      </w:r>
    </w:p>
    <w:p w14:paraId="40093CB9" w14:textId="1E53F3A0" w:rsidR="00C95DD0" w:rsidRPr="00D05B44" w:rsidRDefault="00C95DD0" w:rsidP="005D100B">
      <w:pPr>
        <w:spacing w:line="360" w:lineRule="auto"/>
        <w:ind w:right="-1"/>
        <w:jc w:val="both"/>
        <w:rPr>
          <w:sz w:val="26"/>
          <w:szCs w:val="26"/>
          <w:lang w:val="nl-NL"/>
        </w:rPr>
      </w:pPr>
    </w:p>
    <w:p w14:paraId="51109A64" w14:textId="77777777" w:rsidR="00551B95" w:rsidRPr="00D05B44" w:rsidRDefault="00551B95" w:rsidP="005D100B">
      <w:pPr>
        <w:spacing w:line="360" w:lineRule="auto"/>
        <w:ind w:right="-1"/>
        <w:jc w:val="both"/>
        <w:rPr>
          <w:sz w:val="26"/>
          <w:szCs w:val="26"/>
          <w:lang w:val="nl-NL"/>
        </w:rPr>
      </w:pPr>
    </w:p>
    <w:p w14:paraId="0D245320" w14:textId="77777777" w:rsidR="006F4872" w:rsidRPr="00D05B44" w:rsidRDefault="006F4872">
      <w:pPr>
        <w:rPr>
          <w:b/>
          <w:spacing w:val="-2"/>
          <w:sz w:val="32"/>
          <w:szCs w:val="32"/>
          <w:lang w:val="nl-NL"/>
        </w:rPr>
      </w:pPr>
      <w:r w:rsidRPr="00D05B44">
        <w:rPr>
          <w:spacing w:val="-2"/>
          <w:szCs w:val="32"/>
          <w:lang w:val="nl-NL"/>
        </w:rPr>
        <w:br w:type="page"/>
      </w:r>
    </w:p>
    <w:p w14:paraId="31FD418B" w14:textId="29250B04" w:rsidR="00551B95" w:rsidRPr="00D05B44" w:rsidRDefault="00551B95" w:rsidP="00CA5028">
      <w:pPr>
        <w:pStyle w:val="Heading1"/>
      </w:pPr>
      <w:bookmarkStart w:id="122" w:name="_Toc181108127"/>
      <w:r w:rsidRPr="00D05B44">
        <w:rPr>
          <w:spacing w:val="-2"/>
        </w:rPr>
        <w:lastRenderedPageBreak/>
        <w:t>K</w:t>
      </w:r>
      <w:r w:rsidRPr="00D05B44">
        <w:t>ẾT L</w:t>
      </w:r>
      <w:r w:rsidRPr="00D05B44">
        <w:rPr>
          <w:spacing w:val="-2"/>
        </w:rPr>
        <w:t>U</w:t>
      </w:r>
      <w:r w:rsidRPr="00D05B44">
        <w:t>ẬN</w:t>
      </w:r>
      <w:bookmarkEnd w:id="122"/>
    </w:p>
    <w:p w14:paraId="155ED455" w14:textId="6794124B" w:rsidR="00551B95" w:rsidRPr="00D05B44" w:rsidRDefault="00CA5028" w:rsidP="00551B95">
      <w:pPr>
        <w:spacing w:line="360" w:lineRule="auto"/>
        <w:ind w:right="-1" w:firstLine="567"/>
        <w:jc w:val="both"/>
        <w:rPr>
          <w:sz w:val="26"/>
          <w:szCs w:val="26"/>
          <w:lang w:val="nl-NL"/>
        </w:rPr>
      </w:pPr>
      <w:r>
        <w:rPr>
          <w:sz w:val="26"/>
          <w:szCs w:val="26"/>
          <w:lang w:val="nl-NL"/>
        </w:rPr>
        <w:t>..</w:t>
      </w:r>
      <w:r w:rsidR="00551B95" w:rsidRPr="00D05B44">
        <w:rPr>
          <w:spacing w:val="-2"/>
          <w:w w:val="102"/>
          <w:sz w:val="26"/>
          <w:szCs w:val="26"/>
          <w:lang w:val="nl-NL"/>
        </w:rPr>
        <w:t>.</w:t>
      </w:r>
    </w:p>
    <w:p w14:paraId="3DC4C30B" w14:textId="12D6E018" w:rsidR="00551B95" w:rsidRDefault="00CA5028" w:rsidP="00551B95">
      <w:pPr>
        <w:spacing w:line="360" w:lineRule="auto"/>
        <w:ind w:right="-1" w:firstLine="567"/>
        <w:jc w:val="both"/>
        <w:rPr>
          <w:sz w:val="26"/>
          <w:szCs w:val="26"/>
          <w:lang w:val="nl-NL"/>
        </w:rPr>
      </w:pPr>
      <w:r>
        <w:rPr>
          <w:sz w:val="26"/>
          <w:szCs w:val="26"/>
          <w:lang w:val="nl-NL"/>
        </w:rPr>
        <w:t>(</w:t>
      </w:r>
      <w:r w:rsidRPr="002C6596">
        <w:rPr>
          <w:spacing w:val="-1"/>
          <w:w w:val="102"/>
          <w:sz w:val="26"/>
          <w:szCs w:val="26"/>
        </w:rPr>
        <w:t>Viết chèn hoặc Copy - Paste special unformatted vào đây</w:t>
      </w:r>
      <w:r>
        <w:rPr>
          <w:sz w:val="26"/>
          <w:szCs w:val="26"/>
          <w:lang w:val="nl-NL"/>
        </w:rPr>
        <w:t>)</w:t>
      </w:r>
    </w:p>
    <w:p w14:paraId="585FB7CF" w14:textId="12FD3802" w:rsidR="00CA5028" w:rsidRPr="00D05B44" w:rsidRDefault="00CA5028" w:rsidP="00551B95">
      <w:pPr>
        <w:spacing w:line="360" w:lineRule="auto"/>
        <w:ind w:right="-1" w:firstLine="567"/>
        <w:jc w:val="both"/>
        <w:rPr>
          <w:spacing w:val="-2"/>
          <w:w w:val="102"/>
          <w:sz w:val="26"/>
          <w:szCs w:val="26"/>
          <w:lang w:val="nl-NL"/>
        </w:rPr>
      </w:pPr>
      <w:r>
        <w:rPr>
          <w:sz w:val="26"/>
          <w:szCs w:val="26"/>
          <w:lang w:val="nl-NL"/>
        </w:rPr>
        <w:t>...</w:t>
      </w:r>
    </w:p>
    <w:p w14:paraId="7A505D36" w14:textId="77777777" w:rsidR="00551B95" w:rsidRPr="00D05B44" w:rsidRDefault="00551B95" w:rsidP="005D100B">
      <w:pPr>
        <w:spacing w:line="360" w:lineRule="auto"/>
        <w:ind w:right="-1"/>
        <w:jc w:val="both"/>
        <w:rPr>
          <w:sz w:val="26"/>
          <w:szCs w:val="26"/>
          <w:lang w:val="nl-NL"/>
        </w:rPr>
      </w:pPr>
    </w:p>
    <w:p w14:paraId="3D6B61E5" w14:textId="77777777" w:rsidR="00C95DD0" w:rsidRPr="00D05B44" w:rsidRDefault="00C95DD0" w:rsidP="00B869A5">
      <w:pPr>
        <w:spacing w:line="360" w:lineRule="auto"/>
        <w:ind w:right="-1" w:firstLine="567"/>
        <w:jc w:val="both"/>
        <w:rPr>
          <w:sz w:val="26"/>
          <w:szCs w:val="26"/>
          <w:lang w:val="nl-NL"/>
        </w:rPr>
      </w:pPr>
    </w:p>
    <w:p w14:paraId="5B975C1E" w14:textId="77777777" w:rsidR="00C95DD0" w:rsidRPr="00D05B44" w:rsidRDefault="00C95DD0" w:rsidP="00B869A5">
      <w:pPr>
        <w:spacing w:line="360" w:lineRule="auto"/>
        <w:ind w:right="-1" w:firstLine="567"/>
        <w:jc w:val="both"/>
        <w:rPr>
          <w:sz w:val="26"/>
          <w:szCs w:val="26"/>
          <w:lang w:val="nl-NL"/>
        </w:rPr>
      </w:pPr>
    </w:p>
    <w:p w14:paraId="58B5C124" w14:textId="77777777" w:rsidR="00C95DD0" w:rsidRPr="00D05B44" w:rsidRDefault="00C95DD0" w:rsidP="00B869A5">
      <w:pPr>
        <w:spacing w:line="360" w:lineRule="auto"/>
        <w:ind w:right="-1" w:firstLine="567"/>
        <w:jc w:val="both"/>
        <w:rPr>
          <w:sz w:val="26"/>
          <w:szCs w:val="26"/>
          <w:lang w:val="nl-NL"/>
        </w:rPr>
      </w:pPr>
    </w:p>
    <w:p w14:paraId="4FBF5E8A" w14:textId="77777777" w:rsidR="00C95DD0" w:rsidRPr="00D05B44" w:rsidRDefault="00C95DD0" w:rsidP="00B869A5">
      <w:pPr>
        <w:spacing w:line="360" w:lineRule="auto"/>
        <w:ind w:right="-1" w:firstLine="567"/>
        <w:jc w:val="both"/>
        <w:rPr>
          <w:sz w:val="26"/>
          <w:szCs w:val="26"/>
          <w:lang w:val="nl-NL"/>
        </w:rPr>
      </w:pPr>
    </w:p>
    <w:p w14:paraId="7B9AB383" w14:textId="77777777" w:rsidR="00C95DD0" w:rsidRPr="00D05B44" w:rsidRDefault="00C95DD0" w:rsidP="00B869A5">
      <w:pPr>
        <w:spacing w:line="360" w:lineRule="auto"/>
        <w:ind w:right="-1" w:firstLine="567"/>
        <w:jc w:val="both"/>
        <w:rPr>
          <w:sz w:val="26"/>
          <w:szCs w:val="26"/>
          <w:lang w:val="nl-NL"/>
        </w:rPr>
      </w:pPr>
    </w:p>
    <w:p w14:paraId="7DEBD048" w14:textId="3044E4EB" w:rsidR="00F5359A" w:rsidRPr="00D05B44" w:rsidRDefault="00F5359A" w:rsidP="00551B95">
      <w:pPr>
        <w:rPr>
          <w:b/>
          <w:spacing w:val="-2"/>
          <w:sz w:val="26"/>
          <w:szCs w:val="26"/>
          <w:lang w:val="nl-NL"/>
        </w:rPr>
      </w:pPr>
      <w:r w:rsidRPr="00D05B44">
        <w:rPr>
          <w:b/>
          <w:sz w:val="26"/>
          <w:szCs w:val="26"/>
          <w:lang w:val="nl-NL"/>
        </w:rPr>
        <w:br w:type="page"/>
      </w:r>
    </w:p>
    <w:p w14:paraId="5AA265E5" w14:textId="77777777" w:rsidR="00C14686" w:rsidRPr="00D05B44" w:rsidRDefault="00D2201C" w:rsidP="00CA5028">
      <w:pPr>
        <w:pStyle w:val="Heading1"/>
      </w:pPr>
      <w:bookmarkStart w:id="123" w:name="_Toc134720600"/>
      <w:bookmarkStart w:id="124" w:name="_Toc135813281"/>
      <w:bookmarkStart w:id="125" w:name="_Toc181108128"/>
      <w:r w:rsidRPr="00D05B44">
        <w:lastRenderedPageBreak/>
        <w:t>TÀI LI</w:t>
      </w:r>
      <w:r w:rsidRPr="00D05B44">
        <w:rPr>
          <w:spacing w:val="-2"/>
        </w:rPr>
        <w:t>Ệ</w:t>
      </w:r>
      <w:r w:rsidRPr="00D05B44">
        <w:t>U THAM K</w:t>
      </w:r>
      <w:r w:rsidRPr="00D05B44">
        <w:rPr>
          <w:spacing w:val="-2"/>
        </w:rPr>
        <w:t>H</w:t>
      </w:r>
      <w:r w:rsidRPr="00D05B44">
        <w:t>ẢO</w:t>
      </w:r>
      <w:bookmarkEnd w:id="123"/>
      <w:bookmarkEnd w:id="124"/>
      <w:bookmarkEnd w:id="125"/>
    </w:p>
    <w:p w14:paraId="75D45C3B" w14:textId="77777777" w:rsidR="00551B95" w:rsidRPr="00D05B44" w:rsidRDefault="00551B95" w:rsidP="00551B95">
      <w:pPr>
        <w:spacing w:line="360" w:lineRule="auto"/>
        <w:ind w:firstLine="720"/>
        <w:rPr>
          <w:b/>
          <w:sz w:val="26"/>
          <w:szCs w:val="26"/>
          <w:lang w:val="nl-NL"/>
        </w:rPr>
      </w:pPr>
      <w:r w:rsidRPr="00D05B44">
        <w:rPr>
          <w:b/>
          <w:sz w:val="26"/>
          <w:szCs w:val="26"/>
          <w:lang w:val="nl-NL"/>
        </w:rPr>
        <w:t>Tiếng Việt</w:t>
      </w:r>
    </w:p>
    <w:p w14:paraId="6EE33074" w14:textId="2D6A6E98" w:rsidR="00551B95" w:rsidRPr="00D05B44" w:rsidRDefault="00551B95" w:rsidP="00551B95">
      <w:pPr>
        <w:spacing w:line="360" w:lineRule="auto"/>
        <w:ind w:firstLine="720"/>
        <w:jc w:val="both"/>
        <w:rPr>
          <w:sz w:val="26"/>
          <w:szCs w:val="26"/>
          <w:lang w:val="nl-NL"/>
        </w:rPr>
      </w:pPr>
      <w:r w:rsidRPr="00D05B44">
        <w:rPr>
          <w:sz w:val="26"/>
          <w:szCs w:val="26"/>
          <w:lang w:val="nl-NL"/>
        </w:rPr>
        <w:t xml:space="preserve">1. </w:t>
      </w:r>
      <w:r w:rsidR="00CA5028">
        <w:rPr>
          <w:sz w:val="26"/>
          <w:szCs w:val="26"/>
          <w:lang w:val="nl-NL"/>
        </w:rPr>
        <w:t>...</w:t>
      </w:r>
    </w:p>
    <w:p w14:paraId="1CC6B712" w14:textId="628C41BA" w:rsidR="00551B95" w:rsidRPr="00D05B44" w:rsidRDefault="00551B95" w:rsidP="00551B95">
      <w:pPr>
        <w:spacing w:line="360" w:lineRule="auto"/>
        <w:ind w:firstLine="720"/>
        <w:jc w:val="both"/>
        <w:rPr>
          <w:sz w:val="26"/>
          <w:szCs w:val="26"/>
          <w:lang w:val="nl-NL"/>
        </w:rPr>
      </w:pPr>
      <w:r w:rsidRPr="00D05B44">
        <w:rPr>
          <w:sz w:val="26"/>
          <w:szCs w:val="26"/>
          <w:lang w:val="nl-NL"/>
        </w:rPr>
        <w:t xml:space="preserve">2. </w:t>
      </w:r>
      <w:r w:rsidR="00CA5028">
        <w:rPr>
          <w:sz w:val="26"/>
          <w:szCs w:val="26"/>
          <w:lang w:val="nl-NL"/>
        </w:rPr>
        <w:t>..</w:t>
      </w:r>
      <w:r w:rsidRPr="00D05B44">
        <w:rPr>
          <w:sz w:val="26"/>
          <w:szCs w:val="26"/>
          <w:lang w:val="nl-NL"/>
        </w:rPr>
        <w:t>.</w:t>
      </w:r>
    </w:p>
    <w:p w14:paraId="0AC8F6D7" w14:textId="1032D8C2" w:rsidR="004C15F3" w:rsidRPr="00D05B44" w:rsidRDefault="00551B95" w:rsidP="00551B95">
      <w:pPr>
        <w:spacing w:line="360" w:lineRule="auto"/>
        <w:ind w:firstLine="720"/>
        <w:jc w:val="both"/>
        <w:rPr>
          <w:sz w:val="26"/>
          <w:szCs w:val="26"/>
          <w:lang w:val="nl-NL"/>
        </w:rPr>
      </w:pPr>
      <w:r w:rsidRPr="00D05B44">
        <w:rPr>
          <w:sz w:val="26"/>
          <w:szCs w:val="26"/>
          <w:lang w:val="nl-NL"/>
        </w:rPr>
        <w:t xml:space="preserve">3. </w:t>
      </w:r>
      <w:r w:rsidR="00CA5028">
        <w:rPr>
          <w:sz w:val="26"/>
          <w:szCs w:val="26"/>
          <w:lang w:val="nl-NL"/>
        </w:rPr>
        <w:t>..</w:t>
      </w:r>
      <w:r w:rsidRPr="00D05B44">
        <w:rPr>
          <w:sz w:val="26"/>
          <w:szCs w:val="26"/>
          <w:lang w:val="nl-NL"/>
        </w:rPr>
        <w:t>.</w:t>
      </w:r>
    </w:p>
    <w:p w14:paraId="5AB24323" w14:textId="77777777" w:rsidR="004C15F3" w:rsidRPr="00D05B44" w:rsidRDefault="004C15F3" w:rsidP="00BE2573">
      <w:pPr>
        <w:spacing w:line="360" w:lineRule="auto"/>
        <w:ind w:firstLine="720"/>
        <w:jc w:val="both"/>
        <w:rPr>
          <w:b/>
          <w:sz w:val="26"/>
          <w:szCs w:val="26"/>
          <w:lang w:val="nl-NL"/>
        </w:rPr>
      </w:pPr>
      <w:r w:rsidRPr="00D05B44">
        <w:rPr>
          <w:b/>
          <w:sz w:val="26"/>
          <w:szCs w:val="26"/>
          <w:lang w:val="nl-NL"/>
        </w:rPr>
        <w:t>Tiếng Anh</w:t>
      </w:r>
    </w:p>
    <w:p w14:paraId="03C675ED" w14:textId="6AD24BB0" w:rsidR="004C15F3" w:rsidRPr="00D05B44" w:rsidRDefault="004C15F3" w:rsidP="00BE2573">
      <w:pPr>
        <w:spacing w:line="360" w:lineRule="auto"/>
        <w:ind w:firstLine="720"/>
        <w:jc w:val="both"/>
        <w:rPr>
          <w:sz w:val="26"/>
          <w:szCs w:val="26"/>
          <w:lang w:val="nl-NL"/>
        </w:rPr>
      </w:pPr>
      <w:r w:rsidRPr="00D05B44">
        <w:rPr>
          <w:sz w:val="26"/>
          <w:szCs w:val="26"/>
          <w:lang w:val="nl-NL"/>
        </w:rPr>
        <w:t xml:space="preserve">4. </w:t>
      </w:r>
      <w:r w:rsidR="00CA5028">
        <w:rPr>
          <w:sz w:val="26"/>
          <w:szCs w:val="26"/>
          <w:lang w:val="nl-NL"/>
        </w:rPr>
        <w:t>...</w:t>
      </w:r>
    </w:p>
    <w:p w14:paraId="6FA6C143" w14:textId="6D3D0E76" w:rsidR="004C15F3" w:rsidRPr="00D05B44" w:rsidRDefault="004C15F3" w:rsidP="00BE2573">
      <w:pPr>
        <w:spacing w:line="360" w:lineRule="auto"/>
        <w:ind w:firstLine="720"/>
        <w:jc w:val="both"/>
        <w:rPr>
          <w:sz w:val="26"/>
          <w:szCs w:val="26"/>
          <w:lang w:val="nl-NL"/>
        </w:rPr>
      </w:pPr>
      <w:r w:rsidRPr="00D05B44">
        <w:rPr>
          <w:sz w:val="26"/>
          <w:szCs w:val="26"/>
          <w:lang w:val="nl-NL"/>
        </w:rPr>
        <w:t xml:space="preserve">5. </w:t>
      </w:r>
      <w:r w:rsidR="00CA5028">
        <w:rPr>
          <w:sz w:val="26"/>
          <w:szCs w:val="26"/>
          <w:lang w:val="nl-NL"/>
        </w:rPr>
        <w:t>...</w:t>
      </w:r>
    </w:p>
    <w:p w14:paraId="6B512212" w14:textId="1B787EE4" w:rsidR="004C15F3" w:rsidRPr="00D05B44" w:rsidRDefault="004C15F3" w:rsidP="00BE2573">
      <w:pPr>
        <w:spacing w:line="360" w:lineRule="auto"/>
        <w:ind w:firstLine="720"/>
        <w:jc w:val="both"/>
        <w:rPr>
          <w:sz w:val="26"/>
          <w:szCs w:val="26"/>
          <w:lang w:val="nl-NL"/>
        </w:rPr>
      </w:pPr>
      <w:r w:rsidRPr="00D05B44">
        <w:rPr>
          <w:sz w:val="26"/>
          <w:szCs w:val="26"/>
          <w:lang w:val="nl-NL"/>
        </w:rPr>
        <w:t xml:space="preserve">6. </w:t>
      </w:r>
      <w:r w:rsidR="00CA5028">
        <w:rPr>
          <w:sz w:val="26"/>
          <w:szCs w:val="26"/>
          <w:lang w:val="nl-NL"/>
        </w:rPr>
        <w:t>...</w:t>
      </w:r>
    </w:p>
    <w:p w14:paraId="2294FAC3" w14:textId="5C140182" w:rsidR="00AF5900" w:rsidRPr="00D05B44" w:rsidRDefault="00AF5900">
      <w:pPr>
        <w:rPr>
          <w:sz w:val="26"/>
          <w:szCs w:val="26"/>
        </w:rPr>
      </w:pPr>
      <w:r w:rsidRPr="00D05B44">
        <w:rPr>
          <w:sz w:val="26"/>
          <w:szCs w:val="26"/>
        </w:rPr>
        <w:br w:type="page"/>
      </w:r>
    </w:p>
    <w:p w14:paraId="684DBEC4" w14:textId="77777777" w:rsidR="005410D5" w:rsidRPr="00D05B44" w:rsidRDefault="005410D5" w:rsidP="00CA5028">
      <w:pPr>
        <w:pStyle w:val="Heading1"/>
        <w:rPr>
          <w:sz w:val="28"/>
          <w:szCs w:val="28"/>
        </w:rPr>
      </w:pPr>
      <w:bookmarkStart w:id="126" w:name="_Toc16920"/>
      <w:bookmarkStart w:id="127" w:name="_Toc31383"/>
      <w:bookmarkStart w:id="128" w:name="_Toc104457583"/>
      <w:bookmarkStart w:id="129" w:name="_Toc15593"/>
      <w:bookmarkStart w:id="130" w:name="_Toc6486"/>
      <w:bookmarkStart w:id="131" w:name="_Toc135813282"/>
      <w:bookmarkStart w:id="132" w:name="_Toc181108129"/>
      <w:r w:rsidRPr="00D05B44">
        <w:lastRenderedPageBreak/>
        <w:t>BẢN CAM ĐOAN</w:t>
      </w:r>
      <w:bookmarkEnd w:id="126"/>
      <w:bookmarkEnd w:id="127"/>
      <w:bookmarkEnd w:id="128"/>
      <w:bookmarkEnd w:id="129"/>
      <w:bookmarkEnd w:id="130"/>
      <w:bookmarkEnd w:id="132"/>
    </w:p>
    <w:p w14:paraId="099C40EB" w14:textId="77777777" w:rsidR="005410D5" w:rsidRPr="00D05B44" w:rsidRDefault="005410D5" w:rsidP="005410D5">
      <w:pPr>
        <w:jc w:val="center"/>
        <w:rPr>
          <w:b/>
          <w:bCs/>
          <w:sz w:val="28"/>
          <w:szCs w:val="28"/>
        </w:rPr>
      </w:pPr>
    </w:p>
    <w:p w14:paraId="4A73376F" w14:textId="3EEF4FDB" w:rsidR="005410D5" w:rsidRPr="00D05B44" w:rsidRDefault="005410D5" w:rsidP="00CA5028">
      <w:pPr>
        <w:spacing w:before="140" w:line="360" w:lineRule="auto"/>
        <w:ind w:firstLine="720"/>
        <w:jc w:val="both"/>
        <w:rPr>
          <w:sz w:val="26"/>
          <w:szCs w:val="26"/>
          <w:lang w:val="vi-VN"/>
        </w:rPr>
      </w:pPr>
      <w:r w:rsidRPr="00D05B44">
        <w:rPr>
          <w:sz w:val="26"/>
          <w:szCs w:val="26"/>
          <w:lang w:val="vi-VN"/>
        </w:rPr>
        <w:t xml:space="preserve">Tôi cam đoan đã thưc hiện việc kiểm tra mức độ tương đồng nội dung </w:t>
      </w:r>
      <w:r w:rsidR="00CA5028">
        <w:rPr>
          <w:sz w:val="26"/>
          <w:szCs w:val="26"/>
        </w:rPr>
        <w:t>luận văn</w:t>
      </w:r>
      <w:r w:rsidRPr="00D05B44">
        <w:rPr>
          <w:sz w:val="26"/>
          <w:szCs w:val="26"/>
          <w:lang w:val="vi-VN"/>
        </w:rPr>
        <w:t xml:space="preserve"> qua phần mềm</w:t>
      </w:r>
      <w:r w:rsidRPr="00D05B44">
        <w:rPr>
          <w:sz w:val="26"/>
          <w:szCs w:val="26"/>
        </w:rPr>
        <w:t xml:space="preserve"> </w:t>
      </w:r>
      <w:r w:rsidRPr="00D05B44">
        <w:rPr>
          <w:sz w:val="26"/>
          <w:szCs w:val="26"/>
          <w:lang w:val="vi-VN"/>
        </w:rPr>
        <w:t>“</w:t>
      </w:r>
      <w:r w:rsidRPr="00D05B44">
        <w:rPr>
          <w:b/>
          <w:bCs/>
          <w:sz w:val="26"/>
          <w:szCs w:val="26"/>
          <w:lang w:val="vi-VN"/>
        </w:rPr>
        <w:t>Kiểm Tra Tài Liệu</w:t>
      </w:r>
      <w:r w:rsidRPr="00D05B44">
        <w:rPr>
          <w:sz w:val="26"/>
          <w:szCs w:val="26"/>
          <w:lang w:val="vi-VN"/>
        </w:rPr>
        <w:t>” một cách trung thực và đạt kết quả mức độ tương đồng</w:t>
      </w:r>
      <w:r w:rsidR="00CA5028">
        <w:rPr>
          <w:sz w:val="26"/>
          <w:szCs w:val="26"/>
        </w:rPr>
        <w:t xml:space="preserve"> không quá</w:t>
      </w:r>
      <w:r w:rsidRPr="00D05B44">
        <w:rPr>
          <w:sz w:val="26"/>
          <w:szCs w:val="26"/>
          <w:lang w:val="vi-VN"/>
        </w:rPr>
        <w:t xml:space="preserve"> </w:t>
      </w:r>
      <w:r w:rsidRPr="00D05B44">
        <w:rPr>
          <w:b/>
          <w:bCs/>
          <w:sz w:val="26"/>
          <w:szCs w:val="26"/>
        </w:rPr>
        <w:t>11</w:t>
      </w:r>
      <w:r w:rsidRPr="00D05B44">
        <w:rPr>
          <w:b/>
          <w:bCs/>
          <w:sz w:val="26"/>
          <w:szCs w:val="26"/>
          <w:lang w:val="vi-VN"/>
        </w:rPr>
        <w:t>%</w:t>
      </w:r>
      <w:r w:rsidRPr="00D05B44">
        <w:rPr>
          <w:sz w:val="26"/>
          <w:szCs w:val="26"/>
          <w:lang w:val="vi-VN"/>
        </w:rPr>
        <w:t xml:space="preserve"> toàn bộ nội dung </w:t>
      </w:r>
      <w:r w:rsidR="00CA5028">
        <w:rPr>
          <w:sz w:val="26"/>
          <w:szCs w:val="26"/>
        </w:rPr>
        <w:t>luận văn</w:t>
      </w:r>
      <w:r w:rsidRPr="00D05B44">
        <w:rPr>
          <w:sz w:val="26"/>
          <w:szCs w:val="26"/>
          <w:lang w:val="vi-VN"/>
        </w:rPr>
        <w:t xml:space="preserve">. </w:t>
      </w:r>
      <w:r w:rsidR="00CA5028">
        <w:rPr>
          <w:sz w:val="26"/>
          <w:szCs w:val="26"/>
        </w:rPr>
        <w:t>Luận văn này sau khi đã</w:t>
      </w:r>
      <w:r w:rsidRPr="00D05B44">
        <w:rPr>
          <w:sz w:val="26"/>
          <w:szCs w:val="26"/>
          <w:lang w:val="vi-VN"/>
        </w:rPr>
        <w:t xml:space="preserve"> kiểm tra qua phần mềm và bản cứng </w:t>
      </w:r>
      <w:r w:rsidR="00CA5028">
        <w:rPr>
          <w:sz w:val="26"/>
          <w:szCs w:val="26"/>
        </w:rPr>
        <w:t>luận văn</w:t>
      </w:r>
      <w:r w:rsidRPr="00D05B44">
        <w:rPr>
          <w:sz w:val="26"/>
          <w:szCs w:val="26"/>
          <w:lang w:val="vi-VN"/>
        </w:rPr>
        <w:t xml:space="preserve"> đã nộp để bảo vệ trước hội đồng. Nếu sai tôi xin chịu các hình thức kỷ luật theo quy định hiện hành của Học viện.</w:t>
      </w:r>
    </w:p>
    <w:p w14:paraId="412282C7" w14:textId="40502C5A" w:rsidR="005410D5" w:rsidRPr="00CA5028" w:rsidRDefault="005410D5" w:rsidP="005410D5">
      <w:pPr>
        <w:wordWrap w:val="0"/>
        <w:spacing w:line="360" w:lineRule="auto"/>
        <w:ind w:firstLine="720"/>
        <w:jc w:val="right"/>
        <w:rPr>
          <w:sz w:val="26"/>
          <w:szCs w:val="26"/>
        </w:rPr>
      </w:pPr>
      <w:r w:rsidRPr="00D05B44">
        <w:rPr>
          <w:sz w:val="26"/>
          <w:szCs w:val="26"/>
          <w:lang w:val="vi-VN"/>
        </w:rPr>
        <w:t xml:space="preserve">Hà Nội, ngày    </w:t>
      </w:r>
      <w:r w:rsidRPr="00D05B44">
        <w:rPr>
          <w:i/>
          <w:iCs/>
          <w:sz w:val="26"/>
          <w:szCs w:val="26"/>
          <w:lang w:val="vi-VN"/>
        </w:rPr>
        <w:t xml:space="preserve">   </w:t>
      </w:r>
      <w:r w:rsidRPr="00D05B44">
        <w:rPr>
          <w:sz w:val="26"/>
          <w:szCs w:val="26"/>
          <w:lang w:val="vi-VN"/>
        </w:rPr>
        <w:t xml:space="preserve">tháng </w:t>
      </w:r>
      <w:r w:rsidRPr="00D05B44">
        <w:rPr>
          <w:i/>
          <w:iCs/>
          <w:sz w:val="26"/>
          <w:szCs w:val="26"/>
          <w:lang w:val="vi-VN"/>
        </w:rPr>
        <w:t xml:space="preserve">     </w:t>
      </w:r>
      <w:r w:rsidRPr="00D05B44">
        <w:rPr>
          <w:sz w:val="26"/>
          <w:szCs w:val="26"/>
          <w:lang w:val="vi-VN"/>
        </w:rPr>
        <w:t xml:space="preserve"> năm </w:t>
      </w:r>
      <w:r w:rsidRPr="00CA5028">
        <w:rPr>
          <w:sz w:val="26"/>
          <w:szCs w:val="26"/>
          <w:lang w:val="vi-VN"/>
        </w:rPr>
        <w:t>20</w:t>
      </w:r>
      <w:r w:rsidR="00CA5028">
        <w:rPr>
          <w:sz w:val="26"/>
          <w:szCs w:val="26"/>
        </w:rPr>
        <w:t>##</w:t>
      </w:r>
    </w:p>
    <w:p w14:paraId="63FFE3E2" w14:textId="7D3C9AC1" w:rsidR="005410D5" w:rsidRPr="00CA5028" w:rsidRDefault="005410D5" w:rsidP="005410D5">
      <w:pPr>
        <w:wordWrap w:val="0"/>
        <w:spacing w:line="360" w:lineRule="auto"/>
        <w:ind w:left="5245"/>
        <w:jc w:val="center"/>
        <w:rPr>
          <w:b/>
          <w:bCs/>
          <w:sz w:val="26"/>
          <w:szCs w:val="26"/>
        </w:rPr>
      </w:pPr>
      <w:r w:rsidRPr="00D05B44">
        <w:rPr>
          <w:b/>
          <w:bCs/>
          <w:sz w:val="26"/>
          <w:szCs w:val="26"/>
        </w:rPr>
        <w:t xml:space="preserve">Tác giả </w:t>
      </w:r>
      <w:r w:rsidR="00CA5028">
        <w:rPr>
          <w:b/>
          <w:bCs/>
          <w:sz w:val="26"/>
          <w:szCs w:val="26"/>
        </w:rPr>
        <w:t>luận văn</w:t>
      </w:r>
    </w:p>
    <w:p w14:paraId="6AD63BE7" w14:textId="1909CBF6" w:rsidR="005410D5" w:rsidRDefault="005410D5" w:rsidP="005410D5">
      <w:pPr>
        <w:spacing w:line="360" w:lineRule="auto"/>
        <w:ind w:left="5245"/>
        <w:jc w:val="center"/>
        <w:rPr>
          <w:sz w:val="26"/>
          <w:szCs w:val="26"/>
        </w:rPr>
      </w:pPr>
    </w:p>
    <w:p w14:paraId="27E25AEF" w14:textId="77777777" w:rsidR="00CA5028" w:rsidRPr="00D05B44" w:rsidRDefault="00CA5028" w:rsidP="005410D5">
      <w:pPr>
        <w:spacing w:line="360" w:lineRule="auto"/>
        <w:ind w:left="5245"/>
        <w:jc w:val="center"/>
        <w:rPr>
          <w:sz w:val="26"/>
          <w:szCs w:val="26"/>
        </w:rPr>
      </w:pPr>
    </w:p>
    <w:p w14:paraId="37C4EEDA" w14:textId="77777777" w:rsidR="005410D5" w:rsidRPr="00D05B44" w:rsidRDefault="005410D5" w:rsidP="005410D5">
      <w:pPr>
        <w:spacing w:line="360" w:lineRule="auto"/>
        <w:ind w:left="5245"/>
        <w:jc w:val="center"/>
        <w:rPr>
          <w:sz w:val="26"/>
          <w:szCs w:val="26"/>
        </w:rPr>
      </w:pPr>
    </w:p>
    <w:p w14:paraId="190BE442" w14:textId="1D0B1EAC" w:rsidR="005410D5" w:rsidRPr="00D05B44" w:rsidRDefault="00CA5028" w:rsidP="005410D5">
      <w:pPr>
        <w:ind w:left="5245"/>
        <w:jc w:val="center"/>
        <w:rPr>
          <w:b/>
          <w:bCs/>
          <w:sz w:val="26"/>
          <w:szCs w:val="26"/>
          <w:lang w:val="vi-VN"/>
        </w:rPr>
      </w:pPr>
      <w:r>
        <w:rPr>
          <w:b/>
          <w:noProof/>
          <w:sz w:val="26"/>
          <w:szCs w:val="26"/>
        </w:rPr>
        <w:t>Tên học viên</w:t>
      </w:r>
    </w:p>
    <w:p w14:paraId="1065E985" w14:textId="77777777" w:rsidR="005410D5" w:rsidRPr="00D05B44" w:rsidRDefault="005410D5" w:rsidP="005410D5">
      <w:pPr>
        <w:spacing w:line="360" w:lineRule="auto"/>
        <w:outlineLvl w:val="0"/>
        <w:rPr>
          <w:b/>
          <w:bCs/>
          <w:sz w:val="26"/>
          <w:szCs w:val="26"/>
        </w:rPr>
      </w:pPr>
    </w:p>
    <w:p w14:paraId="4439514B" w14:textId="77777777" w:rsidR="005410D5" w:rsidRPr="00D05B44" w:rsidRDefault="005410D5" w:rsidP="00AF5900">
      <w:pPr>
        <w:spacing w:line="360" w:lineRule="auto"/>
        <w:jc w:val="center"/>
        <w:outlineLvl w:val="0"/>
        <w:rPr>
          <w:b/>
          <w:bCs/>
          <w:sz w:val="26"/>
          <w:szCs w:val="26"/>
        </w:rPr>
      </w:pPr>
    </w:p>
    <w:p w14:paraId="58B17E86" w14:textId="77777777" w:rsidR="005410D5" w:rsidRPr="00D05B44" w:rsidRDefault="005410D5" w:rsidP="00AF5900">
      <w:pPr>
        <w:spacing w:line="360" w:lineRule="auto"/>
        <w:jc w:val="center"/>
        <w:outlineLvl w:val="0"/>
        <w:rPr>
          <w:b/>
          <w:bCs/>
          <w:sz w:val="26"/>
          <w:szCs w:val="26"/>
        </w:rPr>
      </w:pPr>
    </w:p>
    <w:p w14:paraId="09515E0B" w14:textId="77777777" w:rsidR="005410D5" w:rsidRPr="00D05B44" w:rsidRDefault="005410D5" w:rsidP="00AF5900">
      <w:pPr>
        <w:spacing w:line="360" w:lineRule="auto"/>
        <w:jc w:val="center"/>
        <w:outlineLvl w:val="0"/>
        <w:rPr>
          <w:b/>
          <w:bCs/>
          <w:sz w:val="26"/>
          <w:szCs w:val="26"/>
        </w:rPr>
      </w:pPr>
    </w:p>
    <w:p w14:paraId="16191387" w14:textId="77777777" w:rsidR="005410D5" w:rsidRPr="00D05B44" w:rsidRDefault="005410D5" w:rsidP="00AF5900">
      <w:pPr>
        <w:spacing w:line="360" w:lineRule="auto"/>
        <w:jc w:val="center"/>
        <w:outlineLvl w:val="0"/>
        <w:rPr>
          <w:b/>
          <w:bCs/>
          <w:sz w:val="26"/>
          <w:szCs w:val="26"/>
        </w:rPr>
      </w:pPr>
    </w:p>
    <w:p w14:paraId="657DC5D4" w14:textId="77777777" w:rsidR="005410D5" w:rsidRPr="00D05B44" w:rsidRDefault="005410D5" w:rsidP="00AF5900">
      <w:pPr>
        <w:spacing w:line="360" w:lineRule="auto"/>
        <w:jc w:val="center"/>
        <w:outlineLvl w:val="0"/>
        <w:rPr>
          <w:b/>
          <w:bCs/>
          <w:sz w:val="26"/>
          <w:szCs w:val="26"/>
        </w:rPr>
      </w:pPr>
    </w:p>
    <w:p w14:paraId="218019C8" w14:textId="77777777" w:rsidR="005410D5" w:rsidRPr="00D05B44" w:rsidRDefault="005410D5" w:rsidP="00AF5900">
      <w:pPr>
        <w:spacing w:line="360" w:lineRule="auto"/>
        <w:jc w:val="center"/>
        <w:outlineLvl w:val="0"/>
        <w:rPr>
          <w:b/>
          <w:bCs/>
          <w:sz w:val="26"/>
          <w:szCs w:val="26"/>
        </w:rPr>
      </w:pPr>
    </w:p>
    <w:p w14:paraId="582E2F7C" w14:textId="77777777" w:rsidR="005410D5" w:rsidRPr="00D05B44" w:rsidRDefault="005410D5" w:rsidP="00AF5900">
      <w:pPr>
        <w:spacing w:line="360" w:lineRule="auto"/>
        <w:jc w:val="center"/>
        <w:outlineLvl w:val="0"/>
        <w:rPr>
          <w:b/>
          <w:bCs/>
          <w:sz w:val="26"/>
          <w:szCs w:val="26"/>
        </w:rPr>
      </w:pPr>
    </w:p>
    <w:p w14:paraId="0867962C" w14:textId="77777777" w:rsidR="005410D5" w:rsidRPr="00D05B44" w:rsidRDefault="005410D5" w:rsidP="00AF5900">
      <w:pPr>
        <w:spacing w:line="360" w:lineRule="auto"/>
        <w:jc w:val="center"/>
        <w:outlineLvl w:val="0"/>
        <w:rPr>
          <w:b/>
          <w:bCs/>
          <w:sz w:val="26"/>
          <w:szCs w:val="26"/>
        </w:rPr>
      </w:pPr>
    </w:p>
    <w:p w14:paraId="4AEE0A32" w14:textId="77777777" w:rsidR="005410D5" w:rsidRPr="00D05B44" w:rsidRDefault="005410D5" w:rsidP="00AF5900">
      <w:pPr>
        <w:spacing w:line="360" w:lineRule="auto"/>
        <w:jc w:val="center"/>
        <w:outlineLvl w:val="0"/>
        <w:rPr>
          <w:b/>
          <w:bCs/>
          <w:sz w:val="26"/>
          <w:szCs w:val="26"/>
        </w:rPr>
      </w:pPr>
    </w:p>
    <w:p w14:paraId="7DF4139A" w14:textId="77777777" w:rsidR="005410D5" w:rsidRPr="00D05B44" w:rsidRDefault="005410D5" w:rsidP="00AF5900">
      <w:pPr>
        <w:spacing w:line="360" w:lineRule="auto"/>
        <w:jc w:val="center"/>
        <w:outlineLvl w:val="0"/>
        <w:rPr>
          <w:b/>
          <w:bCs/>
          <w:sz w:val="26"/>
          <w:szCs w:val="26"/>
        </w:rPr>
      </w:pPr>
    </w:p>
    <w:p w14:paraId="1573B6B1" w14:textId="77777777" w:rsidR="005410D5" w:rsidRPr="00D05B44" w:rsidRDefault="005410D5" w:rsidP="00AF5900">
      <w:pPr>
        <w:spacing w:line="360" w:lineRule="auto"/>
        <w:jc w:val="center"/>
        <w:outlineLvl w:val="0"/>
        <w:rPr>
          <w:b/>
          <w:bCs/>
          <w:sz w:val="26"/>
          <w:szCs w:val="26"/>
        </w:rPr>
      </w:pPr>
    </w:p>
    <w:p w14:paraId="5D9636BE" w14:textId="77777777" w:rsidR="005410D5" w:rsidRPr="00D05B44" w:rsidRDefault="005410D5" w:rsidP="00AF5900">
      <w:pPr>
        <w:spacing w:line="360" w:lineRule="auto"/>
        <w:jc w:val="center"/>
        <w:outlineLvl w:val="0"/>
        <w:rPr>
          <w:b/>
          <w:bCs/>
          <w:sz w:val="26"/>
          <w:szCs w:val="26"/>
        </w:rPr>
      </w:pPr>
    </w:p>
    <w:p w14:paraId="4980D98C" w14:textId="77777777" w:rsidR="005410D5" w:rsidRPr="00D05B44" w:rsidRDefault="005410D5" w:rsidP="00AF5900">
      <w:pPr>
        <w:spacing w:line="360" w:lineRule="auto"/>
        <w:jc w:val="center"/>
        <w:outlineLvl w:val="0"/>
        <w:rPr>
          <w:b/>
          <w:bCs/>
          <w:sz w:val="26"/>
          <w:szCs w:val="26"/>
        </w:rPr>
      </w:pPr>
    </w:p>
    <w:p w14:paraId="39C4A424" w14:textId="77777777" w:rsidR="005410D5" w:rsidRPr="00D05B44" w:rsidRDefault="005410D5" w:rsidP="00AF5900">
      <w:pPr>
        <w:spacing w:line="360" w:lineRule="auto"/>
        <w:jc w:val="center"/>
        <w:outlineLvl w:val="0"/>
        <w:rPr>
          <w:b/>
          <w:bCs/>
          <w:sz w:val="26"/>
          <w:szCs w:val="26"/>
        </w:rPr>
      </w:pPr>
    </w:p>
    <w:p w14:paraId="06DFBCB1" w14:textId="77777777" w:rsidR="005410D5" w:rsidRPr="00D05B44" w:rsidRDefault="005410D5" w:rsidP="00AF5900">
      <w:pPr>
        <w:spacing w:line="360" w:lineRule="auto"/>
        <w:jc w:val="center"/>
        <w:outlineLvl w:val="0"/>
        <w:rPr>
          <w:b/>
          <w:bCs/>
          <w:sz w:val="26"/>
          <w:szCs w:val="26"/>
        </w:rPr>
      </w:pPr>
    </w:p>
    <w:p w14:paraId="1FEA10E7" w14:textId="77777777" w:rsidR="005410D5" w:rsidRPr="00D05B44" w:rsidRDefault="005410D5" w:rsidP="00AF5900">
      <w:pPr>
        <w:spacing w:line="360" w:lineRule="auto"/>
        <w:jc w:val="center"/>
        <w:outlineLvl w:val="0"/>
        <w:rPr>
          <w:b/>
          <w:bCs/>
          <w:sz w:val="26"/>
          <w:szCs w:val="26"/>
        </w:rPr>
      </w:pPr>
    </w:p>
    <w:p w14:paraId="4F02A4B0" w14:textId="77777777" w:rsidR="005410D5" w:rsidRPr="00D05B44" w:rsidRDefault="005410D5" w:rsidP="00AF5900">
      <w:pPr>
        <w:spacing w:line="360" w:lineRule="auto"/>
        <w:jc w:val="center"/>
        <w:outlineLvl w:val="0"/>
        <w:rPr>
          <w:b/>
          <w:bCs/>
          <w:sz w:val="26"/>
          <w:szCs w:val="26"/>
        </w:rPr>
      </w:pPr>
    </w:p>
    <w:p w14:paraId="1197A858" w14:textId="4940F85E" w:rsidR="005410D5" w:rsidRPr="00853188" w:rsidRDefault="005410D5" w:rsidP="00853188">
      <w:pPr>
        <w:jc w:val="both"/>
        <w:rPr>
          <w:sz w:val="26"/>
          <w:szCs w:val="26"/>
        </w:rPr>
      </w:pPr>
      <w:bookmarkStart w:id="133" w:name="_Toc139484637"/>
      <w:bookmarkStart w:id="134" w:name="_Toc181107643"/>
      <w:r w:rsidRPr="00853188">
        <w:rPr>
          <w:noProof/>
          <w:sz w:val="26"/>
          <w:szCs w:val="26"/>
        </w:rPr>
        <w:drawing>
          <wp:inline distT="0" distB="0" distL="0" distR="0" wp14:anchorId="5C850A75" wp14:editId="15B1074D">
            <wp:extent cx="5164961" cy="6559826"/>
            <wp:effectExtent l="0" t="0" r="0" b="0"/>
            <wp:docPr id="1552146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3891" cy="6571168"/>
                    </a:xfrm>
                    <a:prstGeom prst="rect">
                      <a:avLst/>
                    </a:prstGeom>
                    <a:noFill/>
                    <a:ln>
                      <a:noFill/>
                    </a:ln>
                  </pic:spPr>
                </pic:pic>
              </a:graphicData>
            </a:graphic>
          </wp:inline>
        </w:drawing>
      </w:r>
      <w:bookmarkEnd w:id="133"/>
      <w:bookmarkEnd w:id="134"/>
    </w:p>
    <w:p w14:paraId="33DFE789" w14:textId="77777777" w:rsidR="005A673F" w:rsidRPr="00853188" w:rsidRDefault="005A673F" w:rsidP="00853188">
      <w:pPr>
        <w:jc w:val="both"/>
        <w:rPr>
          <w:sz w:val="26"/>
          <w:szCs w:val="26"/>
          <w:lang w:val="it-IT"/>
        </w:rPr>
      </w:pPr>
    </w:p>
    <w:p w14:paraId="574CCE6F" w14:textId="72A77CC5" w:rsidR="005A673F" w:rsidRPr="00853188" w:rsidRDefault="005E6D1F" w:rsidP="00853188">
      <w:pPr>
        <w:jc w:val="both"/>
        <w:rPr>
          <w:sz w:val="26"/>
          <w:szCs w:val="26"/>
          <w:lang w:val="it-IT"/>
        </w:rPr>
      </w:pPr>
      <w:r>
        <w:rPr>
          <w:sz w:val="26"/>
          <w:szCs w:val="26"/>
          <w:lang w:val="it-IT"/>
        </w:rPr>
        <w:t xml:space="preserve">       </w:t>
      </w:r>
      <w:r w:rsidR="005A673F" w:rsidRPr="00853188">
        <w:rPr>
          <w:sz w:val="26"/>
          <w:szCs w:val="26"/>
          <w:lang w:val="it-IT"/>
        </w:rPr>
        <w:t>HỌC</w:t>
      </w:r>
      <w:r w:rsidR="005A673F" w:rsidRPr="00853188">
        <w:rPr>
          <w:sz w:val="26"/>
          <w:szCs w:val="26"/>
          <w:lang w:val="vi-VN"/>
        </w:rPr>
        <w:t xml:space="preserve"> VIÊN                                                   </w:t>
      </w:r>
      <w:r w:rsidR="005A673F" w:rsidRPr="00853188">
        <w:rPr>
          <w:sz w:val="26"/>
          <w:szCs w:val="26"/>
          <w:lang w:val="it-IT"/>
        </w:rPr>
        <w:t>NGƯỜI HƯỚNG DẪN KHOA HỌC</w:t>
      </w:r>
    </w:p>
    <w:p w14:paraId="21E3169E" w14:textId="5994339F" w:rsidR="005A673F" w:rsidRPr="00853188" w:rsidRDefault="005A673F" w:rsidP="00853188">
      <w:pPr>
        <w:jc w:val="both"/>
        <w:rPr>
          <w:sz w:val="26"/>
          <w:szCs w:val="26"/>
          <w:lang w:val="vi-VN"/>
        </w:rPr>
      </w:pPr>
      <w:r w:rsidRPr="00853188">
        <w:rPr>
          <w:sz w:val="26"/>
          <w:szCs w:val="26"/>
          <w:lang w:val="vi-VN"/>
        </w:rPr>
        <w:t xml:space="preserve">(Ký và ghi rõ hộ tên) </w:t>
      </w:r>
      <w:r w:rsidRPr="00853188">
        <w:rPr>
          <w:sz w:val="26"/>
          <w:szCs w:val="26"/>
          <w:lang w:val="vi-VN"/>
        </w:rPr>
        <w:tab/>
      </w:r>
      <w:r w:rsidRPr="00853188">
        <w:rPr>
          <w:sz w:val="26"/>
          <w:szCs w:val="26"/>
          <w:lang w:val="vi-VN"/>
        </w:rPr>
        <w:tab/>
      </w:r>
      <w:r w:rsidRPr="00853188">
        <w:rPr>
          <w:sz w:val="26"/>
          <w:szCs w:val="26"/>
          <w:lang w:val="vi-VN"/>
        </w:rPr>
        <w:tab/>
      </w:r>
      <w:r w:rsidRPr="00853188">
        <w:rPr>
          <w:sz w:val="26"/>
          <w:szCs w:val="26"/>
          <w:lang w:val="vi-VN"/>
        </w:rPr>
        <w:tab/>
      </w:r>
      <w:r w:rsidR="005E6D1F">
        <w:rPr>
          <w:sz w:val="26"/>
          <w:szCs w:val="26"/>
        </w:rPr>
        <w:t xml:space="preserve">         </w:t>
      </w:r>
      <w:r w:rsidRPr="00853188">
        <w:rPr>
          <w:sz w:val="26"/>
          <w:szCs w:val="26"/>
          <w:lang w:val="vi-VN"/>
        </w:rPr>
        <w:t>(Ký và ghi rõ hộ tên)</w:t>
      </w:r>
    </w:p>
    <w:p w14:paraId="563A13BA" w14:textId="1FE76792" w:rsidR="005A673F" w:rsidRPr="00853188" w:rsidRDefault="005A673F" w:rsidP="00853188">
      <w:pPr>
        <w:jc w:val="both"/>
        <w:rPr>
          <w:sz w:val="26"/>
          <w:szCs w:val="26"/>
          <w:lang w:val="vi-VN"/>
        </w:rPr>
      </w:pPr>
    </w:p>
    <w:p w14:paraId="786FCF6F" w14:textId="77777777" w:rsidR="005E6D1F" w:rsidRDefault="005E6D1F">
      <w:pPr>
        <w:rPr>
          <w:b/>
          <w:sz w:val="32"/>
          <w:szCs w:val="26"/>
          <w:lang w:val="vi-VN"/>
        </w:rPr>
      </w:pPr>
      <w:r>
        <w:br w:type="page"/>
      </w:r>
    </w:p>
    <w:p w14:paraId="068ABC1C" w14:textId="1E6A8B54" w:rsidR="00C14686" w:rsidRPr="00D05B44" w:rsidRDefault="00AF5900" w:rsidP="00DC7EEB">
      <w:pPr>
        <w:pStyle w:val="Heading1"/>
      </w:pPr>
      <w:bookmarkStart w:id="135" w:name="_Toc181108130"/>
      <w:r w:rsidRPr="00D05B44">
        <w:lastRenderedPageBreak/>
        <w:t>PHỤ LỤC</w:t>
      </w:r>
      <w:bookmarkEnd w:id="131"/>
      <w:bookmarkEnd w:id="135"/>
    </w:p>
    <w:p w14:paraId="46B89066" w14:textId="2CE3430D" w:rsidR="00AF5900" w:rsidRPr="00D05B44" w:rsidRDefault="00A26C47" w:rsidP="00853188">
      <w:pPr>
        <w:jc w:val="both"/>
        <w:rPr>
          <w:sz w:val="26"/>
          <w:szCs w:val="26"/>
        </w:rPr>
      </w:pPr>
      <w:bookmarkStart w:id="136" w:name="_Toc139484639"/>
      <w:bookmarkStart w:id="137" w:name="_Toc181107645"/>
      <w:r w:rsidRPr="003D1480">
        <w:rPr>
          <w:noProof/>
        </w:rPr>
        <w:drawing>
          <wp:inline distT="0" distB="0" distL="0" distR="0" wp14:anchorId="119FE604" wp14:editId="1198AE48">
            <wp:extent cx="5580380" cy="7893050"/>
            <wp:effectExtent l="0" t="0" r="1270" b="0"/>
            <wp:docPr id="150283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7893050"/>
                    </a:xfrm>
                    <a:prstGeom prst="rect">
                      <a:avLst/>
                    </a:prstGeom>
                    <a:noFill/>
                    <a:ln>
                      <a:noFill/>
                    </a:ln>
                  </pic:spPr>
                </pic:pic>
              </a:graphicData>
            </a:graphic>
          </wp:inline>
        </w:drawing>
      </w:r>
      <w:bookmarkEnd w:id="136"/>
      <w:bookmarkEnd w:id="137"/>
    </w:p>
    <w:sectPr w:rsidR="00AF5900" w:rsidRPr="00D05B44" w:rsidSect="008A55D8">
      <w:footerReference w:type="default" r:id="rId16"/>
      <w:pgSz w:w="11907" w:h="16840" w:code="9"/>
      <w:pgMar w:top="1985" w:right="1134" w:bottom="1701" w:left="1985" w:header="851" w:footer="85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C80F3" w14:textId="77777777" w:rsidR="008F17EC" w:rsidRDefault="008F17EC">
      <w:r>
        <w:separator/>
      </w:r>
    </w:p>
  </w:endnote>
  <w:endnote w:type="continuationSeparator" w:id="0">
    <w:p w14:paraId="2ECCEF92" w14:textId="77777777" w:rsidR="008F17EC" w:rsidRDefault="008F1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Times New Roman Bold">
    <w:altName w:val="Times New Roman"/>
    <w:panose1 w:val="020208030705050203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26F16" w14:textId="35963AF4" w:rsidR="00E91C16" w:rsidRDefault="00E91C16">
    <w:pPr>
      <w:pStyle w:val="Footer"/>
      <w:jc w:val="center"/>
    </w:pPr>
  </w:p>
  <w:p w14:paraId="6874D86E" w14:textId="77777777" w:rsidR="00E91C16" w:rsidRDefault="00E91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0C88F" w14:textId="77777777" w:rsidR="00E91C16" w:rsidRPr="007D41BD" w:rsidRDefault="00E91C16" w:rsidP="00F93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978FD" w14:textId="77777777" w:rsidR="008F17EC" w:rsidRDefault="008F17EC">
      <w:r>
        <w:separator/>
      </w:r>
    </w:p>
  </w:footnote>
  <w:footnote w:type="continuationSeparator" w:id="0">
    <w:p w14:paraId="7EF8C286" w14:textId="77777777" w:rsidR="008F17EC" w:rsidRDefault="008F1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BB9D" w14:textId="7BFE5A20" w:rsidR="00E91C16" w:rsidRDefault="00E91C16">
    <w:pPr>
      <w:pStyle w:val="Header"/>
      <w:jc w:val="center"/>
    </w:pPr>
  </w:p>
  <w:p w14:paraId="6AEE6755" w14:textId="56FF1918" w:rsidR="00E91C16" w:rsidRDefault="00E91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46164"/>
      <w:docPartObj>
        <w:docPartGallery w:val="Page Numbers (Top of Page)"/>
        <w:docPartUnique/>
      </w:docPartObj>
    </w:sdtPr>
    <w:sdtEndPr>
      <w:rPr>
        <w:noProof/>
        <w:sz w:val="26"/>
        <w:szCs w:val="26"/>
      </w:rPr>
    </w:sdtEndPr>
    <w:sdtContent>
      <w:p w14:paraId="7BD99705" w14:textId="4E5633CB" w:rsidR="00E91C16" w:rsidRPr="00D8734C" w:rsidRDefault="00E91C16">
        <w:pPr>
          <w:pStyle w:val="Header"/>
          <w:jc w:val="center"/>
          <w:rPr>
            <w:sz w:val="26"/>
            <w:szCs w:val="26"/>
          </w:rPr>
        </w:pPr>
        <w:r w:rsidRPr="00D8734C">
          <w:rPr>
            <w:sz w:val="26"/>
            <w:szCs w:val="26"/>
          </w:rPr>
          <w:fldChar w:fldCharType="begin"/>
        </w:r>
        <w:r w:rsidRPr="00D8734C">
          <w:rPr>
            <w:sz w:val="26"/>
            <w:szCs w:val="26"/>
          </w:rPr>
          <w:instrText xml:space="preserve"> PAGE   \* MERGEFORMAT </w:instrText>
        </w:r>
        <w:r w:rsidRPr="00D8734C">
          <w:rPr>
            <w:sz w:val="26"/>
            <w:szCs w:val="26"/>
          </w:rPr>
          <w:fldChar w:fldCharType="separate"/>
        </w:r>
        <w:r w:rsidR="00D05B44" w:rsidRPr="00D8734C">
          <w:rPr>
            <w:noProof/>
            <w:sz w:val="26"/>
            <w:szCs w:val="26"/>
          </w:rPr>
          <w:t>vii</w:t>
        </w:r>
        <w:r w:rsidRPr="00D8734C">
          <w:rPr>
            <w:noProof/>
            <w:sz w:val="26"/>
            <w:szCs w:val="26"/>
          </w:rPr>
          <w:fldChar w:fldCharType="end"/>
        </w:r>
      </w:p>
    </w:sdtContent>
  </w:sdt>
  <w:p w14:paraId="061426D4" w14:textId="77777777" w:rsidR="00E91C16" w:rsidRDefault="00E91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7C7"/>
    <w:multiLevelType w:val="hybridMultilevel"/>
    <w:tmpl w:val="A43C3266"/>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 w15:restartNumberingAfterBreak="0">
    <w:nsid w:val="0250730A"/>
    <w:multiLevelType w:val="hybridMultilevel"/>
    <w:tmpl w:val="0FD0F8F2"/>
    <w:lvl w:ilvl="0" w:tplc="2CA6430A">
      <w:start w:val="1"/>
      <w:numFmt w:val="bullet"/>
      <w:lvlText w:val=""/>
      <w:lvlJc w:val="left"/>
      <w:pPr>
        <w:ind w:left="1440" w:hanging="360"/>
      </w:pPr>
      <w:rPr>
        <w:rFonts w:ascii="Symbol" w:hAnsi="Symbol" w:hint="default"/>
      </w:rPr>
    </w:lvl>
    <w:lvl w:ilvl="1" w:tplc="2CA6430A">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A716C9"/>
    <w:multiLevelType w:val="hybridMultilevel"/>
    <w:tmpl w:val="A97A53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8060219"/>
    <w:multiLevelType w:val="hybridMultilevel"/>
    <w:tmpl w:val="4A308F9E"/>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08473CCE"/>
    <w:multiLevelType w:val="hybridMultilevel"/>
    <w:tmpl w:val="F64C46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E2C6D04"/>
    <w:multiLevelType w:val="hybridMultilevel"/>
    <w:tmpl w:val="F83005B4"/>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6" w15:restartNumberingAfterBreak="0">
    <w:nsid w:val="1306770C"/>
    <w:multiLevelType w:val="hybridMultilevel"/>
    <w:tmpl w:val="B2E22C6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15:restartNumberingAfterBreak="0">
    <w:nsid w:val="153548BC"/>
    <w:multiLevelType w:val="hybridMultilevel"/>
    <w:tmpl w:val="6CBA9182"/>
    <w:lvl w:ilvl="0" w:tplc="D5BADBDE">
      <w:start w:val="1"/>
      <w:numFmt w:val="decimal"/>
      <w:lvlText w:val="[%1]"/>
      <w:lvlJc w:val="left"/>
      <w:pPr>
        <w:ind w:left="450" w:hanging="360"/>
      </w:pPr>
      <w:rPr>
        <w:rFonts w:hint="default"/>
        <w:i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AE868EF"/>
    <w:multiLevelType w:val="hybridMultilevel"/>
    <w:tmpl w:val="DAD2282A"/>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15:restartNumberingAfterBreak="0">
    <w:nsid w:val="25F60B77"/>
    <w:multiLevelType w:val="hybridMultilevel"/>
    <w:tmpl w:val="2EB061E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B7D2765"/>
    <w:multiLevelType w:val="hybridMultilevel"/>
    <w:tmpl w:val="0CF4660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C2668D9"/>
    <w:multiLevelType w:val="hybridMultilevel"/>
    <w:tmpl w:val="514E9806"/>
    <w:lvl w:ilvl="0" w:tplc="623E5F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CB2062"/>
    <w:multiLevelType w:val="hybridMultilevel"/>
    <w:tmpl w:val="0DE8DBB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3" w15:restartNumberingAfterBreak="0">
    <w:nsid w:val="2DD92616"/>
    <w:multiLevelType w:val="hybridMultilevel"/>
    <w:tmpl w:val="9D621DF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2FC43708"/>
    <w:multiLevelType w:val="hybridMultilevel"/>
    <w:tmpl w:val="F5B484BA"/>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5" w15:restartNumberingAfterBreak="0">
    <w:nsid w:val="3228758A"/>
    <w:multiLevelType w:val="hybridMultilevel"/>
    <w:tmpl w:val="E794B756"/>
    <w:lvl w:ilvl="0" w:tplc="7EDC4770">
      <w:start w:val="1"/>
      <w:numFmt w:val="bullet"/>
      <w:lvlText w:val=""/>
      <w:lvlJc w:val="left"/>
      <w:pPr>
        <w:ind w:left="720" w:hanging="360"/>
      </w:pPr>
      <w:rPr>
        <w:rFonts w:ascii="Symbol" w:hAnsi="Symbol" w:hint="default"/>
      </w:rPr>
    </w:lvl>
    <w:lvl w:ilvl="1" w:tplc="7EDC477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3021B"/>
    <w:multiLevelType w:val="hybridMultilevel"/>
    <w:tmpl w:val="389C1E62"/>
    <w:lvl w:ilvl="0" w:tplc="C2805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0D578B"/>
    <w:multiLevelType w:val="hybridMultilevel"/>
    <w:tmpl w:val="6F8816E6"/>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8" w15:restartNumberingAfterBreak="0">
    <w:nsid w:val="425A4A91"/>
    <w:multiLevelType w:val="hybridMultilevel"/>
    <w:tmpl w:val="C40A4A2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3171089"/>
    <w:multiLevelType w:val="hybridMultilevel"/>
    <w:tmpl w:val="CE66D2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A66C85"/>
    <w:multiLevelType w:val="hybridMultilevel"/>
    <w:tmpl w:val="9A1471DA"/>
    <w:lvl w:ilvl="0" w:tplc="FFFFFFFF">
      <w:start w:val="1"/>
      <w:numFmt w:val="decimal"/>
      <w:lvlText w:val="%1)"/>
      <w:lvlJc w:val="left"/>
      <w:pPr>
        <w:ind w:left="1440" w:hanging="360"/>
      </w:pPr>
    </w:lvl>
    <w:lvl w:ilvl="1" w:tplc="04090011">
      <w:start w:val="1"/>
      <w:numFmt w:val="decimal"/>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473F6DB5"/>
    <w:multiLevelType w:val="hybridMultilevel"/>
    <w:tmpl w:val="111CE4E2"/>
    <w:lvl w:ilvl="0" w:tplc="2CA643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77F28F9"/>
    <w:multiLevelType w:val="hybridMultilevel"/>
    <w:tmpl w:val="A82E78C0"/>
    <w:lvl w:ilvl="0" w:tplc="FD86AFFA">
      <w:start w:val="1"/>
      <w:numFmt w:val="decimal"/>
      <w:lvlText w:val="%1."/>
      <w:lvlJc w:val="left"/>
      <w:pPr>
        <w:ind w:left="720" w:hanging="360"/>
      </w:pPr>
      <w:rPr>
        <w:rFonts w:hint="default"/>
        <w:color w:val="00000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A393989"/>
    <w:multiLevelType w:val="multilevel"/>
    <w:tmpl w:val="1E341272"/>
    <w:lvl w:ilvl="0">
      <w:start w:val="1"/>
      <w:numFmt w:val="decimal"/>
      <w:lvlText w:val="%1."/>
      <w:lvlJc w:val="left"/>
      <w:pPr>
        <w:ind w:left="390" w:hanging="390"/>
      </w:pPr>
      <w:rPr>
        <w:rFonts w:hint="default"/>
      </w:rPr>
    </w:lvl>
    <w:lvl w:ilvl="1">
      <w:start w:val="1"/>
      <w:numFmt w:val="decimal"/>
      <w:lvlText w:val="%1.%2."/>
      <w:lvlJc w:val="left"/>
      <w:pPr>
        <w:ind w:left="4406" w:hanging="720"/>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A6C498F"/>
    <w:multiLevelType w:val="hybridMultilevel"/>
    <w:tmpl w:val="8E62D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CF2BBD"/>
    <w:multiLevelType w:val="multilevel"/>
    <w:tmpl w:val="7A2084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F0958F9"/>
    <w:multiLevelType w:val="hybridMultilevel"/>
    <w:tmpl w:val="3372194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FD4FD1"/>
    <w:multiLevelType w:val="hybridMultilevel"/>
    <w:tmpl w:val="B80C337C"/>
    <w:lvl w:ilvl="0" w:tplc="3B7C67BA">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8" w15:restartNumberingAfterBreak="0">
    <w:nsid w:val="54660C91"/>
    <w:multiLevelType w:val="hybridMultilevel"/>
    <w:tmpl w:val="A46AF658"/>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9" w15:restartNumberingAfterBreak="0">
    <w:nsid w:val="549C2831"/>
    <w:multiLevelType w:val="hybridMultilevel"/>
    <w:tmpl w:val="251CEB4A"/>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0" w15:restartNumberingAfterBreak="0">
    <w:nsid w:val="58B71D6A"/>
    <w:multiLevelType w:val="hybridMultilevel"/>
    <w:tmpl w:val="F44CCCA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1" w15:restartNumberingAfterBreak="0">
    <w:nsid w:val="5B190C6A"/>
    <w:multiLevelType w:val="hybridMultilevel"/>
    <w:tmpl w:val="F6920AC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2" w15:restartNumberingAfterBreak="0">
    <w:nsid w:val="5ED43869"/>
    <w:multiLevelType w:val="hybridMultilevel"/>
    <w:tmpl w:val="8ED61A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60F90A67"/>
    <w:multiLevelType w:val="multilevel"/>
    <w:tmpl w:val="6B949E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63503C2B"/>
    <w:multiLevelType w:val="hybridMultilevel"/>
    <w:tmpl w:val="77CC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3974DD"/>
    <w:multiLevelType w:val="hybridMultilevel"/>
    <w:tmpl w:val="4246E1FE"/>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6" w15:restartNumberingAfterBreak="0">
    <w:nsid w:val="6A1038CD"/>
    <w:multiLevelType w:val="hybridMultilevel"/>
    <w:tmpl w:val="9F1471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6A5213D8"/>
    <w:multiLevelType w:val="hybridMultilevel"/>
    <w:tmpl w:val="F8267C14"/>
    <w:lvl w:ilvl="0" w:tplc="02C8089E">
      <w:start w:val="1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6D0060BE"/>
    <w:multiLevelType w:val="hybridMultilevel"/>
    <w:tmpl w:val="2A2C2474"/>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9" w15:restartNumberingAfterBreak="0">
    <w:nsid w:val="727F4F31"/>
    <w:multiLevelType w:val="hybridMultilevel"/>
    <w:tmpl w:val="622CD080"/>
    <w:lvl w:ilvl="0" w:tplc="159A2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A777DC"/>
    <w:multiLevelType w:val="multilevel"/>
    <w:tmpl w:val="0AEA18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77DF7F18"/>
    <w:multiLevelType w:val="hybridMultilevel"/>
    <w:tmpl w:val="3BF827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267F42"/>
    <w:multiLevelType w:val="multilevel"/>
    <w:tmpl w:val="90C2CF98"/>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DAE5391"/>
    <w:multiLevelType w:val="hybridMultilevel"/>
    <w:tmpl w:val="489AB2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3E59CE"/>
    <w:multiLevelType w:val="hybridMultilevel"/>
    <w:tmpl w:val="0B6A5A1C"/>
    <w:lvl w:ilvl="0" w:tplc="2CA6430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5111FC"/>
    <w:multiLevelType w:val="hybridMultilevel"/>
    <w:tmpl w:val="543E278E"/>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6" w15:restartNumberingAfterBreak="0">
    <w:nsid w:val="7FE7277A"/>
    <w:multiLevelType w:val="hybridMultilevel"/>
    <w:tmpl w:val="819A5ADA"/>
    <w:lvl w:ilvl="0" w:tplc="04090011">
      <w:start w:val="1"/>
      <w:numFmt w:val="decimal"/>
      <w:lvlText w:val="%1)"/>
      <w:lvlJc w:val="left"/>
      <w:pPr>
        <w:ind w:left="1440" w:hanging="360"/>
      </w:pPr>
    </w:lvl>
    <w:lvl w:ilvl="1" w:tplc="C92A0414">
      <w:numFmt w:val="bullet"/>
      <w:lvlText w:val="•"/>
      <w:lvlJc w:val="left"/>
      <w:pPr>
        <w:ind w:left="2220" w:hanging="420"/>
      </w:pPr>
      <w:rPr>
        <w:rFonts w:ascii="Times New Roman" w:eastAsiaTheme="minorHAnsi" w:hAnsi="Times New Roman"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5"/>
  </w:num>
  <w:num w:numId="2">
    <w:abstractNumId w:val="15"/>
  </w:num>
  <w:num w:numId="3">
    <w:abstractNumId w:val="26"/>
  </w:num>
  <w:num w:numId="4">
    <w:abstractNumId w:val="44"/>
  </w:num>
  <w:num w:numId="5">
    <w:abstractNumId w:val="27"/>
  </w:num>
  <w:num w:numId="6">
    <w:abstractNumId w:val="4"/>
  </w:num>
  <w:num w:numId="7">
    <w:abstractNumId w:val="22"/>
  </w:num>
  <w:num w:numId="8">
    <w:abstractNumId w:val="37"/>
  </w:num>
  <w:num w:numId="9">
    <w:abstractNumId w:val="23"/>
  </w:num>
  <w:num w:numId="10">
    <w:abstractNumId w:val="38"/>
  </w:num>
  <w:num w:numId="11">
    <w:abstractNumId w:val="0"/>
  </w:num>
  <w:num w:numId="12">
    <w:abstractNumId w:val="14"/>
  </w:num>
  <w:num w:numId="13">
    <w:abstractNumId w:val="8"/>
  </w:num>
  <w:num w:numId="14">
    <w:abstractNumId w:val="7"/>
  </w:num>
  <w:num w:numId="15">
    <w:abstractNumId w:val="17"/>
  </w:num>
  <w:num w:numId="16">
    <w:abstractNumId w:val="6"/>
  </w:num>
  <w:num w:numId="17">
    <w:abstractNumId w:val="12"/>
  </w:num>
  <w:num w:numId="18">
    <w:abstractNumId w:val="5"/>
  </w:num>
  <w:num w:numId="19">
    <w:abstractNumId w:val="29"/>
  </w:num>
  <w:num w:numId="20">
    <w:abstractNumId w:val="13"/>
  </w:num>
  <w:num w:numId="21">
    <w:abstractNumId w:val="30"/>
  </w:num>
  <w:num w:numId="22">
    <w:abstractNumId w:val="28"/>
  </w:num>
  <w:num w:numId="23">
    <w:abstractNumId w:val="3"/>
  </w:num>
  <w:num w:numId="24">
    <w:abstractNumId w:val="35"/>
  </w:num>
  <w:num w:numId="25">
    <w:abstractNumId w:val="45"/>
  </w:num>
  <w:num w:numId="26">
    <w:abstractNumId w:val="31"/>
  </w:num>
  <w:num w:numId="27">
    <w:abstractNumId w:val="40"/>
  </w:num>
  <w:num w:numId="28">
    <w:abstractNumId w:val="21"/>
  </w:num>
  <w:num w:numId="29">
    <w:abstractNumId w:val="16"/>
  </w:num>
  <w:num w:numId="30">
    <w:abstractNumId w:val="46"/>
  </w:num>
  <w:num w:numId="31">
    <w:abstractNumId w:val="11"/>
  </w:num>
  <w:num w:numId="32">
    <w:abstractNumId w:val="1"/>
  </w:num>
  <w:num w:numId="33">
    <w:abstractNumId w:val="10"/>
  </w:num>
  <w:num w:numId="34">
    <w:abstractNumId w:val="20"/>
  </w:num>
  <w:num w:numId="35">
    <w:abstractNumId w:val="39"/>
  </w:num>
  <w:num w:numId="36">
    <w:abstractNumId w:val="34"/>
  </w:num>
  <w:num w:numId="37">
    <w:abstractNumId w:val="33"/>
  </w:num>
  <w:num w:numId="38">
    <w:abstractNumId w:val="36"/>
  </w:num>
  <w:num w:numId="39">
    <w:abstractNumId w:val="2"/>
  </w:num>
  <w:num w:numId="40">
    <w:abstractNumId w:val="24"/>
  </w:num>
  <w:num w:numId="41">
    <w:abstractNumId w:val="43"/>
  </w:num>
  <w:num w:numId="42">
    <w:abstractNumId w:val="19"/>
  </w:num>
  <w:num w:numId="43">
    <w:abstractNumId w:val="42"/>
  </w:num>
  <w:num w:numId="44">
    <w:abstractNumId w:val="41"/>
  </w:num>
  <w:num w:numId="45">
    <w:abstractNumId w:val="18"/>
  </w:num>
  <w:num w:numId="46">
    <w:abstractNumId w:val="9"/>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86"/>
    <w:rsid w:val="00002E17"/>
    <w:rsid w:val="00006019"/>
    <w:rsid w:val="00011741"/>
    <w:rsid w:val="0002234E"/>
    <w:rsid w:val="000229F7"/>
    <w:rsid w:val="00031204"/>
    <w:rsid w:val="00032565"/>
    <w:rsid w:val="00037249"/>
    <w:rsid w:val="00045C11"/>
    <w:rsid w:val="000617E1"/>
    <w:rsid w:val="000631AD"/>
    <w:rsid w:val="00073B1D"/>
    <w:rsid w:val="00074FBB"/>
    <w:rsid w:val="0009045B"/>
    <w:rsid w:val="00090D5D"/>
    <w:rsid w:val="00093D24"/>
    <w:rsid w:val="00095118"/>
    <w:rsid w:val="00097D3A"/>
    <w:rsid w:val="000A3508"/>
    <w:rsid w:val="000C083B"/>
    <w:rsid w:val="000C185D"/>
    <w:rsid w:val="000C1975"/>
    <w:rsid w:val="000C49D9"/>
    <w:rsid w:val="000C7137"/>
    <w:rsid w:val="000D5E71"/>
    <w:rsid w:val="000D75E4"/>
    <w:rsid w:val="000E38FC"/>
    <w:rsid w:val="000F1B82"/>
    <w:rsid w:val="000F1EAE"/>
    <w:rsid w:val="000F7B9F"/>
    <w:rsid w:val="00102C76"/>
    <w:rsid w:val="00104622"/>
    <w:rsid w:val="001135E5"/>
    <w:rsid w:val="00115BFA"/>
    <w:rsid w:val="00117F7E"/>
    <w:rsid w:val="00120A95"/>
    <w:rsid w:val="00120F77"/>
    <w:rsid w:val="001222CD"/>
    <w:rsid w:val="00135C47"/>
    <w:rsid w:val="001411A6"/>
    <w:rsid w:val="00141689"/>
    <w:rsid w:val="001473E5"/>
    <w:rsid w:val="00147545"/>
    <w:rsid w:val="001479FA"/>
    <w:rsid w:val="001558F7"/>
    <w:rsid w:val="001644B6"/>
    <w:rsid w:val="00164E23"/>
    <w:rsid w:val="00167C45"/>
    <w:rsid w:val="00177D68"/>
    <w:rsid w:val="00180F65"/>
    <w:rsid w:val="0018507C"/>
    <w:rsid w:val="00190E7B"/>
    <w:rsid w:val="00192E56"/>
    <w:rsid w:val="001942BC"/>
    <w:rsid w:val="00197E0D"/>
    <w:rsid w:val="001A07F9"/>
    <w:rsid w:val="001B1C7D"/>
    <w:rsid w:val="001B3165"/>
    <w:rsid w:val="001B3498"/>
    <w:rsid w:val="001B5ECD"/>
    <w:rsid w:val="001B6B27"/>
    <w:rsid w:val="001C3B55"/>
    <w:rsid w:val="001D32BA"/>
    <w:rsid w:val="001E2821"/>
    <w:rsid w:val="001E56CD"/>
    <w:rsid w:val="001E5A4F"/>
    <w:rsid w:val="001E7811"/>
    <w:rsid w:val="001F0F3A"/>
    <w:rsid w:val="00211160"/>
    <w:rsid w:val="0021492D"/>
    <w:rsid w:val="00222034"/>
    <w:rsid w:val="00222D16"/>
    <w:rsid w:val="00227F63"/>
    <w:rsid w:val="0023041F"/>
    <w:rsid w:val="002357A0"/>
    <w:rsid w:val="00235A82"/>
    <w:rsid w:val="0024233E"/>
    <w:rsid w:val="00242B8D"/>
    <w:rsid w:val="00247437"/>
    <w:rsid w:val="00251FB0"/>
    <w:rsid w:val="002536BE"/>
    <w:rsid w:val="00266817"/>
    <w:rsid w:val="0027061A"/>
    <w:rsid w:val="0029445D"/>
    <w:rsid w:val="0029634C"/>
    <w:rsid w:val="002A34FB"/>
    <w:rsid w:val="002A3CDA"/>
    <w:rsid w:val="002A7F3C"/>
    <w:rsid w:val="002B5794"/>
    <w:rsid w:val="002B73BD"/>
    <w:rsid w:val="002C3B1C"/>
    <w:rsid w:val="002C5F50"/>
    <w:rsid w:val="002C6318"/>
    <w:rsid w:val="002C6596"/>
    <w:rsid w:val="002C6A9C"/>
    <w:rsid w:val="002D3245"/>
    <w:rsid w:val="002D6E6C"/>
    <w:rsid w:val="002D7548"/>
    <w:rsid w:val="002E06E2"/>
    <w:rsid w:val="002E4423"/>
    <w:rsid w:val="002F5265"/>
    <w:rsid w:val="002F5E75"/>
    <w:rsid w:val="002F7BEC"/>
    <w:rsid w:val="003040C3"/>
    <w:rsid w:val="00306EA3"/>
    <w:rsid w:val="00307CCB"/>
    <w:rsid w:val="00331631"/>
    <w:rsid w:val="00334633"/>
    <w:rsid w:val="00335597"/>
    <w:rsid w:val="00343F86"/>
    <w:rsid w:val="00344890"/>
    <w:rsid w:val="003511BA"/>
    <w:rsid w:val="003518F7"/>
    <w:rsid w:val="00352265"/>
    <w:rsid w:val="00355A8B"/>
    <w:rsid w:val="003719C8"/>
    <w:rsid w:val="00380E9D"/>
    <w:rsid w:val="00385D7C"/>
    <w:rsid w:val="003A669B"/>
    <w:rsid w:val="003B0BE0"/>
    <w:rsid w:val="003B2213"/>
    <w:rsid w:val="003B2322"/>
    <w:rsid w:val="003B745D"/>
    <w:rsid w:val="003C1AAF"/>
    <w:rsid w:val="003D1480"/>
    <w:rsid w:val="003D3E75"/>
    <w:rsid w:val="003D46A1"/>
    <w:rsid w:val="003E3FE2"/>
    <w:rsid w:val="003E538B"/>
    <w:rsid w:val="003F1F09"/>
    <w:rsid w:val="004023D9"/>
    <w:rsid w:val="004073A4"/>
    <w:rsid w:val="004205DA"/>
    <w:rsid w:val="00420D84"/>
    <w:rsid w:val="00420E43"/>
    <w:rsid w:val="0042668A"/>
    <w:rsid w:val="00426F11"/>
    <w:rsid w:val="0043153F"/>
    <w:rsid w:val="00437CE2"/>
    <w:rsid w:val="00440248"/>
    <w:rsid w:val="00442ED1"/>
    <w:rsid w:val="004446B7"/>
    <w:rsid w:val="0045118D"/>
    <w:rsid w:val="00460B23"/>
    <w:rsid w:val="00465908"/>
    <w:rsid w:val="00473810"/>
    <w:rsid w:val="00474086"/>
    <w:rsid w:val="00475BE1"/>
    <w:rsid w:val="00476DB6"/>
    <w:rsid w:val="00480A02"/>
    <w:rsid w:val="0048304C"/>
    <w:rsid w:val="00490E25"/>
    <w:rsid w:val="004974E0"/>
    <w:rsid w:val="004A0A28"/>
    <w:rsid w:val="004A0C4E"/>
    <w:rsid w:val="004B3DCE"/>
    <w:rsid w:val="004B3FF3"/>
    <w:rsid w:val="004B7EF9"/>
    <w:rsid w:val="004C15F3"/>
    <w:rsid w:val="004D0620"/>
    <w:rsid w:val="004D4751"/>
    <w:rsid w:val="004E7C6C"/>
    <w:rsid w:val="004F3480"/>
    <w:rsid w:val="005054A9"/>
    <w:rsid w:val="005065E2"/>
    <w:rsid w:val="005124D2"/>
    <w:rsid w:val="00513172"/>
    <w:rsid w:val="00516672"/>
    <w:rsid w:val="005167A7"/>
    <w:rsid w:val="00516913"/>
    <w:rsid w:val="005173CA"/>
    <w:rsid w:val="00521358"/>
    <w:rsid w:val="00535706"/>
    <w:rsid w:val="00537B33"/>
    <w:rsid w:val="005410D5"/>
    <w:rsid w:val="00543060"/>
    <w:rsid w:val="0055042E"/>
    <w:rsid w:val="00551B95"/>
    <w:rsid w:val="00560DA6"/>
    <w:rsid w:val="0056141A"/>
    <w:rsid w:val="0056164E"/>
    <w:rsid w:val="00564CF9"/>
    <w:rsid w:val="00571CF0"/>
    <w:rsid w:val="00573921"/>
    <w:rsid w:val="005768A3"/>
    <w:rsid w:val="005773BD"/>
    <w:rsid w:val="00581477"/>
    <w:rsid w:val="00582FEE"/>
    <w:rsid w:val="00583445"/>
    <w:rsid w:val="005868D6"/>
    <w:rsid w:val="00590D64"/>
    <w:rsid w:val="005939A7"/>
    <w:rsid w:val="005967B9"/>
    <w:rsid w:val="00597578"/>
    <w:rsid w:val="005A0A31"/>
    <w:rsid w:val="005A3202"/>
    <w:rsid w:val="005A673F"/>
    <w:rsid w:val="005A77EA"/>
    <w:rsid w:val="005B2DFD"/>
    <w:rsid w:val="005C6AD4"/>
    <w:rsid w:val="005D0025"/>
    <w:rsid w:val="005D100B"/>
    <w:rsid w:val="005D2378"/>
    <w:rsid w:val="005D67DF"/>
    <w:rsid w:val="005E0D60"/>
    <w:rsid w:val="005E25FE"/>
    <w:rsid w:val="005E358C"/>
    <w:rsid w:val="005E6D1F"/>
    <w:rsid w:val="005F2FD6"/>
    <w:rsid w:val="005F5DFF"/>
    <w:rsid w:val="0060285F"/>
    <w:rsid w:val="00610D7C"/>
    <w:rsid w:val="006120D5"/>
    <w:rsid w:val="006170BA"/>
    <w:rsid w:val="006175C7"/>
    <w:rsid w:val="00623DE5"/>
    <w:rsid w:val="00625BB6"/>
    <w:rsid w:val="0064784C"/>
    <w:rsid w:val="00664303"/>
    <w:rsid w:val="006931F5"/>
    <w:rsid w:val="006A116C"/>
    <w:rsid w:val="006A47A4"/>
    <w:rsid w:val="006B150F"/>
    <w:rsid w:val="006B378A"/>
    <w:rsid w:val="006B37D9"/>
    <w:rsid w:val="006C1E2E"/>
    <w:rsid w:val="006C3D73"/>
    <w:rsid w:val="006C41F4"/>
    <w:rsid w:val="006C7B06"/>
    <w:rsid w:val="006D34B0"/>
    <w:rsid w:val="006E1761"/>
    <w:rsid w:val="006E36B4"/>
    <w:rsid w:val="006E4B4E"/>
    <w:rsid w:val="006E5DB5"/>
    <w:rsid w:val="006F3B36"/>
    <w:rsid w:val="006F4564"/>
    <w:rsid w:val="006F4872"/>
    <w:rsid w:val="00703152"/>
    <w:rsid w:val="00716841"/>
    <w:rsid w:val="0073361D"/>
    <w:rsid w:val="00736DF7"/>
    <w:rsid w:val="00737D04"/>
    <w:rsid w:val="007421E9"/>
    <w:rsid w:val="007442C6"/>
    <w:rsid w:val="00747907"/>
    <w:rsid w:val="00747E06"/>
    <w:rsid w:val="00751650"/>
    <w:rsid w:val="00757B66"/>
    <w:rsid w:val="00765550"/>
    <w:rsid w:val="00774E0A"/>
    <w:rsid w:val="00775A77"/>
    <w:rsid w:val="007765C2"/>
    <w:rsid w:val="00776B8E"/>
    <w:rsid w:val="00777144"/>
    <w:rsid w:val="0078259E"/>
    <w:rsid w:val="00782A23"/>
    <w:rsid w:val="00794CD2"/>
    <w:rsid w:val="007A3DC5"/>
    <w:rsid w:val="007A4C65"/>
    <w:rsid w:val="007A73BA"/>
    <w:rsid w:val="007B08F9"/>
    <w:rsid w:val="007B3DA4"/>
    <w:rsid w:val="007C2C9A"/>
    <w:rsid w:val="007D3280"/>
    <w:rsid w:val="007D41BD"/>
    <w:rsid w:val="007D50E6"/>
    <w:rsid w:val="007E2B63"/>
    <w:rsid w:val="007E48D2"/>
    <w:rsid w:val="007F5C81"/>
    <w:rsid w:val="007F749F"/>
    <w:rsid w:val="00800E43"/>
    <w:rsid w:val="00803AEF"/>
    <w:rsid w:val="00805777"/>
    <w:rsid w:val="00810F45"/>
    <w:rsid w:val="0082085E"/>
    <w:rsid w:val="008248AF"/>
    <w:rsid w:val="00827B8F"/>
    <w:rsid w:val="00834252"/>
    <w:rsid w:val="0083476B"/>
    <w:rsid w:val="008367B5"/>
    <w:rsid w:val="00840701"/>
    <w:rsid w:val="008407A6"/>
    <w:rsid w:val="00840C69"/>
    <w:rsid w:val="0084758A"/>
    <w:rsid w:val="00853188"/>
    <w:rsid w:val="00854BE0"/>
    <w:rsid w:val="00856C07"/>
    <w:rsid w:val="008613A6"/>
    <w:rsid w:val="008672F0"/>
    <w:rsid w:val="00867701"/>
    <w:rsid w:val="008724FE"/>
    <w:rsid w:val="008823E2"/>
    <w:rsid w:val="00882DA7"/>
    <w:rsid w:val="00893589"/>
    <w:rsid w:val="008A3758"/>
    <w:rsid w:val="008A39F0"/>
    <w:rsid w:val="008A55D8"/>
    <w:rsid w:val="008A5BB9"/>
    <w:rsid w:val="008B5421"/>
    <w:rsid w:val="008C0E02"/>
    <w:rsid w:val="008D3B87"/>
    <w:rsid w:val="008E3814"/>
    <w:rsid w:val="008E65E4"/>
    <w:rsid w:val="008F17EC"/>
    <w:rsid w:val="009012C4"/>
    <w:rsid w:val="00914B19"/>
    <w:rsid w:val="00922047"/>
    <w:rsid w:val="00924199"/>
    <w:rsid w:val="0093377F"/>
    <w:rsid w:val="00937483"/>
    <w:rsid w:val="009377E8"/>
    <w:rsid w:val="00940325"/>
    <w:rsid w:val="009458D1"/>
    <w:rsid w:val="00946CDA"/>
    <w:rsid w:val="0095406E"/>
    <w:rsid w:val="00956DED"/>
    <w:rsid w:val="00970A61"/>
    <w:rsid w:val="00970DFB"/>
    <w:rsid w:val="009720EF"/>
    <w:rsid w:val="009731A2"/>
    <w:rsid w:val="00981534"/>
    <w:rsid w:val="00991AEF"/>
    <w:rsid w:val="00992792"/>
    <w:rsid w:val="009963C2"/>
    <w:rsid w:val="00997D56"/>
    <w:rsid w:val="009A532A"/>
    <w:rsid w:val="009A6206"/>
    <w:rsid w:val="009A6536"/>
    <w:rsid w:val="009A7075"/>
    <w:rsid w:val="009B1BBD"/>
    <w:rsid w:val="009C0DCF"/>
    <w:rsid w:val="009D7585"/>
    <w:rsid w:val="009E5960"/>
    <w:rsid w:val="009E744F"/>
    <w:rsid w:val="009F710B"/>
    <w:rsid w:val="00A028BB"/>
    <w:rsid w:val="00A04BFF"/>
    <w:rsid w:val="00A04C0E"/>
    <w:rsid w:val="00A2320F"/>
    <w:rsid w:val="00A2572B"/>
    <w:rsid w:val="00A26C47"/>
    <w:rsid w:val="00A26D0A"/>
    <w:rsid w:val="00A271DC"/>
    <w:rsid w:val="00A42561"/>
    <w:rsid w:val="00A50B88"/>
    <w:rsid w:val="00A514D8"/>
    <w:rsid w:val="00A515E7"/>
    <w:rsid w:val="00A540C2"/>
    <w:rsid w:val="00A55E9F"/>
    <w:rsid w:val="00A63B29"/>
    <w:rsid w:val="00A64850"/>
    <w:rsid w:val="00A65349"/>
    <w:rsid w:val="00A65824"/>
    <w:rsid w:val="00A73FC1"/>
    <w:rsid w:val="00A83E18"/>
    <w:rsid w:val="00A91FDB"/>
    <w:rsid w:val="00A94A41"/>
    <w:rsid w:val="00A9570E"/>
    <w:rsid w:val="00A95F94"/>
    <w:rsid w:val="00AA294E"/>
    <w:rsid w:val="00AA4776"/>
    <w:rsid w:val="00AB0FF5"/>
    <w:rsid w:val="00AB2378"/>
    <w:rsid w:val="00AD0161"/>
    <w:rsid w:val="00AD29D1"/>
    <w:rsid w:val="00AD6911"/>
    <w:rsid w:val="00AF5900"/>
    <w:rsid w:val="00AF74B8"/>
    <w:rsid w:val="00B00EAD"/>
    <w:rsid w:val="00B02A18"/>
    <w:rsid w:val="00B02E32"/>
    <w:rsid w:val="00B142B7"/>
    <w:rsid w:val="00B21328"/>
    <w:rsid w:val="00B25EE9"/>
    <w:rsid w:val="00B27C43"/>
    <w:rsid w:val="00B34F23"/>
    <w:rsid w:val="00B47048"/>
    <w:rsid w:val="00B55D95"/>
    <w:rsid w:val="00B755B7"/>
    <w:rsid w:val="00B75736"/>
    <w:rsid w:val="00B84F16"/>
    <w:rsid w:val="00B869A5"/>
    <w:rsid w:val="00B87CA6"/>
    <w:rsid w:val="00B913E7"/>
    <w:rsid w:val="00B934E2"/>
    <w:rsid w:val="00BA422B"/>
    <w:rsid w:val="00BA7A86"/>
    <w:rsid w:val="00BB6812"/>
    <w:rsid w:val="00BC071F"/>
    <w:rsid w:val="00BC0813"/>
    <w:rsid w:val="00BC0D16"/>
    <w:rsid w:val="00BC5B80"/>
    <w:rsid w:val="00BD069B"/>
    <w:rsid w:val="00BD14DC"/>
    <w:rsid w:val="00BD389C"/>
    <w:rsid w:val="00BD40AD"/>
    <w:rsid w:val="00BD5A70"/>
    <w:rsid w:val="00BD6B01"/>
    <w:rsid w:val="00BE2573"/>
    <w:rsid w:val="00BE66B3"/>
    <w:rsid w:val="00BF12A9"/>
    <w:rsid w:val="00BF5873"/>
    <w:rsid w:val="00BF74B3"/>
    <w:rsid w:val="00C07AD2"/>
    <w:rsid w:val="00C10B86"/>
    <w:rsid w:val="00C10DEE"/>
    <w:rsid w:val="00C129B8"/>
    <w:rsid w:val="00C14686"/>
    <w:rsid w:val="00C22652"/>
    <w:rsid w:val="00C33367"/>
    <w:rsid w:val="00C33CF1"/>
    <w:rsid w:val="00C357E4"/>
    <w:rsid w:val="00C4527F"/>
    <w:rsid w:val="00C4611A"/>
    <w:rsid w:val="00C46F0C"/>
    <w:rsid w:val="00C50A4F"/>
    <w:rsid w:val="00C51862"/>
    <w:rsid w:val="00C54BAD"/>
    <w:rsid w:val="00C700B8"/>
    <w:rsid w:val="00C9211D"/>
    <w:rsid w:val="00C95DD0"/>
    <w:rsid w:val="00CA0D4D"/>
    <w:rsid w:val="00CA15C3"/>
    <w:rsid w:val="00CA5028"/>
    <w:rsid w:val="00CB2D32"/>
    <w:rsid w:val="00CD0832"/>
    <w:rsid w:val="00CD716D"/>
    <w:rsid w:val="00CE0A1C"/>
    <w:rsid w:val="00CE3067"/>
    <w:rsid w:val="00CF024C"/>
    <w:rsid w:val="00CF05DF"/>
    <w:rsid w:val="00CF6BBF"/>
    <w:rsid w:val="00D0534D"/>
    <w:rsid w:val="00D05B44"/>
    <w:rsid w:val="00D0602C"/>
    <w:rsid w:val="00D07A20"/>
    <w:rsid w:val="00D1644C"/>
    <w:rsid w:val="00D17887"/>
    <w:rsid w:val="00D2201C"/>
    <w:rsid w:val="00D26BDE"/>
    <w:rsid w:val="00D34610"/>
    <w:rsid w:val="00D3562A"/>
    <w:rsid w:val="00D37CE1"/>
    <w:rsid w:val="00D4267F"/>
    <w:rsid w:val="00D50904"/>
    <w:rsid w:val="00D51562"/>
    <w:rsid w:val="00D6116B"/>
    <w:rsid w:val="00D62216"/>
    <w:rsid w:val="00D8383A"/>
    <w:rsid w:val="00D83AE6"/>
    <w:rsid w:val="00D84B80"/>
    <w:rsid w:val="00D850FA"/>
    <w:rsid w:val="00D8734C"/>
    <w:rsid w:val="00D87C92"/>
    <w:rsid w:val="00D91F41"/>
    <w:rsid w:val="00D9231B"/>
    <w:rsid w:val="00D94E51"/>
    <w:rsid w:val="00D95715"/>
    <w:rsid w:val="00DB6373"/>
    <w:rsid w:val="00DB6B04"/>
    <w:rsid w:val="00DC7EEB"/>
    <w:rsid w:val="00DE42C7"/>
    <w:rsid w:val="00DE484A"/>
    <w:rsid w:val="00DF5924"/>
    <w:rsid w:val="00DF7243"/>
    <w:rsid w:val="00E032CA"/>
    <w:rsid w:val="00E05DCD"/>
    <w:rsid w:val="00E10516"/>
    <w:rsid w:val="00E106A9"/>
    <w:rsid w:val="00E2480C"/>
    <w:rsid w:val="00E27583"/>
    <w:rsid w:val="00E31AAD"/>
    <w:rsid w:val="00E34B36"/>
    <w:rsid w:val="00E402CD"/>
    <w:rsid w:val="00E45C25"/>
    <w:rsid w:val="00E50178"/>
    <w:rsid w:val="00E50C8D"/>
    <w:rsid w:val="00E659B1"/>
    <w:rsid w:val="00E663C1"/>
    <w:rsid w:val="00E67E50"/>
    <w:rsid w:val="00E73CA8"/>
    <w:rsid w:val="00E75138"/>
    <w:rsid w:val="00E763C2"/>
    <w:rsid w:val="00E7757F"/>
    <w:rsid w:val="00E8389C"/>
    <w:rsid w:val="00E83F3A"/>
    <w:rsid w:val="00E86C3A"/>
    <w:rsid w:val="00E87F6C"/>
    <w:rsid w:val="00E90BDB"/>
    <w:rsid w:val="00E91C16"/>
    <w:rsid w:val="00EA2DC5"/>
    <w:rsid w:val="00EA7E2A"/>
    <w:rsid w:val="00EB1A17"/>
    <w:rsid w:val="00EB1AF6"/>
    <w:rsid w:val="00EB6129"/>
    <w:rsid w:val="00EC247A"/>
    <w:rsid w:val="00EC2D48"/>
    <w:rsid w:val="00ED179B"/>
    <w:rsid w:val="00ED1C18"/>
    <w:rsid w:val="00ED1EE0"/>
    <w:rsid w:val="00ED1F58"/>
    <w:rsid w:val="00ED6DB5"/>
    <w:rsid w:val="00EF11A5"/>
    <w:rsid w:val="00EF329F"/>
    <w:rsid w:val="00F13035"/>
    <w:rsid w:val="00F13EC1"/>
    <w:rsid w:val="00F23EBA"/>
    <w:rsid w:val="00F24627"/>
    <w:rsid w:val="00F26719"/>
    <w:rsid w:val="00F27A17"/>
    <w:rsid w:val="00F3511F"/>
    <w:rsid w:val="00F47F66"/>
    <w:rsid w:val="00F5359A"/>
    <w:rsid w:val="00F54AA5"/>
    <w:rsid w:val="00F5777E"/>
    <w:rsid w:val="00F64309"/>
    <w:rsid w:val="00F73C3E"/>
    <w:rsid w:val="00F76EC2"/>
    <w:rsid w:val="00F77627"/>
    <w:rsid w:val="00F812A7"/>
    <w:rsid w:val="00F867FF"/>
    <w:rsid w:val="00F91CEA"/>
    <w:rsid w:val="00F93ACF"/>
    <w:rsid w:val="00F9536F"/>
    <w:rsid w:val="00F95782"/>
    <w:rsid w:val="00F96A75"/>
    <w:rsid w:val="00F96F75"/>
    <w:rsid w:val="00FA3171"/>
    <w:rsid w:val="00FA56FC"/>
    <w:rsid w:val="00FB698E"/>
    <w:rsid w:val="00FC5068"/>
    <w:rsid w:val="00FD3C62"/>
    <w:rsid w:val="00FD76DB"/>
    <w:rsid w:val="00FE0DE4"/>
    <w:rsid w:val="00FE1459"/>
    <w:rsid w:val="00FE1DBB"/>
    <w:rsid w:val="00FE3E3E"/>
    <w:rsid w:val="00FF11B8"/>
    <w:rsid w:val="00FF33AD"/>
    <w:rsid w:val="00FF4831"/>
    <w:rsid w:val="00FF61D4"/>
    <w:rsid w:val="00FF6D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3C1D4"/>
  <w15:docId w15:val="{CECDE7F3-DCE1-41BC-8D5F-666F1D1C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next w:val="Normal"/>
    <w:link w:val="Heading1Char"/>
    <w:autoRedefine/>
    <w:uiPriority w:val="9"/>
    <w:qFormat/>
    <w:rsid w:val="00B02E32"/>
    <w:pPr>
      <w:spacing w:before="120" w:after="120" w:line="360" w:lineRule="auto"/>
      <w:jc w:val="center"/>
      <w:outlineLvl w:val="0"/>
    </w:pPr>
    <w:rPr>
      <w:b/>
      <w:sz w:val="32"/>
      <w:szCs w:val="26"/>
      <w:lang w:val="vi-VN"/>
    </w:rPr>
  </w:style>
  <w:style w:type="paragraph" w:styleId="Heading2">
    <w:name w:val="heading 2"/>
    <w:next w:val="Normal"/>
    <w:link w:val="Heading2Char"/>
    <w:autoRedefine/>
    <w:uiPriority w:val="9"/>
    <w:unhideWhenUsed/>
    <w:qFormat/>
    <w:rsid w:val="00CA5028"/>
    <w:pPr>
      <w:spacing w:before="120" w:after="120" w:line="360" w:lineRule="auto"/>
      <w:jc w:val="both"/>
      <w:outlineLvl w:val="1"/>
    </w:pPr>
    <w:rPr>
      <w:rFonts w:eastAsia="Arial"/>
      <w:b/>
      <w:noProof/>
      <w:sz w:val="28"/>
      <w:szCs w:val="26"/>
    </w:rPr>
  </w:style>
  <w:style w:type="paragraph" w:styleId="Heading3">
    <w:name w:val="heading 3"/>
    <w:next w:val="Normal"/>
    <w:link w:val="Heading3Char"/>
    <w:autoRedefine/>
    <w:uiPriority w:val="9"/>
    <w:unhideWhenUsed/>
    <w:qFormat/>
    <w:rsid w:val="005173CA"/>
    <w:pPr>
      <w:spacing w:before="120" w:after="120" w:line="360" w:lineRule="auto"/>
      <w:outlineLvl w:val="2"/>
    </w:pPr>
    <w:rPr>
      <w:rFonts w:eastAsia="Arial"/>
      <w:b/>
      <w:i/>
      <w:sz w:val="26"/>
      <w:szCs w:val="26"/>
      <w:lang w:val="de-DE"/>
    </w:rPr>
  </w:style>
  <w:style w:type="paragraph" w:styleId="Heading4">
    <w:name w:val="heading 4"/>
    <w:next w:val="Normal"/>
    <w:link w:val="Heading4Char"/>
    <w:autoRedefine/>
    <w:uiPriority w:val="9"/>
    <w:unhideWhenUsed/>
    <w:qFormat/>
    <w:rsid w:val="009731A2"/>
    <w:pPr>
      <w:spacing w:before="120" w:after="120" w:line="360" w:lineRule="auto"/>
      <w:outlineLvl w:val="3"/>
    </w:pPr>
    <w:rPr>
      <w:rFonts w:eastAsia="Arial"/>
      <w:i/>
      <w:sz w:val="26"/>
      <w:szCs w:val="26"/>
      <w:lang w:val="vi-VN"/>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E32"/>
    <w:rPr>
      <w:b/>
      <w:sz w:val="32"/>
      <w:szCs w:val="26"/>
      <w:lang w:val="vi-VN"/>
    </w:rPr>
  </w:style>
  <w:style w:type="character" w:customStyle="1" w:styleId="Heading2Char">
    <w:name w:val="Heading 2 Char"/>
    <w:basedOn w:val="DefaultParagraphFont"/>
    <w:link w:val="Heading2"/>
    <w:uiPriority w:val="9"/>
    <w:rsid w:val="00CA5028"/>
    <w:rPr>
      <w:rFonts w:eastAsia="Arial"/>
      <w:b/>
      <w:noProof/>
      <w:sz w:val="28"/>
      <w:szCs w:val="26"/>
    </w:rPr>
  </w:style>
  <w:style w:type="character" w:customStyle="1" w:styleId="Heading3Char">
    <w:name w:val="Heading 3 Char"/>
    <w:basedOn w:val="DefaultParagraphFont"/>
    <w:link w:val="Heading3"/>
    <w:uiPriority w:val="9"/>
    <w:rsid w:val="005173CA"/>
    <w:rPr>
      <w:rFonts w:eastAsia="Arial"/>
      <w:b/>
      <w:i/>
      <w:sz w:val="26"/>
      <w:szCs w:val="26"/>
      <w:lang w:val="de-DE"/>
    </w:rPr>
  </w:style>
  <w:style w:type="character" w:customStyle="1" w:styleId="Heading4Char">
    <w:name w:val="Heading 4 Char"/>
    <w:basedOn w:val="DefaultParagraphFont"/>
    <w:link w:val="Heading4"/>
    <w:uiPriority w:val="9"/>
    <w:rsid w:val="009731A2"/>
    <w:rPr>
      <w:rFonts w:eastAsia="Arial"/>
      <w:i/>
      <w:sz w:val="26"/>
      <w:szCs w:val="26"/>
      <w:lang w:val="vi-VN"/>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D2201C"/>
    <w:rPr>
      <w:rFonts w:ascii="Tahoma" w:hAnsi="Tahoma" w:cs="Tahoma"/>
      <w:sz w:val="16"/>
      <w:szCs w:val="16"/>
    </w:rPr>
  </w:style>
  <w:style w:type="character" w:customStyle="1" w:styleId="BalloonTextChar">
    <w:name w:val="Balloon Text Char"/>
    <w:basedOn w:val="DefaultParagraphFont"/>
    <w:link w:val="BalloonText"/>
    <w:uiPriority w:val="99"/>
    <w:semiHidden/>
    <w:rsid w:val="00D2201C"/>
    <w:rPr>
      <w:rFonts w:ascii="Tahoma" w:hAnsi="Tahoma" w:cs="Tahoma"/>
      <w:sz w:val="16"/>
      <w:szCs w:val="16"/>
    </w:rPr>
  </w:style>
  <w:style w:type="table" w:styleId="TableGrid">
    <w:name w:val="Table Grid"/>
    <w:basedOn w:val="TableNormal"/>
    <w:uiPriority w:val="59"/>
    <w:rsid w:val="00BC5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41BD"/>
    <w:pPr>
      <w:tabs>
        <w:tab w:val="center" w:pos="4680"/>
        <w:tab w:val="right" w:pos="9360"/>
      </w:tabs>
    </w:pPr>
  </w:style>
  <w:style w:type="character" w:customStyle="1" w:styleId="HeaderChar">
    <w:name w:val="Header Char"/>
    <w:basedOn w:val="DefaultParagraphFont"/>
    <w:link w:val="Header"/>
    <w:uiPriority w:val="99"/>
    <w:rsid w:val="007D41BD"/>
  </w:style>
  <w:style w:type="paragraph" w:styleId="Footer">
    <w:name w:val="footer"/>
    <w:basedOn w:val="Normal"/>
    <w:link w:val="FooterChar"/>
    <w:uiPriority w:val="99"/>
    <w:unhideWhenUsed/>
    <w:rsid w:val="007D41BD"/>
    <w:pPr>
      <w:tabs>
        <w:tab w:val="center" w:pos="4680"/>
        <w:tab w:val="right" w:pos="9360"/>
      </w:tabs>
    </w:pPr>
  </w:style>
  <w:style w:type="character" w:customStyle="1" w:styleId="FooterChar">
    <w:name w:val="Footer Char"/>
    <w:basedOn w:val="DefaultParagraphFont"/>
    <w:link w:val="Footer"/>
    <w:uiPriority w:val="99"/>
    <w:rsid w:val="007D41BD"/>
  </w:style>
  <w:style w:type="character" w:styleId="PageNumber">
    <w:name w:val="page number"/>
    <w:basedOn w:val="DefaultParagraphFont"/>
    <w:uiPriority w:val="99"/>
    <w:semiHidden/>
    <w:unhideWhenUsed/>
    <w:rsid w:val="007D41BD"/>
  </w:style>
  <w:style w:type="numbering" w:customStyle="1" w:styleId="NoList1">
    <w:name w:val="No List1"/>
    <w:next w:val="NoList"/>
    <w:uiPriority w:val="99"/>
    <w:semiHidden/>
    <w:unhideWhenUsed/>
    <w:rsid w:val="007D41BD"/>
  </w:style>
  <w:style w:type="paragraph" w:styleId="ListParagraph">
    <w:name w:val="List Paragraph"/>
    <w:basedOn w:val="Normal"/>
    <w:uiPriority w:val="34"/>
    <w:qFormat/>
    <w:rsid w:val="007D41BD"/>
    <w:pPr>
      <w:spacing w:before="120" w:line="312" w:lineRule="auto"/>
      <w:ind w:left="720" w:firstLine="567"/>
      <w:contextualSpacing/>
      <w:jc w:val="both"/>
    </w:pPr>
    <w:rPr>
      <w:rFonts w:eastAsia="Arial" w:cs="Cordia New"/>
      <w:sz w:val="26"/>
      <w:szCs w:val="22"/>
      <w:lang w:val="vi-VN"/>
    </w:rPr>
  </w:style>
  <w:style w:type="paragraph" w:styleId="NormalWeb">
    <w:name w:val="Normal (Web)"/>
    <w:basedOn w:val="Normal"/>
    <w:uiPriority w:val="99"/>
    <w:unhideWhenUsed/>
    <w:rsid w:val="007D41BD"/>
    <w:pPr>
      <w:spacing w:before="100" w:beforeAutospacing="1" w:after="100" w:afterAutospacing="1"/>
    </w:pPr>
    <w:rPr>
      <w:sz w:val="24"/>
      <w:szCs w:val="24"/>
      <w:lang w:val="vi-VN"/>
    </w:rPr>
  </w:style>
  <w:style w:type="character" w:styleId="Emphasis">
    <w:name w:val="Emphasis"/>
    <w:basedOn w:val="DefaultParagraphFont"/>
    <w:uiPriority w:val="20"/>
    <w:qFormat/>
    <w:rsid w:val="007D41BD"/>
    <w:rPr>
      <w:i/>
      <w:iCs/>
    </w:rPr>
  </w:style>
  <w:style w:type="character" w:styleId="PlaceholderText">
    <w:name w:val="Placeholder Text"/>
    <w:basedOn w:val="DefaultParagraphFont"/>
    <w:uiPriority w:val="99"/>
    <w:semiHidden/>
    <w:rsid w:val="007D41BD"/>
    <w:rPr>
      <w:color w:val="808080"/>
    </w:rPr>
  </w:style>
  <w:style w:type="paragraph" w:customStyle="1" w:styleId="55">
    <w:name w:val="55"/>
    <w:basedOn w:val="ListParagraph"/>
    <w:rsid w:val="007D41BD"/>
    <w:pPr>
      <w:spacing w:before="0" w:line="360" w:lineRule="auto"/>
      <w:ind w:left="0" w:firstLine="0"/>
      <w:jc w:val="center"/>
    </w:pPr>
    <w:rPr>
      <w:rFonts w:eastAsia="Calibri" w:cs="Times New Roman"/>
      <w:b/>
      <w:color w:val="000000"/>
      <w:sz w:val="28"/>
      <w:szCs w:val="28"/>
      <w:lang w:val="tr-TR"/>
    </w:rPr>
  </w:style>
  <w:style w:type="paragraph" w:styleId="TOC1">
    <w:name w:val="toc 1"/>
    <w:next w:val="Normal"/>
    <w:autoRedefine/>
    <w:uiPriority w:val="39"/>
    <w:unhideWhenUsed/>
    <w:rsid w:val="00997D56"/>
    <w:pPr>
      <w:tabs>
        <w:tab w:val="right" w:leader="dot" w:pos="8778"/>
      </w:tabs>
      <w:ind w:left="288"/>
      <w:jc w:val="both"/>
    </w:pPr>
    <w:rPr>
      <w:rFonts w:eastAsia="Arial" w:cs="Cordia New"/>
      <w:sz w:val="26"/>
      <w:szCs w:val="22"/>
      <w:lang w:val="vi-VN"/>
    </w:rPr>
  </w:style>
  <w:style w:type="paragraph" w:styleId="TOC2">
    <w:name w:val="toc 2"/>
    <w:next w:val="Normal"/>
    <w:autoRedefine/>
    <w:uiPriority w:val="39"/>
    <w:unhideWhenUsed/>
    <w:rsid w:val="00997D56"/>
    <w:pPr>
      <w:spacing w:before="120" w:after="100"/>
      <w:ind w:left="576" w:hanging="288"/>
      <w:jc w:val="both"/>
    </w:pPr>
    <w:rPr>
      <w:rFonts w:eastAsia="Arial" w:cs="Cordia New"/>
      <w:sz w:val="26"/>
      <w:szCs w:val="22"/>
      <w:lang w:val="vi-VN"/>
    </w:rPr>
  </w:style>
  <w:style w:type="character" w:customStyle="1" w:styleId="Hyperlink1">
    <w:name w:val="Hyperlink1"/>
    <w:basedOn w:val="DefaultParagraphFont"/>
    <w:uiPriority w:val="99"/>
    <w:unhideWhenUsed/>
    <w:rsid w:val="007D41BD"/>
    <w:rPr>
      <w:color w:val="0563C1"/>
      <w:u w:val="single"/>
    </w:rPr>
  </w:style>
  <w:style w:type="paragraph" w:styleId="TOC3">
    <w:name w:val="toc 3"/>
    <w:next w:val="Normal"/>
    <w:autoRedefine/>
    <w:uiPriority w:val="39"/>
    <w:unhideWhenUsed/>
    <w:rsid w:val="00997D56"/>
    <w:pPr>
      <w:tabs>
        <w:tab w:val="right" w:leader="dot" w:pos="8778"/>
      </w:tabs>
      <w:ind w:left="1036" w:hanging="518"/>
      <w:jc w:val="both"/>
    </w:pPr>
    <w:rPr>
      <w:rFonts w:eastAsia="Arial" w:cs="Cordia New"/>
      <w:sz w:val="26"/>
      <w:szCs w:val="22"/>
      <w:lang w:val="vi-VN"/>
    </w:rPr>
  </w:style>
  <w:style w:type="character" w:styleId="Strong">
    <w:name w:val="Strong"/>
    <w:basedOn w:val="DefaultParagraphFont"/>
    <w:uiPriority w:val="22"/>
    <w:qFormat/>
    <w:rsid w:val="007D41BD"/>
    <w:rPr>
      <w:b/>
      <w:bCs/>
    </w:rPr>
  </w:style>
  <w:style w:type="character" w:styleId="SubtleEmphasis">
    <w:name w:val="Subtle Emphasis"/>
    <w:uiPriority w:val="19"/>
    <w:qFormat/>
    <w:rsid w:val="007D41BD"/>
    <w:rPr>
      <w:i/>
      <w:iCs/>
      <w:color w:val="404040"/>
    </w:rPr>
  </w:style>
  <w:style w:type="paragraph" w:styleId="Revision">
    <w:name w:val="Revision"/>
    <w:hidden/>
    <w:uiPriority w:val="99"/>
    <w:semiHidden/>
    <w:rsid w:val="007D41BD"/>
    <w:rPr>
      <w:rFonts w:eastAsia="Arial" w:cs="Cordia New"/>
      <w:sz w:val="26"/>
      <w:szCs w:val="22"/>
      <w:lang w:val="vi-VN"/>
    </w:rPr>
  </w:style>
  <w:style w:type="character" w:styleId="CommentReference">
    <w:name w:val="annotation reference"/>
    <w:basedOn w:val="DefaultParagraphFont"/>
    <w:uiPriority w:val="99"/>
    <w:semiHidden/>
    <w:unhideWhenUsed/>
    <w:rsid w:val="007D41BD"/>
    <w:rPr>
      <w:sz w:val="16"/>
      <w:szCs w:val="16"/>
    </w:rPr>
  </w:style>
  <w:style w:type="paragraph" w:styleId="CommentText">
    <w:name w:val="annotation text"/>
    <w:basedOn w:val="Normal"/>
    <w:link w:val="CommentTextChar"/>
    <w:uiPriority w:val="99"/>
    <w:unhideWhenUsed/>
    <w:rsid w:val="007D41BD"/>
    <w:pPr>
      <w:spacing w:before="120"/>
      <w:ind w:firstLine="567"/>
      <w:jc w:val="both"/>
    </w:pPr>
    <w:rPr>
      <w:rFonts w:eastAsia="Arial" w:cs="Cordia New"/>
      <w:lang w:val="vi-VN"/>
    </w:rPr>
  </w:style>
  <w:style w:type="character" w:customStyle="1" w:styleId="CommentTextChar">
    <w:name w:val="Comment Text Char"/>
    <w:basedOn w:val="DefaultParagraphFont"/>
    <w:link w:val="CommentText"/>
    <w:uiPriority w:val="99"/>
    <w:rsid w:val="007D41BD"/>
    <w:rPr>
      <w:rFonts w:eastAsia="Arial" w:cs="Cordia New"/>
      <w:lang w:val="vi-VN"/>
    </w:rPr>
  </w:style>
  <w:style w:type="paragraph" w:styleId="CommentSubject">
    <w:name w:val="annotation subject"/>
    <w:basedOn w:val="CommentText"/>
    <w:next w:val="CommentText"/>
    <w:link w:val="CommentSubjectChar"/>
    <w:uiPriority w:val="99"/>
    <w:semiHidden/>
    <w:unhideWhenUsed/>
    <w:rsid w:val="007D41BD"/>
    <w:rPr>
      <w:b/>
      <w:bCs/>
    </w:rPr>
  </w:style>
  <w:style w:type="character" w:customStyle="1" w:styleId="CommentSubjectChar">
    <w:name w:val="Comment Subject Char"/>
    <w:basedOn w:val="CommentTextChar"/>
    <w:link w:val="CommentSubject"/>
    <w:uiPriority w:val="99"/>
    <w:semiHidden/>
    <w:rsid w:val="007D41BD"/>
    <w:rPr>
      <w:rFonts w:eastAsia="Arial" w:cs="Cordia New"/>
      <w:b/>
      <w:bCs/>
      <w:lang w:val="vi-VN"/>
    </w:rPr>
  </w:style>
  <w:style w:type="character" w:styleId="Hyperlink">
    <w:name w:val="Hyperlink"/>
    <w:basedOn w:val="DefaultParagraphFont"/>
    <w:uiPriority w:val="99"/>
    <w:unhideWhenUsed/>
    <w:rsid w:val="007D41BD"/>
    <w:rPr>
      <w:color w:val="0000FF" w:themeColor="hyperlink"/>
      <w:u w:val="single"/>
    </w:rPr>
  </w:style>
  <w:style w:type="paragraph" w:styleId="TOC4">
    <w:name w:val="toc 4"/>
    <w:next w:val="Normal"/>
    <w:autoRedefine/>
    <w:uiPriority w:val="39"/>
    <w:unhideWhenUsed/>
    <w:rsid w:val="00A64850"/>
    <w:pPr>
      <w:tabs>
        <w:tab w:val="right" w:leader="dot" w:pos="8778"/>
      </w:tabs>
      <w:spacing w:after="100" w:line="276" w:lineRule="auto"/>
      <w:ind w:left="1324" w:hanging="662"/>
    </w:pPr>
    <w:rPr>
      <w:rFonts w:eastAsiaTheme="minorEastAsia" w:cstheme="minorBidi"/>
      <w:sz w:val="22"/>
      <w:szCs w:val="22"/>
    </w:rPr>
  </w:style>
  <w:style w:type="paragraph" w:styleId="TOC5">
    <w:name w:val="toc 5"/>
    <w:basedOn w:val="Normal"/>
    <w:next w:val="Normal"/>
    <w:autoRedefine/>
    <w:uiPriority w:val="39"/>
    <w:unhideWhenUsed/>
    <w:rsid w:val="008613A6"/>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613A6"/>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613A6"/>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613A6"/>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613A6"/>
    <w:pPr>
      <w:spacing w:after="100" w:line="276" w:lineRule="auto"/>
      <w:ind w:left="1760"/>
    </w:pPr>
    <w:rPr>
      <w:rFonts w:asciiTheme="minorHAnsi" w:eastAsiaTheme="minorEastAsia" w:hAnsiTheme="minorHAnsi" w:cstheme="minorBidi"/>
      <w:sz w:val="22"/>
      <w:szCs w:val="22"/>
    </w:rPr>
  </w:style>
  <w:style w:type="paragraph" w:customStyle="1" w:styleId="01hi">
    <w:name w:val="01hi"/>
    <w:basedOn w:val="Normal"/>
    <w:link w:val="01hiChar"/>
    <w:rsid w:val="009963C2"/>
    <w:pPr>
      <w:spacing w:line="360" w:lineRule="auto"/>
      <w:jc w:val="center"/>
    </w:pPr>
    <w:rPr>
      <w:rFonts w:eastAsia="Arial"/>
      <w:b/>
      <w:spacing w:val="-1"/>
      <w:sz w:val="24"/>
      <w:szCs w:val="26"/>
      <w:lang w:val="vi-VN"/>
    </w:rPr>
  </w:style>
  <w:style w:type="paragraph" w:customStyle="1" w:styleId="01ba">
    <w:name w:val="01ba"/>
    <w:basedOn w:val="Normal"/>
    <w:link w:val="01baChar"/>
    <w:rsid w:val="009963C2"/>
    <w:pPr>
      <w:spacing w:line="360" w:lineRule="auto"/>
      <w:jc w:val="center"/>
    </w:pPr>
    <w:rPr>
      <w:rFonts w:eastAsia="Arial"/>
      <w:b/>
      <w:spacing w:val="1"/>
      <w:sz w:val="24"/>
      <w:szCs w:val="26"/>
      <w:lang w:val="vi-VN"/>
    </w:rPr>
  </w:style>
  <w:style w:type="character" w:customStyle="1" w:styleId="01hiChar">
    <w:name w:val="01hi Char"/>
    <w:basedOn w:val="DefaultParagraphFont"/>
    <w:link w:val="01hi"/>
    <w:rsid w:val="009963C2"/>
    <w:rPr>
      <w:rFonts w:eastAsia="Arial"/>
      <w:b/>
      <w:i w:val="0"/>
      <w:spacing w:val="-1"/>
      <w:sz w:val="24"/>
      <w:szCs w:val="26"/>
      <w:lang w:val="vi-VN"/>
    </w:rPr>
  </w:style>
  <w:style w:type="character" w:customStyle="1" w:styleId="01baChar">
    <w:name w:val="01ba Char"/>
    <w:basedOn w:val="DefaultParagraphFont"/>
    <w:link w:val="01ba"/>
    <w:rsid w:val="009963C2"/>
    <w:rPr>
      <w:rFonts w:eastAsia="Arial"/>
      <w:b/>
      <w:i w:val="0"/>
      <w:spacing w:val="1"/>
      <w:sz w:val="24"/>
      <w:szCs w:val="26"/>
      <w:lang w:val="vi-VN"/>
    </w:rPr>
  </w:style>
  <w:style w:type="paragraph" w:styleId="TableofFigures">
    <w:name w:val="table of figures"/>
    <w:next w:val="Normal"/>
    <w:autoRedefine/>
    <w:uiPriority w:val="99"/>
    <w:unhideWhenUsed/>
    <w:rsid w:val="000D75E4"/>
    <w:rPr>
      <w:sz w:val="26"/>
    </w:rPr>
  </w:style>
  <w:style w:type="character" w:customStyle="1" w:styleId="UnresolvedMention1">
    <w:name w:val="Unresolved Mention1"/>
    <w:basedOn w:val="DefaultParagraphFont"/>
    <w:uiPriority w:val="99"/>
    <w:semiHidden/>
    <w:unhideWhenUsed/>
    <w:rsid w:val="001E56CD"/>
    <w:rPr>
      <w:color w:val="605E5C"/>
      <w:shd w:val="clear" w:color="auto" w:fill="E1DFDD"/>
    </w:rPr>
  </w:style>
  <w:style w:type="character" w:customStyle="1" w:styleId="UnresolvedMention2">
    <w:name w:val="Unresolved Mention2"/>
    <w:basedOn w:val="DefaultParagraphFont"/>
    <w:uiPriority w:val="99"/>
    <w:semiHidden/>
    <w:unhideWhenUsed/>
    <w:rsid w:val="00A42561"/>
    <w:rPr>
      <w:color w:val="605E5C"/>
      <w:shd w:val="clear" w:color="auto" w:fill="E1DFDD"/>
    </w:rPr>
  </w:style>
  <w:style w:type="paragraph" w:customStyle="1" w:styleId="FigureCaption">
    <w:name w:val="FigureCaption"/>
    <w:next w:val="Normal"/>
    <w:autoRedefine/>
    <w:qFormat/>
    <w:rsid w:val="001B3498"/>
    <w:pPr>
      <w:spacing w:before="120" w:after="120" w:line="360" w:lineRule="auto"/>
      <w:jc w:val="center"/>
    </w:pPr>
    <w:rPr>
      <w:rFonts w:eastAsia="Arial"/>
      <w:b/>
      <w:i/>
      <w:iCs/>
      <w:spacing w:val="-1"/>
      <w:sz w:val="26"/>
      <w:szCs w:val="26"/>
      <w:lang w:val="vi-VN"/>
    </w:rPr>
  </w:style>
  <w:style w:type="paragraph" w:customStyle="1" w:styleId="TableCaption">
    <w:name w:val="TableCaption"/>
    <w:next w:val="Normal"/>
    <w:autoRedefine/>
    <w:qFormat/>
    <w:rsid w:val="002C3B1C"/>
    <w:pPr>
      <w:spacing w:before="120" w:after="120" w:line="360" w:lineRule="auto"/>
      <w:jc w:val="center"/>
    </w:pPr>
    <w:rPr>
      <w:rFonts w:eastAsia="Arial"/>
      <w:b/>
      <w:spacing w:val="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F8304-15F8-4C46-8FBC-A91ECD596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22</Pages>
  <Words>2207</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62</cp:revision>
  <cp:lastPrinted>2023-05-25T07:23:00Z</cp:lastPrinted>
  <dcterms:created xsi:type="dcterms:W3CDTF">2024-10-29T05:52:00Z</dcterms:created>
  <dcterms:modified xsi:type="dcterms:W3CDTF">2024-10-29T08:56:00Z</dcterms:modified>
</cp:coreProperties>
</file>